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74" w:rsidRPr="00582874" w:rsidRDefault="0002357B" w:rsidP="00582874">
      <w:pPr>
        <w:tabs>
          <w:tab w:val="num" w:pos="993"/>
        </w:tabs>
        <w:rPr>
          <w:iCs/>
          <w:color w:val="000000"/>
          <w:sz w:val="16"/>
          <w:szCs w:val="16"/>
        </w:rPr>
      </w:pPr>
      <w:r>
        <w:rPr>
          <w:b/>
          <w:sz w:val="16"/>
          <w:szCs w:val="16"/>
        </w:rPr>
        <w:t>1</w:t>
      </w:r>
      <w:r w:rsidR="00481BF7" w:rsidRPr="00471E8F">
        <w:rPr>
          <w:b/>
          <w:sz w:val="16"/>
          <w:szCs w:val="16"/>
        </w:rPr>
        <w:t>1)Культура речи</w:t>
      </w:r>
      <w:r w:rsidR="00481BF7" w:rsidRPr="00471E8F">
        <w:rPr>
          <w:sz w:val="16"/>
          <w:szCs w:val="16"/>
        </w:rPr>
        <w:t xml:space="preserve"> – это раздел языкознания (лингвистики), </w:t>
      </w:r>
      <w:r w:rsidR="00481BF7" w:rsidRPr="00471E8F">
        <w:rPr>
          <w:b/>
          <w:sz w:val="16"/>
          <w:szCs w:val="16"/>
        </w:rPr>
        <w:t>2) Культура речи</w:t>
      </w:r>
      <w:r w:rsidR="00481BF7" w:rsidRPr="00471E8F">
        <w:rPr>
          <w:sz w:val="16"/>
          <w:szCs w:val="16"/>
        </w:rPr>
        <w:t xml:space="preserve"> – это совокупность навыков и знаний человека</w:t>
      </w:r>
      <w:r w:rsidR="00481BF7" w:rsidRPr="00471E8F">
        <w:rPr>
          <w:rFonts w:eastAsia="MS Mincho"/>
          <w:b/>
          <w:sz w:val="16"/>
          <w:szCs w:val="16"/>
        </w:rPr>
        <w:t>1)</w:t>
      </w:r>
      <w:r w:rsidR="00481BF7" w:rsidRPr="00471E8F">
        <w:rPr>
          <w:rFonts w:eastAsia="MS Mincho"/>
          <w:b/>
          <w:i/>
          <w:sz w:val="16"/>
          <w:szCs w:val="16"/>
        </w:rPr>
        <w:t xml:space="preserve"> </w:t>
      </w:r>
      <w:r w:rsidR="00481BF7" w:rsidRPr="00471E8F">
        <w:rPr>
          <w:rFonts w:eastAsia="MS Mincho"/>
          <w:b/>
          <w:iCs/>
          <w:sz w:val="16"/>
          <w:szCs w:val="16"/>
        </w:rPr>
        <w:t>Нормативный</w:t>
      </w:r>
      <w:r w:rsidR="00481BF7" w:rsidRPr="00471E8F">
        <w:rPr>
          <w:rFonts w:eastAsia="MS Mincho"/>
          <w:b/>
          <w:i/>
          <w:sz w:val="16"/>
          <w:szCs w:val="16"/>
        </w:rPr>
        <w:t xml:space="preserve"> </w:t>
      </w:r>
      <w:r w:rsidR="00481BF7" w:rsidRPr="00471E8F">
        <w:rPr>
          <w:rFonts w:eastAsia="MS Mincho"/>
          <w:sz w:val="16"/>
          <w:szCs w:val="16"/>
        </w:rPr>
        <w:t xml:space="preserve">аспект предполагает соответствие речи </w:t>
      </w:r>
      <w:r w:rsidR="00481BF7" w:rsidRPr="00471E8F">
        <w:rPr>
          <w:color w:val="000000"/>
          <w:sz w:val="16"/>
          <w:szCs w:val="16"/>
        </w:rPr>
        <w:t>тем требованиям, которые сформировались в данном языковом коллективе в определенный исторический период</w:t>
      </w:r>
      <w:r w:rsidR="00481BF7" w:rsidRPr="00471E8F">
        <w:rPr>
          <w:rFonts w:eastAsia="MS Mincho"/>
          <w:b/>
          <w:sz w:val="16"/>
          <w:szCs w:val="16"/>
        </w:rPr>
        <w:t>2</w:t>
      </w:r>
      <w:r w:rsidR="00481BF7" w:rsidRPr="00471E8F">
        <w:rPr>
          <w:rFonts w:eastAsia="MS Mincho"/>
          <w:sz w:val="16"/>
          <w:szCs w:val="16"/>
        </w:rPr>
        <w:t xml:space="preserve">) </w:t>
      </w:r>
      <w:r w:rsidR="00481BF7" w:rsidRPr="00471E8F">
        <w:rPr>
          <w:rFonts w:eastAsia="MS Mincho"/>
          <w:b/>
          <w:iCs/>
          <w:sz w:val="16"/>
          <w:szCs w:val="16"/>
        </w:rPr>
        <w:t>Коммуникативный</w:t>
      </w:r>
      <w:r w:rsidR="00481BF7" w:rsidRPr="00471E8F">
        <w:rPr>
          <w:rFonts w:eastAsia="MS Mincho"/>
          <w:i/>
          <w:iCs/>
          <w:sz w:val="16"/>
          <w:szCs w:val="16"/>
        </w:rPr>
        <w:t xml:space="preserve"> </w:t>
      </w:r>
      <w:r w:rsidR="00481BF7" w:rsidRPr="00471E8F">
        <w:rPr>
          <w:rFonts w:eastAsia="MS Mincho"/>
          <w:sz w:val="16"/>
          <w:szCs w:val="16"/>
        </w:rPr>
        <w:t>аспект связан с отбором уместных и оправданных языковых средств в определенной ситуации общения</w:t>
      </w:r>
      <w:r w:rsidR="00481BF7" w:rsidRPr="00471E8F">
        <w:rPr>
          <w:rFonts w:eastAsia="MS Mincho"/>
          <w:b/>
          <w:sz w:val="16"/>
          <w:szCs w:val="16"/>
        </w:rPr>
        <w:t xml:space="preserve"> 3) </w:t>
      </w:r>
      <w:r w:rsidR="00481BF7" w:rsidRPr="00471E8F">
        <w:rPr>
          <w:rFonts w:eastAsia="MS Mincho"/>
          <w:b/>
          <w:iCs/>
          <w:sz w:val="16"/>
          <w:szCs w:val="16"/>
        </w:rPr>
        <w:t>Этический</w:t>
      </w:r>
      <w:r w:rsidR="00481BF7" w:rsidRPr="00471E8F">
        <w:rPr>
          <w:rFonts w:eastAsia="MS Mincho"/>
          <w:i/>
          <w:iCs/>
          <w:sz w:val="16"/>
          <w:szCs w:val="16"/>
        </w:rPr>
        <w:t xml:space="preserve"> </w:t>
      </w:r>
      <w:r w:rsidR="00481BF7" w:rsidRPr="00471E8F">
        <w:rPr>
          <w:rFonts w:eastAsia="MS Mincho"/>
          <w:sz w:val="16"/>
          <w:szCs w:val="16"/>
        </w:rPr>
        <w:t xml:space="preserve">аспект культуры речи определяется знанием правил речевого поведения и умением их применять в конкретных ситуациях общения. </w:t>
      </w:r>
      <w:r w:rsidR="00481BF7" w:rsidRPr="00471E8F">
        <w:rPr>
          <w:b/>
          <w:iCs/>
          <w:sz w:val="16"/>
          <w:szCs w:val="16"/>
        </w:rPr>
        <w:t>Коммуникативная</w:t>
      </w:r>
      <w:r w:rsidR="00481BF7" w:rsidRPr="00471E8F">
        <w:rPr>
          <w:i/>
          <w:iCs/>
          <w:sz w:val="16"/>
          <w:szCs w:val="16"/>
        </w:rPr>
        <w:t xml:space="preserve"> </w:t>
      </w:r>
      <w:r w:rsidR="00481BF7" w:rsidRPr="00471E8F">
        <w:rPr>
          <w:sz w:val="16"/>
          <w:szCs w:val="16"/>
        </w:rPr>
        <w:t>(функция общения). Эта самая древняя и самая главная функция языка</w:t>
      </w:r>
      <w:r w:rsidR="00481BF7" w:rsidRPr="00471E8F">
        <w:rPr>
          <w:b/>
          <w:iCs/>
          <w:sz w:val="16"/>
          <w:szCs w:val="16"/>
        </w:rPr>
        <w:t>2 Когнитивная</w:t>
      </w:r>
      <w:r w:rsidR="00481BF7" w:rsidRPr="00471E8F">
        <w:rPr>
          <w:sz w:val="16"/>
          <w:szCs w:val="16"/>
        </w:rPr>
        <w:t xml:space="preserve"> функция (функц</w:t>
      </w:r>
      <w:r w:rsidR="00955820" w:rsidRPr="00471E8F">
        <w:rPr>
          <w:sz w:val="16"/>
          <w:szCs w:val="16"/>
        </w:rPr>
        <w:t xml:space="preserve">ия познания мира и закрепления </w:t>
      </w:r>
      <w:r w:rsidR="00481BF7" w:rsidRPr="00471E8F">
        <w:rPr>
          <w:sz w:val="16"/>
          <w:szCs w:val="16"/>
        </w:rPr>
        <w:t>накопленных знаний</w:t>
      </w:r>
      <w:r w:rsidR="00481BF7" w:rsidRPr="00471E8F">
        <w:rPr>
          <w:b/>
          <w:sz w:val="16"/>
          <w:szCs w:val="16"/>
        </w:rPr>
        <w:t xml:space="preserve">) </w:t>
      </w:r>
      <w:r w:rsidR="00481BF7" w:rsidRPr="00471E8F">
        <w:rPr>
          <w:b/>
          <w:sz w:val="16"/>
          <w:szCs w:val="16"/>
          <w:lang w:val="en-US"/>
        </w:rPr>
        <w:t>II</w:t>
      </w:r>
      <w:r w:rsidR="00481BF7" w:rsidRPr="00471E8F">
        <w:rPr>
          <w:b/>
          <w:sz w:val="16"/>
          <w:szCs w:val="16"/>
        </w:rPr>
        <w:t xml:space="preserve"> Частные языковые функции</w:t>
      </w:r>
      <w:r w:rsidR="00481BF7" w:rsidRPr="00471E8F">
        <w:rPr>
          <w:sz w:val="16"/>
          <w:szCs w:val="16"/>
        </w:rPr>
        <w:t xml:space="preserve"> сообщение информации, констатация факта, формулирование мысли </w:t>
      </w:r>
      <w:r w:rsidR="00481BF7" w:rsidRPr="00471E8F">
        <w:rPr>
          <w:b/>
          <w:iCs/>
          <w:sz w:val="16"/>
          <w:szCs w:val="16"/>
        </w:rPr>
        <w:t>информативная</w:t>
      </w:r>
      <w:r w:rsidR="00481BF7" w:rsidRPr="00471E8F">
        <w:rPr>
          <w:sz w:val="16"/>
          <w:szCs w:val="16"/>
        </w:rPr>
        <w:t xml:space="preserve"> функция информативной функции соответствует </w:t>
      </w:r>
      <w:r w:rsidR="00481BF7" w:rsidRPr="00471E8F">
        <w:rPr>
          <w:i/>
          <w:sz w:val="16"/>
          <w:szCs w:val="16"/>
        </w:rPr>
        <w:t>повествовательные</w:t>
      </w:r>
      <w:r w:rsidR="00481BF7" w:rsidRPr="00471E8F">
        <w:rPr>
          <w:sz w:val="16"/>
          <w:szCs w:val="16"/>
        </w:rPr>
        <w:t xml:space="preserve"> предложения</w:t>
      </w:r>
      <w:r w:rsidR="00955820" w:rsidRPr="00471E8F">
        <w:rPr>
          <w:sz w:val="16"/>
          <w:szCs w:val="16"/>
        </w:rPr>
        <w:t xml:space="preserve"> </w:t>
      </w:r>
      <w:r w:rsidR="00481BF7" w:rsidRPr="00471E8F">
        <w:rPr>
          <w:b/>
          <w:sz w:val="16"/>
          <w:szCs w:val="16"/>
        </w:rPr>
        <w:t>2</w:t>
      </w:r>
      <w:r w:rsidR="00481BF7" w:rsidRPr="00471E8F">
        <w:rPr>
          <w:sz w:val="16"/>
          <w:szCs w:val="16"/>
        </w:rPr>
        <w:t xml:space="preserve"> </w:t>
      </w:r>
      <w:r w:rsidR="00481BF7" w:rsidRPr="00471E8F">
        <w:rPr>
          <w:b/>
          <w:sz w:val="16"/>
          <w:szCs w:val="16"/>
        </w:rPr>
        <w:t>Язык может служить</w:t>
      </w:r>
      <w:r w:rsidR="00481BF7" w:rsidRPr="00471E8F">
        <w:rPr>
          <w:sz w:val="16"/>
          <w:szCs w:val="16"/>
        </w:rPr>
        <w:t xml:space="preserve"> также для побуждения к действию, для выражения призыва </w:t>
      </w:r>
      <w:r w:rsidR="00481BF7" w:rsidRPr="00471E8F">
        <w:rPr>
          <w:b/>
          <w:sz w:val="16"/>
          <w:szCs w:val="16"/>
        </w:rPr>
        <w:t>регулятивная</w:t>
      </w:r>
      <w:r w:rsidR="00955820" w:rsidRPr="00471E8F">
        <w:rPr>
          <w:sz w:val="16"/>
          <w:szCs w:val="16"/>
        </w:rPr>
        <w:t xml:space="preserve"> (</w:t>
      </w:r>
      <w:proofErr w:type="spellStart"/>
      <w:r w:rsidR="00955820" w:rsidRPr="00471E8F">
        <w:rPr>
          <w:sz w:val="16"/>
          <w:szCs w:val="16"/>
        </w:rPr>
        <w:t>апеллятивная</w:t>
      </w:r>
      <w:proofErr w:type="spellEnd"/>
      <w:r w:rsidR="00955820" w:rsidRPr="00471E8F">
        <w:rPr>
          <w:sz w:val="16"/>
          <w:szCs w:val="16"/>
        </w:rPr>
        <w:t xml:space="preserve">, </w:t>
      </w:r>
      <w:proofErr w:type="spellStart"/>
      <w:r w:rsidR="00481BF7" w:rsidRPr="00471E8F">
        <w:rPr>
          <w:sz w:val="16"/>
          <w:szCs w:val="16"/>
        </w:rPr>
        <w:t>волюнтативная</w:t>
      </w:r>
      <w:proofErr w:type="spellEnd"/>
      <w:r w:rsidR="00481BF7" w:rsidRPr="00471E8F">
        <w:rPr>
          <w:sz w:val="16"/>
          <w:szCs w:val="16"/>
        </w:rPr>
        <w:t xml:space="preserve">) функция </w:t>
      </w:r>
      <w:r w:rsidR="00955820" w:rsidRPr="00471E8F">
        <w:rPr>
          <w:sz w:val="16"/>
          <w:szCs w:val="16"/>
        </w:rPr>
        <w:t>.</w:t>
      </w:r>
      <w:r w:rsidR="00481BF7" w:rsidRPr="00471E8F">
        <w:rPr>
          <w:sz w:val="16"/>
          <w:szCs w:val="16"/>
        </w:rPr>
        <w:t xml:space="preserve">По теории речевых актов реализация этой функции связана с </w:t>
      </w:r>
      <w:r w:rsidR="00481BF7" w:rsidRPr="00471E8F">
        <w:rPr>
          <w:i/>
          <w:sz w:val="16"/>
          <w:szCs w:val="16"/>
        </w:rPr>
        <w:t>побудительными</w:t>
      </w:r>
      <w:r w:rsidR="00481BF7" w:rsidRPr="00471E8F">
        <w:rPr>
          <w:sz w:val="16"/>
          <w:szCs w:val="16"/>
        </w:rPr>
        <w:t xml:space="preserve"> предложениями. Кроме того, эта функция воплощается в морфологии – повелительном наклонении глаголов, частицах </w:t>
      </w:r>
      <w:r w:rsidR="00481BF7" w:rsidRPr="00471E8F">
        <w:rPr>
          <w:i/>
          <w:iCs/>
          <w:sz w:val="16"/>
          <w:szCs w:val="16"/>
        </w:rPr>
        <w:t>да, давай, -ка, ну, пусть</w:t>
      </w:r>
      <w:r w:rsidR="00481BF7" w:rsidRPr="00471E8F">
        <w:rPr>
          <w:sz w:val="16"/>
          <w:szCs w:val="16"/>
        </w:rPr>
        <w:t>, особой интонации и неязыковых средствам – жестах, мимике и др. Язык может непосредственно выражать душевное состояние, ощущения и чувства человека</w:t>
      </w:r>
      <w:r w:rsidR="00955820" w:rsidRPr="00471E8F">
        <w:rPr>
          <w:sz w:val="16"/>
          <w:szCs w:val="16"/>
        </w:rPr>
        <w:t xml:space="preserve"> </w:t>
      </w:r>
      <w:r w:rsidR="00481BF7" w:rsidRPr="00471E8F">
        <w:rPr>
          <w:b/>
          <w:iCs/>
          <w:sz w:val="16"/>
          <w:szCs w:val="16"/>
        </w:rPr>
        <w:t>эмотивной</w:t>
      </w:r>
      <w:r w:rsidR="00481BF7" w:rsidRPr="00471E8F">
        <w:rPr>
          <w:i/>
          <w:iCs/>
          <w:sz w:val="16"/>
          <w:szCs w:val="16"/>
        </w:rPr>
        <w:t xml:space="preserve"> </w:t>
      </w:r>
      <w:r w:rsidR="00481BF7" w:rsidRPr="00471E8F">
        <w:rPr>
          <w:iCs/>
          <w:sz w:val="16"/>
          <w:szCs w:val="16"/>
        </w:rPr>
        <w:t>функцией</w:t>
      </w:r>
      <w:r w:rsidR="00955820" w:rsidRPr="00471E8F">
        <w:rPr>
          <w:iCs/>
          <w:sz w:val="16"/>
          <w:szCs w:val="16"/>
        </w:rPr>
        <w:t xml:space="preserve">.  </w:t>
      </w:r>
      <w:r w:rsidR="00481BF7" w:rsidRPr="00471E8F">
        <w:rPr>
          <w:sz w:val="16"/>
          <w:szCs w:val="16"/>
        </w:rPr>
        <w:t xml:space="preserve">Для выражения эмоциональных состояний служат междометия </w:t>
      </w:r>
      <w:r w:rsidR="00481BF7" w:rsidRPr="00471E8F">
        <w:rPr>
          <w:i/>
          <w:iCs/>
          <w:sz w:val="16"/>
          <w:szCs w:val="16"/>
        </w:rPr>
        <w:t xml:space="preserve">(ай/ ах! ой! ох! уф! ух!), </w:t>
      </w:r>
      <w:r w:rsidR="00481BF7" w:rsidRPr="00471E8F">
        <w:rPr>
          <w:sz w:val="16"/>
          <w:szCs w:val="16"/>
        </w:rPr>
        <w:t>слова с умень</w:t>
      </w:r>
      <w:r w:rsidR="00481BF7" w:rsidRPr="00471E8F">
        <w:rPr>
          <w:sz w:val="16"/>
          <w:szCs w:val="16"/>
        </w:rPr>
        <w:softHyphen/>
        <w:t xml:space="preserve">шительно-ласкательными суффиксами, интонация и неязыковые средства (жесты, мимика и т.д.). В теории языковых актов эмотивной функции соответствует </w:t>
      </w:r>
      <w:r w:rsidR="00481BF7" w:rsidRPr="00471E8F">
        <w:rPr>
          <w:i/>
          <w:sz w:val="16"/>
          <w:szCs w:val="16"/>
        </w:rPr>
        <w:t xml:space="preserve">восклицательное </w:t>
      </w:r>
      <w:r w:rsidR="00481BF7" w:rsidRPr="00471E8F">
        <w:rPr>
          <w:sz w:val="16"/>
          <w:szCs w:val="16"/>
        </w:rPr>
        <w:t>предложение</w:t>
      </w:r>
      <w:r w:rsidR="00955820" w:rsidRPr="00471E8F">
        <w:rPr>
          <w:sz w:val="16"/>
          <w:szCs w:val="16"/>
        </w:rPr>
        <w:t xml:space="preserve">. </w:t>
      </w:r>
      <w:r w:rsidR="00481BF7" w:rsidRPr="00471E8F">
        <w:rPr>
          <w:sz w:val="16"/>
          <w:szCs w:val="16"/>
        </w:rPr>
        <w:t xml:space="preserve">Наконец, в языке существуют средства для выражения вопроса. Это – </w:t>
      </w:r>
      <w:proofErr w:type="spellStart"/>
      <w:r w:rsidR="00481BF7" w:rsidRPr="00471E8F">
        <w:rPr>
          <w:b/>
          <w:iCs/>
          <w:sz w:val="16"/>
          <w:szCs w:val="16"/>
        </w:rPr>
        <w:t>интеррогативная</w:t>
      </w:r>
      <w:proofErr w:type="spellEnd"/>
      <w:r w:rsidR="00955820" w:rsidRPr="00471E8F">
        <w:rPr>
          <w:b/>
          <w:iCs/>
          <w:sz w:val="16"/>
          <w:szCs w:val="16"/>
        </w:rPr>
        <w:t xml:space="preserve">. </w:t>
      </w:r>
      <w:r w:rsidR="00481BF7" w:rsidRPr="00471E8F">
        <w:rPr>
          <w:sz w:val="16"/>
          <w:szCs w:val="16"/>
        </w:rPr>
        <w:t xml:space="preserve">Для выражения вопроса существует особая интонация, морфологические средства (частица </w:t>
      </w:r>
      <w:r w:rsidR="00481BF7" w:rsidRPr="00471E8F">
        <w:rPr>
          <w:i/>
          <w:sz w:val="16"/>
          <w:szCs w:val="16"/>
        </w:rPr>
        <w:t>ли</w:t>
      </w:r>
      <w:r w:rsidR="00481BF7" w:rsidRPr="00471E8F">
        <w:rPr>
          <w:sz w:val="16"/>
          <w:szCs w:val="16"/>
        </w:rPr>
        <w:t>) и своя синтаксическая структу</w:t>
      </w:r>
      <w:r w:rsidR="00955820" w:rsidRPr="00471E8F">
        <w:rPr>
          <w:sz w:val="16"/>
          <w:szCs w:val="16"/>
        </w:rPr>
        <w:t xml:space="preserve">ра – вопросительное предложение. </w:t>
      </w:r>
      <w:r w:rsidR="00481BF7" w:rsidRPr="00471E8F">
        <w:rPr>
          <w:sz w:val="16"/>
          <w:szCs w:val="16"/>
        </w:rPr>
        <w:t>Язык может непосредственно выражать душевное состояние, ощущения и чувства человека</w:t>
      </w:r>
      <w:r w:rsidR="00955820" w:rsidRPr="00471E8F">
        <w:rPr>
          <w:sz w:val="16"/>
          <w:szCs w:val="16"/>
        </w:rPr>
        <w:t xml:space="preserve"> </w:t>
      </w:r>
      <w:r w:rsidR="00481BF7" w:rsidRPr="00471E8F">
        <w:rPr>
          <w:b/>
          <w:iCs/>
          <w:sz w:val="16"/>
          <w:szCs w:val="16"/>
        </w:rPr>
        <w:t>эмотивной</w:t>
      </w:r>
      <w:r w:rsidR="00481BF7" w:rsidRPr="00471E8F">
        <w:rPr>
          <w:i/>
          <w:iCs/>
          <w:sz w:val="16"/>
          <w:szCs w:val="16"/>
        </w:rPr>
        <w:t xml:space="preserve"> </w:t>
      </w:r>
      <w:r w:rsidR="00481BF7" w:rsidRPr="00471E8F">
        <w:rPr>
          <w:iCs/>
          <w:sz w:val="16"/>
          <w:szCs w:val="16"/>
        </w:rPr>
        <w:t>функцией</w:t>
      </w:r>
      <w:r w:rsidR="00955820" w:rsidRPr="00471E8F">
        <w:rPr>
          <w:iCs/>
          <w:sz w:val="16"/>
          <w:szCs w:val="16"/>
        </w:rPr>
        <w:t xml:space="preserve">. </w:t>
      </w:r>
      <w:r w:rsidR="00955820" w:rsidRPr="00471E8F">
        <w:rPr>
          <w:sz w:val="16"/>
          <w:szCs w:val="16"/>
        </w:rPr>
        <w:t>Для выражения эмоциональных сост</w:t>
      </w:r>
      <w:r w:rsidR="00481BF7" w:rsidRPr="00471E8F">
        <w:rPr>
          <w:sz w:val="16"/>
          <w:szCs w:val="16"/>
        </w:rPr>
        <w:t xml:space="preserve">ояний служат междометия </w:t>
      </w:r>
      <w:r w:rsidR="00481BF7" w:rsidRPr="00471E8F">
        <w:rPr>
          <w:i/>
          <w:iCs/>
          <w:sz w:val="16"/>
          <w:szCs w:val="16"/>
        </w:rPr>
        <w:t xml:space="preserve">(ай/ ах! ой! ох! уф! ух!), </w:t>
      </w:r>
      <w:r w:rsidR="00481BF7" w:rsidRPr="00471E8F">
        <w:rPr>
          <w:sz w:val="16"/>
          <w:szCs w:val="16"/>
        </w:rPr>
        <w:t>слова с умень</w:t>
      </w:r>
      <w:r w:rsidR="00481BF7" w:rsidRPr="00471E8F">
        <w:rPr>
          <w:sz w:val="16"/>
          <w:szCs w:val="16"/>
        </w:rPr>
        <w:softHyphen/>
        <w:t xml:space="preserve">шительно-ласкательными суффиксами, интонация и неязыковые средства (жесты, мимика и т.д.). В теории языковых актов эмотивной функции соответствует </w:t>
      </w:r>
      <w:r w:rsidR="00481BF7" w:rsidRPr="00471E8F">
        <w:rPr>
          <w:i/>
          <w:sz w:val="16"/>
          <w:szCs w:val="16"/>
        </w:rPr>
        <w:t xml:space="preserve">восклицательное </w:t>
      </w:r>
      <w:r w:rsidR="00481BF7" w:rsidRPr="00471E8F">
        <w:rPr>
          <w:sz w:val="16"/>
          <w:szCs w:val="16"/>
        </w:rPr>
        <w:t>предложение</w:t>
      </w:r>
      <w:r w:rsidR="00955820" w:rsidRPr="00471E8F">
        <w:rPr>
          <w:sz w:val="16"/>
          <w:szCs w:val="16"/>
        </w:rPr>
        <w:t xml:space="preserve">. </w:t>
      </w:r>
      <w:r w:rsidR="00481BF7" w:rsidRPr="00471E8F">
        <w:rPr>
          <w:sz w:val="16"/>
          <w:szCs w:val="16"/>
        </w:rPr>
        <w:t xml:space="preserve">Наконец, в языке существуют средства для выражения вопроса. Это – </w:t>
      </w:r>
      <w:proofErr w:type="spellStart"/>
      <w:r w:rsidR="00481BF7" w:rsidRPr="00471E8F">
        <w:rPr>
          <w:b/>
          <w:iCs/>
          <w:sz w:val="16"/>
          <w:szCs w:val="16"/>
        </w:rPr>
        <w:t>интеррогативная</w:t>
      </w:r>
      <w:proofErr w:type="spellEnd"/>
      <w:r w:rsidR="00955820" w:rsidRPr="00471E8F">
        <w:rPr>
          <w:b/>
          <w:iCs/>
          <w:sz w:val="16"/>
          <w:szCs w:val="16"/>
        </w:rPr>
        <w:t xml:space="preserve">. </w:t>
      </w:r>
      <w:r w:rsidR="00481BF7" w:rsidRPr="00471E8F">
        <w:rPr>
          <w:sz w:val="16"/>
          <w:szCs w:val="16"/>
        </w:rPr>
        <w:t xml:space="preserve">Для выражения вопроса существует особая интонация, морфологические средства (частица </w:t>
      </w:r>
      <w:r w:rsidR="00481BF7" w:rsidRPr="00471E8F">
        <w:rPr>
          <w:i/>
          <w:sz w:val="16"/>
          <w:szCs w:val="16"/>
        </w:rPr>
        <w:t>ли</w:t>
      </w:r>
      <w:r w:rsidR="00481BF7" w:rsidRPr="00471E8F">
        <w:rPr>
          <w:sz w:val="16"/>
          <w:szCs w:val="16"/>
        </w:rPr>
        <w:t>) и своя синтаксическая структура – вопросительное предложение.</w:t>
      </w:r>
      <w:r w:rsidR="00955820" w:rsidRPr="00471E8F">
        <w:rPr>
          <w:b/>
          <w:sz w:val="16"/>
          <w:szCs w:val="16"/>
        </w:rPr>
        <w:t>5</w:t>
      </w:r>
      <w:r w:rsidR="00955820" w:rsidRPr="00471E8F">
        <w:rPr>
          <w:sz w:val="16"/>
          <w:szCs w:val="16"/>
        </w:rPr>
        <w:t xml:space="preserve"> </w:t>
      </w:r>
      <w:proofErr w:type="spellStart"/>
      <w:r w:rsidR="00481BF7" w:rsidRPr="00471E8F">
        <w:rPr>
          <w:b/>
          <w:sz w:val="16"/>
          <w:szCs w:val="16"/>
        </w:rPr>
        <w:t>фатическая</w:t>
      </w:r>
      <w:proofErr w:type="spellEnd"/>
      <w:r w:rsidR="00481BF7" w:rsidRPr="00471E8F">
        <w:rPr>
          <w:sz w:val="16"/>
          <w:szCs w:val="16"/>
        </w:rPr>
        <w:t xml:space="preserve"> (от лат. ‘показывать, обнаруживать’), или контактоустанавливающая, функция. В языковой (синтаксической) структуре </w:t>
      </w:r>
      <w:proofErr w:type="spellStart"/>
      <w:r w:rsidR="00481BF7" w:rsidRPr="00471E8F">
        <w:rPr>
          <w:sz w:val="16"/>
          <w:szCs w:val="16"/>
        </w:rPr>
        <w:t>фатическая</w:t>
      </w:r>
      <w:proofErr w:type="spellEnd"/>
      <w:r w:rsidR="00481BF7" w:rsidRPr="00471E8F">
        <w:rPr>
          <w:sz w:val="16"/>
          <w:szCs w:val="16"/>
        </w:rPr>
        <w:t xml:space="preserve"> функция наглядно проявляется в </w:t>
      </w:r>
      <w:r w:rsidR="00481BF7" w:rsidRPr="00471E8F">
        <w:rPr>
          <w:i/>
          <w:sz w:val="16"/>
          <w:szCs w:val="16"/>
        </w:rPr>
        <w:t>обращении</w:t>
      </w:r>
      <w:r w:rsidR="00481BF7" w:rsidRPr="00471E8F">
        <w:rPr>
          <w:sz w:val="16"/>
          <w:szCs w:val="16"/>
        </w:rPr>
        <w:t xml:space="preserve">.  </w:t>
      </w:r>
      <w:r w:rsidR="00481BF7" w:rsidRPr="00471E8F">
        <w:rPr>
          <w:b/>
          <w:sz w:val="16"/>
          <w:szCs w:val="16"/>
        </w:rPr>
        <w:t>метаязыковая</w:t>
      </w:r>
      <w:r w:rsidR="00481BF7" w:rsidRPr="00471E8F">
        <w:rPr>
          <w:sz w:val="16"/>
          <w:szCs w:val="16"/>
        </w:rPr>
        <w:t xml:space="preserve"> (поясняющая, объяснительная) функция, которая дает возможность описать предмет, определить сущность явления без непосредственного указания на </w:t>
      </w:r>
      <w:proofErr w:type="spellStart"/>
      <w:r w:rsidR="00481BF7" w:rsidRPr="00471E8F">
        <w:rPr>
          <w:sz w:val="16"/>
          <w:szCs w:val="16"/>
        </w:rPr>
        <w:t>него.Часто</w:t>
      </w:r>
      <w:proofErr w:type="spellEnd"/>
      <w:r w:rsidR="00481BF7" w:rsidRPr="00471E8F">
        <w:rPr>
          <w:sz w:val="16"/>
          <w:szCs w:val="16"/>
        </w:rPr>
        <w:t xml:space="preserve"> для обозначения словесного объяснения используются вводные слова и конструкции типа </w:t>
      </w:r>
      <w:r w:rsidR="00481BF7" w:rsidRPr="00471E8F">
        <w:rPr>
          <w:i/>
          <w:sz w:val="16"/>
          <w:szCs w:val="16"/>
        </w:rPr>
        <w:t xml:space="preserve">как говорится, как говорят в …, можно </w:t>
      </w:r>
      <w:r w:rsidR="00955820" w:rsidRPr="00471E8F">
        <w:rPr>
          <w:sz w:val="16"/>
          <w:szCs w:val="16"/>
        </w:rPr>
        <w:t xml:space="preserve">7 </w:t>
      </w:r>
      <w:r w:rsidR="00955820" w:rsidRPr="00471E8F">
        <w:rPr>
          <w:b/>
          <w:sz w:val="16"/>
          <w:szCs w:val="16"/>
        </w:rPr>
        <w:t>Э</w:t>
      </w:r>
      <w:r w:rsidR="00955820" w:rsidRPr="00471E8F">
        <w:rPr>
          <w:b/>
          <w:iCs/>
          <w:sz w:val="16"/>
          <w:szCs w:val="16"/>
        </w:rPr>
        <w:t>стетическая</w:t>
      </w:r>
      <w:r w:rsidR="00955820" w:rsidRPr="00471E8F">
        <w:rPr>
          <w:i/>
          <w:iCs/>
          <w:sz w:val="16"/>
          <w:szCs w:val="16"/>
        </w:rPr>
        <w:t xml:space="preserve"> </w:t>
      </w:r>
      <w:r w:rsidR="00955820" w:rsidRPr="00471E8F">
        <w:rPr>
          <w:sz w:val="16"/>
          <w:szCs w:val="16"/>
        </w:rPr>
        <w:t xml:space="preserve">функция связана со способностью языка выражать представление человека о </w:t>
      </w:r>
      <w:proofErr w:type="spellStart"/>
      <w:r w:rsidR="00955820" w:rsidRPr="00471E8F">
        <w:rPr>
          <w:sz w:val="16"/>
          <w:szCs w:val="16"/>
        </w:rPr>
        <w:t>прекрасном.эстетическая</w:t>
      </w:r>
      <w:proofErr w:type="spellEnd"/>
      <w:r w:rsidR="00955820" w:rsidRPr="00471E8F">
        <w:rPr>
          <w:sz w:val="16"/>
          <w:szCs w:val="16"/>
        </w:rPr>
        <w:t xml:space="preserve"> функция наиболее наглядно проявляется в произведениях словесного творчества, как устных (былины, сказания, речи ораторов), так и в письменных (художественная литература).8 </w:t>
      </w:r>
      <w:r w:rsidR="00955820" w:rsidRPr="00471E8F">
        <w:rPr>
          <w:b/>
          <w:sz w:val="16"/>
          <w:szCs w:val="16"/>
        </w:rPr>
        <w:t xml:space="preserve">Магическая </w:t>
      </w:r>
      <w:r w:rsidR="00955820" w:rsidRPr="00471E8F">
        <w:rPr>
          <w:sz w:val="16"/>
          <w:szCs w:val="16"/>
        </w:rPr>
        <w:t xml:space="preserve">(заклинательная) функция основана на том, что употребление или запрещение того или иного слова было способно помочь или помешать людям в их повседневных делах и заботах9 </w:t>
      </w:r>
      <w:r w:rsidR="00955820" w:rsidRPr="00471E8F">
        <w:rPr>
          <w:b/>
          <w:sz w:val="16"/>
          <w:szCs w:val="16"/>
        </w:rPr>
        <w:t>Суггестивная</w:t>
      </w:r>
      <w:r w:rsidR="00955820" w:rsidRPr="00471E8F">
        <w:rPr>
          <w:sz w:val="16"/>
          <w:szCs w:val="16"/>
        </w:rPr>
        <w:t xml:space="preserve"> функция (функция внушения) определяется способностью слова воздействовать на психику. Эта функция реализуется в ритуальных речевых жанрах (заговорах, молитвах, мантрах), в формулах </w:t>
      </w:r>
      <w:proofErr w:type="spellStart"/>
      <w:r w:rsidR="00955820" w:rsidRPr="00471E8F">
        <w:rPr>
          <w:sz w:val="16"/>
          <w:szCs w:val="16"/>
        </w:rPr>
        <w:t>аутотренингового</w:t>
      </w:r>
      <w:proofErr w:type="spellEnd"/>
      <w:r w:rsidR="00955820" w:rsidRPr="00471E8F">
        <w:rPr>
          <w:sz w:val="16"/>
          <w:szCs w:val="16"/>
        </w:rPr>
        <w:t xml:space="preserve">, «магнетического» или гипнотического внушения </w:t>
      </w:r>
      <w:r w:rsidR="00955820" w:rsidRPr="00471E8F">
        <w:rPr>
          <w:b/>
          <w:sz w:val="16"/>
          <w:szCs w:val="16"/>
        </w:rPr>
        <w:t>Интегрирующая</w:t>
      </w:r>
      <w:r w:rsidR="00955820" w:rsidRPr="00471E8F">
        <w:rPr>
          <w:i/>
          <w:sz w:val="16"/>
          <w:szCs w:val="16"/>
        </w:rPr>
        <w:t xml:space="preserve"> </w:t>
      </w:r>
      <w:r w:rsidR="00955820" w:rsidRPr="00471E8F">
        <w:rPr>
          <w:sz w:val="16"/>
          <w:szCs w:val="16"/>
        </w:rPr>
        <w:t xml:space="preserve">функции связана со способностью языка объединять людей в этнические или языковые союзы и обозначать принадлежность индивида к этому </w:t>
      </w:r>
      <w:proofErr w:type="spellStart"/>
      <w:r w:rsidR="00955820" w:rsidRPr="00471E8F">
        <w:rPr>
          <w:sz w:val="16"/>
          <w:szCs w:val="16"/>
        </w:rPr>
        <w:t>союзу</w:t>
      </w:r>
      <w:r w:rsidR="00955820" w:rsidRPr="00471E8F">
        <w:rPr>
          <w:b/>
          <w:sz w:val="16"/>
          <w:szCs w:val="16"/>
        </w:rPr>
        <w:t>Корпоративно</w:t>
      </w:r>
      <w:proofErr w:type="spellEnd"/>
      <w:r w:rsidR="00955820" w:rsidRPr="00471E8F">
        <w:rPr>
          <w:b/>
          <w:sz w:val="16"/>
          <w:szCs w:val="16"/>
        </w:rPr>
        <w:t xml:space="preserve">-маркирующая </w:t>
      </w:r>
      <w:r w:rsidR="00955820" w:rsidRPr="00471E8F">
        <w:rPr>
          <w:sz w:val="16"/>
          <w:szCs w:val="16"/>
        </w:rPr>
        <w:t>функция</w:t>
      </w:r>
      <w:r w:rsidR="00955820" w:rsidRPr="00471E8F">
        <w:rPr>
          <w:b/>
          <w:sz w:val="16"/>
          <w:szCs w:val="16"/>
        </w:rPr>
        <w:t>.</w:t>
      </w:r>
      <w:r w:rsidR="00955820" w:rsidRPr="00471E8F">
        <w:rPr>
          <w:i/>
          <w:sz w:val="16"/>
          <w:szCs w:val="16"/>
        </w:rPr>
        <w:t xml:space="preserve"> </w:t>
      </w:r>
      <w:r w:rsidR="00955820" w:rsidRPr="00471E8F">
        <w:rPr>
          <w:sz w:val="16"/>
          <w:szCs w:val="16"/>
        </w:rPr>
        <w:t>Использование языка и варианта языка обозначает принадлежность субъекта к определенному этносу или корпорации, социальному или профессиональному объединению. Последнее особенно характерно для арго и жаргонов</w:t>
      </w:r>
      <w:r w:rsidR="00823BDA" w:rsidRPr="00471E8F">
        <w:rPr>
          <w:sz w:val="16"/>
          <w:szCs w:val="16"/>
        </w:rPr>
        <w:t xml:space="preserve"> </w:t>
      </w:r>
      <w:r w:rsidR="00955820" w:rsidRPr="00471E8F">
        <w:rPr>
          <w:sz w:val="16"/>
          <w:szCs w:val="16"/>
        </w:rPr>
        <w:t xml:space="preserve">речь имеет следующие отличительные </w:t>
      </w:r>
      <w:proofErr w:type="spellStart"/>
      <w:r w:rsidR="00955820" w:rsidRPr="00471E8F">
        <w:rPr>
          <w:sz w:val="16"/>
          <w:szCs w:val="16"/>
        </w:rPr>
        <w:t>признаки:</w:t>
      </w:r>
      <w:r w:rsidR="00955820" w:rsidRPr="00471E8F">
        <w:rPr>
          <w:b/>
          <w:sz w:val="16"/>
          <w:szCs w:val="16"/>
        </w:rPr>
        <w:t>речь</w:t>
      </w:r>
      <w:proofErr w:type="spellEnd"/>
      <w:r w:rsidR="00955820" w:rsidRPr="00471E8F">
        <w:rPr>
          <w:b/>
          <w:sz w:val="16"/>
          <w:szCs w:val="16"/>
        </w:rPr>
        <w:t xml:space="preserve"> как последовательность</w:t>
      </w:r>
      <w:r w:rsidR="00955820" w:rsidRPr="00471E8F">
        <w:rPr>
          <w:sz w:val="16"/>
          <w:szCs w:val="16"/>
        </w:rPr>
        <w:t xml:space="preserve"> вовлеченных в нее слов отражает опыт говорящего человека, поэтому она </w:t>
      </w:r>
      <w:r w:rsidR="00955820" w:rsidRPr="00471E8F">
        <w:rPr>
          <w:i/>
          <w:sz w:val="16"/>
          <w:szCs w:val="16"/>
        </w:rPr>
        <w:t>индивидуальна</w:t>
      </w:r>
      <w:r w:rsidR="00955820" w:rsidRPr="00471E8F">
        <w:rPr>
          <w:sz w:val="16"/>
          <w:szCs w:val="16"/>
        </w:rPr>
        <w:t xml:space="preserve">; она обусловлена контекстом, условиями общения то есть </w:t>
      </w:r>
      <w:proofErr w:type="spellStart"/>
      <w:r w:rsidR="00955820" w:rsidRPr="00471E8F">
        <w:rPr>
          <w:i/>
          <w:sz w:val="16"/>
          <w:szCs w:val="16"/>
        </w:rPr>
        <w:t>ситуативна</w:t>
      </w:r>
      <w:proofErr w:type="spellEnd"/>
      <w:r w:rsidR="00955820" w:rsidRPr="00471E8F">
        <w:rPr>
          <w:sz w:val="16"/>
          <w:szCs w:val="16"/>
        </w:rPr>
        <w:t xml:space="preserve">, </w:t>
      </w:r>
      <w:r w:rsidR="00955820" w:rsidRPr="00471E8F">
        <w:rPr>
          <w:i/>
          <w:sz w:val="16"/>
          <w:szCs w:val="16"/>
        </w:rPr>
        <w:t>вариативна</w:t>
      </w:r>
      <w:r w:rsidR="00955820" w:rsidRPr="00471E8F">
        <w:rPr>
          <w:sz w:val="16"/>
          <w:szCs w:val="16"/>
        </w:rPr>
        <w:t xml:space="preserve">, может быть </w:t>
      </w:r>
      <w:r w:rsidR="00955820" w:rsidRPr="00471E8F">
        <w:rPr>
          <w:i/>
          <w:sz w:val="16"/>
          <w:szCs w:val="16"/>
        </w:rPr>
        <w:t>спонтанна</w:t>
      </w:r>
      <w:r w:rsidR="00955820" w:rsidRPr="00471E8F">
        <w:rPr>
          <w:sz w:val="16"/>
          <w:szCs w:val="16"/>
        </w:rPr>
        <w:t xml:space="preserve"> и </w:t>
      </w:r>
      <w:proofErr w:type="spellStart"/>
      <w:r w:rsidR="00955820" w:rsidRPr="00471E8F">
        <w:rPr>
          <w:i/>
          <w:sz w:val="16"/>
          <w:szCs w:val="16"/>
        </w:rPr>
        <w:t>неупорядочена</w:t>
      </w:r>
      <w:r w:rsidR="00955820" w:rsidRPr="00471E8F">
        <w:rPr>
          <w:sz w:val="16"/>
          <w:szCs w:val="16"/>
        </w:rPr>
        <w:t>;</w:t>
      </w:r>
      <w:r w:rsidR="00955820" w:rsidRPr="00471E8F">
        <w:rPr>
          <w:b/>
          <w:sz w:val="16"/>
          <w:szCs w:val="16"/>
        </w:rPr>
        <w:t>речь</w:t>
      </w:r>
      <w:proofErr w:type="spellEnd"/>
      <w:r w:rsidR="00955820" w:rsidRPr="00471E8F">
        <w:rPr>
          <w:b/>
          <w:sz w:val="16"/>
          <w:szCs w:val="16"/>
        </w:rPr>
        <w:t xml:space="preserve"> </w:t>
      </w:r>
      <w:r w:rsidR="00955820" w:rsidRPr="00471E8F">
        <w:rPr>
          <w:b/>
          <w:i/>
          <w:sz w:val="16"/>
          <w:szCs w:val="16"/>
        </w:rPr>
        <w:t>конкретна</w:t>
      </w:r>
      <w:r w:rsidR="00955820" w:rsidRPr="00471E8F">
        <w:rPr>
          <w:sz w:val="16"/>
          <w:szCs w:val="16"/>
        </w:rPr>
        <w:t xml:space="preserve">, материальна, </w:t>
      </w:r>
      <w:r w:rsidR="00955820" w:rsidRPr="00471E8F">
        <w:rPr>
          <w:i/>
          <w:sz w:val="16"/>
          <w:szCs w:val="16"/>
        </w:rPr>
        <w:t>неповторима</w:t>
      </w:r>
      <w:r w:rsidR="00955820" w:rsidRPr="00471E8F">
        <w:rPr>
          <w:sz w:val="16"/>
          <w:szCs w:val="16"/>
        </w:rPr>
        <w:t xml:space="preserve">, </w:t>
      </w:r>
      <w:r w:rsidR="00955820" w:rsidRPr="00471E8F">
        <w:rPr>
          <w:i/>
          <w:sz w:val="16"/>
          <w:szCs w:val="16"/>
        </w:rPr>
        <w:t>актуальна</w:t>
      </w:r>
      <w:r w:rsidR="00955820" w:rsidRPr="00471E8F">
        <w:rPr>
          <w:sz w:val="16"/>
          <w:szCs w:val="16"/>
        </w:rPr>
        <w:t>; она развер</w:t>
      </w:r>
      <w:r w:rsidR="00955820" w:rsidRPr="00471E8F">
        <w:rPr>
          <w:sz w:val="16"/>
          <w:szCs w:val="16"/>
        </w:rPr>
        <w:softHyphen/>
        <w:t xml:space="preserve">тывается во </w:t>
      </w:r>
      <w:r w:rsidR="00955820" w:rsidRPr="00471E8F">
        <w:rPr>
          <w:i/>
          <w:sz w:val="16"/>
          <w:szCs w:val="16"/>
        </w:rPr>
        <w:t>времени</w:t>
      </w:r>
      <w:r w:rsidR="00955820" w:rsidRPr="00471E8F">
        <w:rPr>
          <w:sz w:val="16"/>
          <w:szCs w:val="16"/>
        </w:rPr>
        <w:t xml:space="preserve"> и реализуется в </w:t>
      </w:r>
      <w:r w:rsidR="00955820" w:rsidRPr="00471E8F">
        <w:rPr>
          <w:i/>
          <w:sz w:val="16"/>
          <w:szCs w:val="16"/>
        </w:rPr>
        <w:t>пространстве</w:t>
      </w:r>
      <w:r w:rsidR="00955820" w:rsidRPr="00471E8F">
        <w:rPr>
          <w:sz w:val="16"/>
          <w:szCs w:val="16"/>
        </w:rPr>
        <w:t xml:space="preserve">; </w:t>
      </w:r>
      <w:r w:rsidR="00955820" w:rsidRPr="00471E8F">
        <w:rPr>
          <w:b/>
          <w:sz w:val="16"/>
          <w:szCs w:val="16"/>
        </w:rPr>
        <w:t xml:space="preserve">речь </w:t>
      </w:r>
      <w:r w:rsidR="00955820" w:rsidRPr="00471E8F">
        <w:rPr>
          <w:b/>
          <w:i/>
          <w:sz w:val="16"/>
          <w:szCs w:val="16"/>
        </w:rPr>
        <w:t>активна</w:t>
      </w:r>
      <w:r w:rsidR="00955820" w:rsidRPr="00471E8F">
        <w:rPr>
          <w:b/>
          <w:sz w:val="16"/>
          <w:szCs w:val="16"/>
        </w:rPr>
        <w:t xml:space="preserve">, </w:t>
      </w:r>
      <w:r w:rsidR="00955820" w:rsidRPr="00471E8F">
        <w:rPr>
          <w:b/>
          <w:i/>
          <w:sz w:val="16"/>
          <w:szCs w:val="16"/>
        </w:rPr>
        <w:t>линейна</w:t>
      </w:r>
      <w:r w:rsidR="00955820" w:rsidRPr="00471E8F">
        <w:rPr>
          <w:sz w:val="16"/>
          <w:szCs w:val="16"/>
        </w:rPr>
        <w:t xml:space="preserve">, стремится к объединению слов в речевом потоке (т.е. она </w:t>
      </w:r>
      <w:r w:rsidR="00955820" w:rsidRPr="00471E8F">
        <w:rPr>
          <w:i/>
          <w:sz w:val="16"/>
          <w:szCs w:val="16"/>
        </w:rPr>
        <w:t>интегративна</w:t>
      </w:r>
      <w:r w:rsidR="00955820" w:rsidRPr="00471E8F">
        <w:rPr>
          <w:sz w:val="16"/>
          <w:szCs w:val="16"/>
        </w:rPr>
        <w:t xml:space="preserve">); в отличие от языка она менее консервативна, более </w:t>
      </w:r>
      <w:r w:rsidR="00955820" w:rsidRPr="00471E8F">
        <w:rPr>
          <w:i/>
          <w:sz w:val="16"/>
          <w:szCs w:val="16"/>
        </w:rPr>
        <w:t>динамична</w:t>
      </w:r>
      <w:r w:rsidR="00955820" w:rsidRPr="00471E8F">
        <w:rPr>
          <w:sz w:val="16"/>
          <w:szCs w:val="16"/>
        </w:rPr>
        <w:t xml:space="preserve"> и </w:t>
      </w:r>
      <w:r w:rsidR="00955820" w:rsidRPr="00471E8F">
        <w:rPr>
          <w:i/>
          <w:sz w:val="16"/>
          <w:szCs w:val="16"/>
        </w:rPr>
        <w:t>подвижна</w:t>
      </w:r>
      <w:r w:rsidR="00955820" w:rsidRPr="00471E8F">
        <w:rPr>
          <w:sz w:val="16"/>
          <w:szCs w:val="16"/>
        </w:rPr>
        <w:t xml:space="preserve">. </w:t>
      </w:r>
      <w:r w:rsidR="00955820" w:rsidRPr="00471E8F">
        <w:rPr>
          <w:b/>
          <w:bCs/>
          <w:sz w:val="16"/>
          <w:szCs w:val="16"/>
        </w:rPr>
        <w:t xml:space="preserve">Речевой акт </w:t>
      </w:r>
      <w:r w:rsidR="00955820" w:rsidRPr="00471E8F">
        <w:rPr>
          <w:sz w:val="16"/>
          <w:szCs w:val="16"/>
        </w:rPr>
        <w:t xml:space="preserve">– это индивидуальное и каждый раз новое употребление </w:t>
      </w:r>
      <w:proofErr w:type="spellStart"/>
      <w:proofErr w:type="gramStart"/>
      <w:r w:rsidR="00955820" w:rsidRPr="00471E8F">
        <w:rPr>
          <w:sz w:val="16"/>
          <w:szCs w:val="16"/>
        </w:rPr>
        <w:t>языка;</w:t>
      </w:r>
      <w:r w:rsidR="00955820" w:rsidRPr="00471E8F">
        <w:rPr>
          <w:b/>
          <w:sz w:val="16"/>
          <w:szCs w:val="16"/>
        </w:rPr>
        <w:t>Речевое</w:t>
      </w:r>
      <w:proofErr w:type="spellEnd"/>
      <w:proofErr w:type="gramEnd"/>
      <w:r w:rsidR="00955820" w:rsidRPr="00471E8F">
        <w:rPr>
          <w:b/>
          <w:sz w:val="16"/>
          <w:szCs w:val="16"/>
        </w:rPr>
        <w:t xml:space="preserve"> общение</w:t>
      </w:r>
      <w:r w:rsidR="00955820" w:rsidRPr="00471E8F">
        <w:rPr>
          <w:sz w:val="16"/>
          <w:szCs w:val="16"/>
        </w:rPr>
        <w:t xml:space="preserve"> – это процесс установления и поддержания целенаправленного, непосредственного или опосредованного контакта между людьми при помощи языка, выступающего в роли коммуникативного </w:t>
      </w:r>
      <w:proofErr w:type="spellStart"/>
      <w:r w:rsidR="00955820" w:rsidRPr="00471E8F">
        <w:rPr>
          <w:sz w:val="16"/>
          <w:szCs w:val="16"/>
        </w:rPr>
        <w:t>кода.</w:t>
      </w:r>
      <w:r w:rsidR="00955820" w:rsidRPr="00471E8F">
        <w:rPr>
          <w:b/>
          <w:sz w:val="16"/>
          <w:szCs w:val="16"/>
        </w:rPr>
        <w:t>Речевая</w:t>
      </w:r>
      <w:proofErr w:type="spellEnd"/>
      <w:r w:rsidR="00955820" w:rsidRPr="00471E8F">
        <w:rPr>
          <w:b/>
          <w:sz w:val="16"/>
          <w:szCs w:val="16"/>
        </w:rPr>
        <w:t xml:space="preserve"> деятельность</w:t>
      </w:r>
      <w:r w:rsidR="00955820" w:rsidRPr="00471E8F">
        <w:rPr>
          <w:sz w:val="16"/>
          <w:szCs w:val="16"/>
        </w:rPr>
        <w:t xml:space="preserve"> – это целенаправленное употребление языковых средств в процессе речевого </w:t>
      </w:r>
      <w:proofErr w:type="spellStart"/>
      <w:r w:rsidR="00955820" w:rsidRPr="00471E8F">
        <w:rPr>
          <w:sz w:val="16"/>
          <w:szCs w:val="16"/>
        </w:rPr>
        <w:t>общения.</w:t>
      </w:r>
      <w:r w:rsidR="00955820" w:rsidRPr="00471E8F">
        <w:rPr>
          <w:b/>
          <w:sz w:val="16"/>
          <w:szCs w:val="16"/>
        </w:rPr>
        <w:t>Речевое</w:t>
      </w:r>
      <w:proofErr w:type="spellEnd"/>
      <w:r w:rsidR="00955820" w:rsidRPr="00471E8F">
        <w:rPr>
          <w:b/>
          <w:sz w:val="16"/>
          <w:szCs w:val="16"/>
        </w:rPr>
        <w:t xml:space="preserve"> поведение</w:t>
      </w:r>
      <w:r w:rsidR="00955820" w:rsidRPr="00471E8F">
        <w:rPr>
          <w:sz w:val="16"/>
          <w:szCs w:val="16"/>
        </w:rPr>
        <w:t xml:space="preserve"> – использование языка в определенных коммуникативных ситуациях, в многообразии жизненных обстоятельств. Речевое поведение регулируется речевым </w:t>
      </w:r>
      <w:proofErr w:type="spellStart"/>
      <w:r w:rsidR="00955820" w:rsidRPr="00471E8F">
        <w:rPr>
          <w:sz w:val="16"/>
          <w:szCs w:val="16"/>
        </w:rPr>
        <w:t>этикетом.</w:t>
      </w:r>
      <w:r w:rsidR="00955820" w:rsidRPr="00471E8F">
        <w:rPr>
          <w:b/>
          <w:sz w:val="16"/>
          <w:szCs w:val="16"/>
        </w:rPr>
        <w:t>Речевая</w:t>
      </w:r>
      <w:proofErr w:type="spellEnd"/>
      <w:r w:rsidR="00955820" w:rsidRPr="00471E8F">
        <w:rPr>
          <w:b/>
          <w:sz w:val="16"/>
          <w:szCs w:val="16"/>
        </w:rPr>
        <w:t xml:space="preserve"> коммуникация</w:t>
      </w:r>
      <w:r w:rsidR="00955820" w:rsidRPr="00471E8F">
        <w:rPr>
          <w:sz w:val="16"/>
          <w:szCs w:val="16"/>
        </w:rPr>
        <w:t xml:space="preserve"> – это процесс передачи, приема, освоения и создания новой информации в ходе речевого </w:t>
      </w:r>
      <w:proofErr w:type="spellStart"/>
      <w:r w:rsidR="00955820" w:rsidRPr="00471E8F">
        <w:rPr>
          <w:sz w:val="16"/>
          <w:szCs w:val="16"/>
        </w:rPr>
        <w:t>общения.</w:t>
      </w:r>
      <w:r w:rsidR="00955820" w:rsidRPr="00471E8F">
        <w:rPr>
          <w:i/>
          <w:sz w:val="16"/>
          <w:szCs w:val="16"/>
        </w:rPr>
        <w:t>адресант</w:t>
      </w:r>
      <w:proofErr w:type="spellEnd"/>
      <w:r w:rsidR="00955820" w:rsidRPr="00471E8F">
        <w:rPr>
          <w:sz w:val="16"/>
          <w:szCs w:val="16"/>
        </w:rPr>
        <w:t xml:space="preserve">  – </w:t>
      </w:r>
      <w:r w:rsidR="00955820" w:rsidRPr="00471E8F">
        <w:rPr>
          <w:i/>
          <w:sz w:val="16"/>
          <w:szCs w:val="16"/>
        </w:rPr>
        <w:t>сообщение</w:t>
      </w:r>
      <w:r w:rsidR="00955820" w:rsidRPr="00471E8F">
        <w:rPr>
          <w:sz w:val="16"/>
          <w:szCs w:val="16"/>
        </w:rPr>
        <w:t xml:space="preserve"> (</w:t>
      </w:r>
      <w:r w:rsidR="00955820" w:rsidRPr="00471E8F">
        <w:rPr>
          <w:i/>
          <w:sz w:val="16"/>
          <w:szCs w:val="16"/>
        </w:rPr>
        <w:t>референция</w:t>
      </w:r>
      <w:r w:rsidR="00955820" w:rsidRPr="00471E8F">
        <w:rPr>
          <w:sz w:val="16"/>
          <w:szCs w:val="16"/>
        </w:rPr>
        <w:t xml:space="preserve">)  – </w:t>
      </w:r>
      <w:r w:rsidR="00955820" w:rsidRPr="00471E8F">
        <w:rPr>
          <w:i/>
          <w:sz w:val="16"/>
          <w:szCs w:val="16"/>
        </w:rPr>
        <w:t>адресат</w:t>
      </w:r>
      <w:r w:rsidR="00823BDA" w:rsidRPr="00471E8F">
        <w:rPr>
          <w:i/>
          <w:sz w:val="16"/>
          <w:szCs w:val="16"/>
        </w:rPr>
        <w:t xml:space="preserve"> </w:t>
      </w:r>
      <w:r w:rsidR="00955820" w:rsidRPr="00471E8F">
        <w:rPr>
          <w:i/>
          <w:sz w:val="16"/>
          <w:szCs w:val="16"/>
        </w:rPr>
        <w:t>Адресант</w:t>
      </w:r>
      <w:r w:rsidR="00955820" w:rsidRPr="00471E8F">
        <w:rPr>
          <w:sz w:val="16"/>
          <w:szCs w:val="16"/>
        </w:rPr>
        <w:t xml:space="preserve"> – это отправитель сообщения, референт</w:t>
      </w:r>
      <w:r w:rsidR="00823BDA" w:rsidRPr="00471E8F">
        <w:rPr>
          <w:sz w:val="16"/>
          <w:szCs w:val="16"/>
        </w:rPr>
        <w:t xml:space="preserve"> </w:t>
      </w:r>
      <w:r w:rsidR="00955820" w:rsidRPr="00471E8F">
        <w:rPr>
          <w:sz w:val="16"/>
          <w:szCs w:val="16"/>
        </w:rPr>
        <w:t>.</w:t>
      </w:r>
      <w:r w:rsidR="00955820" w:rsidRPr="00471E8F">
        <w:rPr>
          <w:i/>
          <w:sz w:val="16"/>
          <w:szCs w:val="16"/>
        </w:rPr>
        <w:t xml:space="preserve">Адресат </w:t>
      </w:r>
      <w:r w:rsidR="00955820" w:rsidRPr="00471E8F">
        <w:rPr>
          <w:sz w:val="16"/>
          <w:szCs w:val="16"/>
        </w:rPr>
        <w:t xml:space="preserve">– это получатель сообщения, </w:t>
      </w:r>
      <w:proofErr w:type="spellStart"/>
      <w:r w:rsidR="00955820" w:rsidRPr="00471E8F">
        <w:rPr>
          <w:sz w:val="16"/>
          <w:szCs w:val="16"/>
        </w:rPr>
        <w:t>реципиент</w:t>
      </w:r>
      <w:r w:rsidR="00823BDA" w:rsidRPr="00471E8F">
        <w:rPr>
          <w:sz w:val="16"/>
          <w:szCs w:val="16"/>
        </w:rPr>
        <w:t>.</w:t>
      </w:r>
      <w:r w:rsidR="00955820" w:rsidRPr="00767C5A">
        <w:rPr>
          <w:b/>
          <w:sz w:val="18"/>
          <w:szCs w:val="16"/>
        </w:rPr>
        <w:t>Точность</w:t>
      </w:r>
      <w:proofErr w:type="spellEnd"/>
      <w:r w:rsidR="00955820" w:rsidRPr="00767C5A">
        <w:rPr>
          <w:b/>
          <w:sz w:val="18"/>
          <w:szCs w:val="16"/>
        </w:rPr>
        <w:t xml:space="preserve"> речи</w:t>
      </w:r>
      <w:r w:rsidR="00823BDA" w:rsidRPr="00767C5A">
        <w:rPr>
          <w:b/>
          <w:sz w:val="18"/>
          <w:szCs w:val="16"/>
        </w:rPr>
        <w:t xml:space="preserve"> </w:t>
      </w:r>
      <w:r w:rsidR="00955820" w:rsidRPr="00767C5A">
        <w:rPr>
          <w:b/>
          <w:i/>
          <w:sz w:val="18"/>
          <w:szCs w:val="16"/>
        </w:rPr>
        <w:t>предметная точность</w:t>
      </w:r>
      <w:r w:rsidR="00955820" w:rsidRPr="00471E8F">
        <w:rPr>
          <w:sz w:val="16"/>
          <w:szCs w:val="16"/>
        </w:rPr>
        <w:t>, которая основана на знании качеств предмета или явлении и лексического значения слова, обозначающего этот предмет или явление;</w:t>
      </w:r>
      <w:r w:rsidR="00823BDA" w:rsidRPr="00471E8F">
        <w:rPr>
          <w:sz w:val="16"/>
          <w:szCs w:val="16"/>
        </w:rPr>
        <w:t xml:space="preserve"> </w:t>
      </w:r>
      <w:r w:rsidR="00955820" w:rsidRPr="00471E8F">
        <w:rPr>
          <w:b/>
          <w:i/>
          <w:sz w:val="16"/>
          <w:szCs w:val="16"/>
        </w:rPr>
        <w:t>логическая точность</w:t>
      </w:r>
      <w:r w:rsidR="00955820" w:rsidRPr="00471E8F">
        <w:rPr>
          <w:sz w:val="16"/>
          <w:szCs w:val="16"/>
        </w:rPr>
        <w:t>, которая определяется умением выстроить верное умозаключение, а также знанием особенностей сочетания различных слов в речи;</w:t>
      </w:r>
      <w:r w:rsidR="00823BDA" w:rsidRPr="00471E8F">
        <w:rPr>
          <w:sz w:val="16"/>
          <w:szCs w:val="16"/>
        </w:rPr>
        <w:t xml:space="preserve"> </w:t>
      </w:r>
      <w:r w:rsidR="00955820" w:rsidRPr="00471E8F">
        <w:rPr>
          <w:b/>
          <w:i/>
          <w:sz w:val="16"/>
          <w:szCs w:val="16"/>
        </w:rPr>
        <w:t>понятийная точность</w:t>
      </w:r>
      <w:r w:rsidR="00955820" w:rsidRPr="00471E8F">
        <w:rPr>
          <w:b/>
          <w:sz w:val="16"/>
          <w:szCs w:val="16"/>
        </w:rPr>
        <w:t>,</w:t>
      </w:r>
      <w:r w:rsidR="00955820" w:rsidRPr="00471E8F">
        <w:rPr>
          <w:sz w:val="16"/>
          <w:szCs w:val="16"/>
        </w:rPr>
        <w:t xml:space="preserve"> основанная на умении подобрать нужное в данном контексте </w:t>
      </w:r>
      <w:proofErr w:type="spellStart"/>
      <w:r w:rsidR="00955820" w:rsidRPr="00471E8F">
        <w:rPr>
          <w:sz w:val="16"/>
          <w:szCs w:val="16"/>
        </w:rPr>
        <w:t>слово.</w:t>
      </w:r>
      <w:r w:rsidR="00955820" w:rsidRPr="00471E8F">
        <w:rPr>
          <w:b/>
          <w:sz w:val="16"/>
          <w:szCs w:val="16"/>
        </w:rPr>
        <w:t>К</w:t>
      </w:r>
      <w:proofErr w:type="spellEnd"/>
      <w:r w:rsidR="00955820" w:rsidRPr="00471E8F">
        <w:rPr>
          <w:b/>
          <w:sz w:val="16"/>
          <w:szCs w:val="16"/>
        </w:rPr>
        <w:t xml:space="preserve"> нарушению точности высказывания приводят такие речевые ошибки, как</w:t>
      </w:r>
      <w:r w:rsidR="00823BDA" w:rsidRPr="00471E8F">
        <w:rPr>
          <w:b/>
          <w:sz w:val="16"/>
          <w:szCs w:val="16"/>
        </w:rPr>
        <w:t xml:space="preserve"> </w:t>
      </w:r>
      <w:r w:rsidR="00955820" w:rsidRPr="00471E8F">
        <w:rPr>
          <w:sz w:val="16"/>
          <w:szCs w:val="16"/>
        </w:rPr>
        <w:t xml:space="preserve">употребление слова в несвойственном ему </w:t>
      </w:r>
      <w:proofErr w:type="spellStart"/>
      <w:r w:rsidR="00955820" w:rsidRPr="00471E8F">
        <w:rPr>
          <w:sz w:val="16"/>
          <w:szCs w:val="16"/>
        </w:rPr>
        <w:t>значении,лексическая</w:t>
      </w:r>
      <w:proofErr w:type="spellEnd"/>
      <w:r w:rsidR="00955820" w:rsidRPr="00471E8F">
        <w:rPr>
          <w:sz w:val="16"/>
          <w:szCs w:val="16"/>
        </w:rPr>
        <w:t xml:space="preserve"> </w:t>
      </w:r>
      <w:proofErr w:type="spellStart"/>
      <w:r w:rsidR="00955820" w:rsidRPr="00471E8F">
        <w:rPr>
          <w:sz w:val="16"/>
          <w:szCs w:val="16"/>
        </w:rPr>
        <w:t>несочетаемость</w:t>
      </w:r>
      <w:proofErr w:type="spellEnd"/>
      <w:r w:rsidR="00955820" w:rsidRPr="00471E8F">
        <w:rPr>
          <w:sz w:val="16"/>
          <w:szCs w:val="16"/>
        </w:rPr>
        <w:t>,</w:t>
      </w:r>
      <w:r w:rsidR="00955820" w:rsidRPr="00471E8F">
        <w:rPr>
          <w:sz w:val="16"/>
          <w:szCs w:val="16"/>
          <w:lang w:val="en-US"/>
        </w:rPr>
        <w:t>x</w:t>
      </w:r>
      <w:r w:rsidR="00955820" w:rsidRPr="00471E8F">
        <w:rPr>
          <w:sz w:val="16"/>
          <w:szCs w:val="16"/>
        </w:rPr>
        <w:t xml:space="preserve">смешение паронимов, смешение </w:t>
      </w:r>
      <w:proofErr w:type="spellStart"/>
      <w:r w:rsidR="00955820" w:rsidRPr="00471E8F">
        <w:rPr>
          <w:sz w:val="16"/>
          <w:szCs w:val="16"/>
        </w:rPr>
        <w:t>омонимов,неверный</w:t>
      </w:r>
      <w:proofErr w:type="spellEnd"/>
      <w:r w:rsidR="00955820" w:rsidRPr="00471E8F">
        <w:rPr>
          <w:sz w:val="16"/>
          <w:szCs w:val="16"/>
        </w:rPr>
        <w:t xml:space="preserve"> выбор </w:t>
      </w:r>
      <w:proofErr w:type="spellStart"/>
      <w:r w:rsidR="00955820" w:rsidRPr="00471E8F">
        <w:rPr>
          <w:sz w:val="16"/>
          <w:szCs w:val="16"/>
        </w:rPr>
        <w:t>синонимов,столкновение</w:t>
      </w:r>
      <w:proofErr w:type="spellEnd"/>
      <w:r w:rsidR="00955820" w:rsidRPr="00471E8F">
        <w:rPr>
          <w:sz w:val="16"/>
          <w:szCs w:val="16"/>
        </w:rPr>
        <w:t xml:space="preserve"> </w:t>
      </w:r>
      <w:proofErr w:type="spellStart"/>
      <w:r w:rsidR="00955820" w:rsidRPr="00471E8F">
        <w:rPr>
          <w:sz w:val="16"/>
          <w:szCs w:val="16"/>
        </w:rPr>
        <w:t>антонимов,смешение</w:t>
      </w:r>
      <w:proofErr w:type="spellEnd"/>
      <w:r w:rsidR="00955820" w:rsidRPr="00471E8F">
        <w:rPr>
          <w:sz w:val="16"/>
          <w:szCs w:val="16"/>
        </w:rPr>
        <w:t xml:space="preserve"> значений многозначного </w:t>
      </w:r>
      <w:proofErr w:type="spellStart"/>
      <w:r w:rsidR="00955820" w:rsidRPr="00471E8F">
        <w:rPr>
          <w:sz w:val="16"/>
          <w:szCs w:val="16"/>
        </w:rPr>
        <w:t>слова,речевая</w:t>
      </w:r>
      <w:proofErr w:type="spellEnd"/>
      <w:r w:rsidR="00955820" w:rsidRPr="00471E8F">
        <w:rPr>
          <w:sz w:val="16"/>
          <w:szCs w:val="16"/>
        </w:rPr>
        <w:t xml:space="preserve"> избыточность (тавтология и плеоназм),речевая </w:t>
      </w:r>
      <w:proofErr w:type="spellStart"/>
      <w:r w:rsidR="00955820" w:rsidRPr="00471E8F">
        <w:rPr>
          <w:sz w:val="16"/>
          <w:szCs w:val="16"/>
        </w:rPr>
        <w:t>недостаточность,разрушение</w:t>
      </w:r>
      <w:proofErr w:type="spellEnd"/>
      <w:r w:rsidR="00955820" w:rsidRPr="00471E8F">
        <w:rPr>
          <w:sz w:val="16"/>
          <w:szCs w:val="16"/>
        </w:rPr>
        <w:t xml:space="preserve"> устойчивых сочетаний (нарушение лексического и грамматического строения фразеологизма, контаминация, </w:t>
      </w:r>
      <w:proofErr w:type="spellStart"/>
      <w:r w:rsidR="00955820" w:rsidRPr="00471E8F">
        <w:rPr>
          <w:sz w:val="16"/>
          <w:szCs w:val="16"/>
        </w:rPr>
        <w:t>деидиоматизация</w:t>
      </w:r>
      <w:proofErr w:type="spellEnd"/>
      <w:r w:rsidR="00955820" w:rsidRPr="00471E8F">
        <w:rPr>
          <w:sz w:val="16"/>
          <w:szCs w:val="16"/>
        </w:rPr>
        <w:t>)</w:t>
      </w:r>
      <w:r w:rsidR="00955820" w:rsidRPr="00471E8F">
        <w:rPr>
          <w:b/>
          <w:sz w:val="16"/>
          <w:szCs w:val="16"/>
        </w:rPr>
        <w:t>Типичные речевые ошибки, снижающие логичность речи, связаны с нарушением важнейших законов формальной логики, среди них</w:t>
      </w:r>
      <w:r w:rsidR="00823BDA" w:rsidRPr="00471E8F">
        <w:rPr>
          <w:b/>
          <w:sz w:val="16"/>
          <w:szCs w:val="16"/>
        </w:rPr>
        <w:t xml:space="preserve">  </w:t>
      </w:r>
      <w:r w:rsidR="00955820" w:rsidRPr="00471E8F">
        <w:rPr>
          <w:b/>
          <w:sz w:val="16"/>
          <w:szCs w:val="16"/>
        </w:rPr>
        <w:t>1 Закон тождества:</w:t>
      </w:r>
      <w:r w:rsidR="00955820" w:rsidRPr="00471E8F">
        <w:rPr>
          <w:b/>
          <w:bCs/>
          <w:sz w:val="16"/>
          <w:szCs w:val="16"/>
        </w:rPr>
        <w:t xml:space="preserve"> всякая мысль в процессе рассуждения должна быть тождественной самой себе. </w:t>
      </w:r>
      <w:r w:rsidR="00955820" w:rsidRPr="00471E8F">
        <w:rPr>
          <w:sz w:val="16"/>
          <w:szCs w:val="16"/>
        </w:rPr>
        <w:t xml:space="preserve">Наиболее часто закон тождества нарушается вследствие смешения омонимов и различных значений многозначного </w:t>
      </w:r>
      <w:proofErr w:type="spellStart"/>
      <w:r w:rsidR="00955820" w:rsidRPr="00471E8F">
        <w:rPr>
          <w:sz w:val="16"/>
          <w:szCs w:val="16"/>
        </w:rPr>
        <w:t>словаОбъявление</w:t>
      </w:r>
      <w:proofErr w:type="spellEnd"/>
      <w:r w:rsidR="00955820" w:rsidRPr="00471E8F">
        <w:rPr>
          <w:sz w:val="16"/>
          <w:szCs w:val="16"/>
        </w:rPr>
        <w:t xml:space="preserve"> в глазном отделении больницы. Больных в 7 часов утра </w:t>
      </w:r>
      <w:r w:rsidR="00955820" w:rsidRPr="00471E8F">
        <w:rPr>
          <w:sz w:val="16"/>
          <w:szCs w:val="16"/>
          <w:u w:val="single"/>
        </w:rPr>
        <w:t>закапывать</w:t>
      </w:r>
      <w:r w:rsidR="00955820" w:rsidRPr="00471E8F">
        <w:rPr>
          <w:sz w:val="16"/>
          <w:szCs w:val="16"/>
        </w:rPr>
        <w:t xml:space="preserve"> всех (</w:t>
      </w:r>
      <w:r w:rsidR="00955820" w:rsidRPr="00471E8F">
        <w:rPr>
          <w:i/>
          <w:sz w:val="16"/>
          <w:szCs w:val="16"/>
        </w:rPr>
        <w:t>закапывать</w:t>
      </w:r>
      <w:r w:rsidR="00955820" w:rsidRPr="00471E8F">
        <w:rPr>
          <w:sz w:val="16"/>
          <w:szCs w:val="16"/>
          <w:vertAlign w:val="superscript"/>
        </w:rPr>
        <w:t>1</w:t>
      </w:r>
      <w:r w:rsidR="00955820" w:rsidRPr="00471E8F">
        <w:rPr>
          <w:sz w:val="16"/>
          <w:szCs w:val="16"/>
        </w:rPr>
        <w:t xml:space="preserve"> ‘капать во что-л.’ – </w:t>
      </w:r>
      <w:r w:rsidR="00955820" w:rsidRPr="00471E8F">
        <w:rPr>
          <w:i/>
          <w:sz w:val="16"/>
          <w:szCs w:val="16"/>
        </w:rPr>
        <w:t>закапывать</w:t>
      </w:r>
      <w:r w:rsidR="00955820" w:rsidRPr="00471E8F">
        <w:rPr>
          <w:sz w:val="16"/>
          <w:szCs w:val="16"/>
          <w:vertAlign w:val="superscript"/>
        </w:rPr>
        <w:t>2</w:t>
      </w:r>
      <w:r w:rsidR="00955820" w:rsidRPr="00471E8F">
        <w:rPr>
          <w:sz w:val="16"/>
          <w:szCs w:val="16"/>
        </w:rPr>
        <w:t xml:space="preserve"> ‘засыпать землёй’).</w:t>
      </w:r>
      <w:r w:rsidR="00955820" w:rsidRPr="00471E8F">
        <w:rPr>
          <w:b/>
          <w:sz w:val="16"/>
          <w:szCs w:val="16"/>
        </w:rPr>
        <w:t xml:space="preserve">2 Закона </w:t>
      </w:r>
      <w:proofErr w:type="spellStart"/>
      <w:r w:rsidR="00955820" w:rsidRPr="00471E8F">
        <w:rPr>
          <w:b/>
          <w:sz w:val="16"/>
          <w:szCs w:val="16"/>
        </w:rPr>
        <w:t>непротиворечия</w:t>
      </w:r>
      <w:proofErr w:type="spellEnd"/>
      <w:r w:rsidR="00955820" w:rsidRPr="00471E8F">
        <w:rPr>
          <w:b/>
          <w:sz w:val="16"/>
          <w:szCs w:val="16"/>
        </w:rPr>
        <w:t xml:space="preserve">: два несовместимых друг с другом суждения не могут быть одновременно истинными; по крайней мере, одно из них необходимо </w:t>
      </w:r>
      <w:proofErr w:type="spellStart"/>
      <w:r w:rsidR="00955820" w:rsidRPr="00471E8F">
        <w:rPr>
          <w:b/>
          <w:sz w:val="16"/>
          <w:szCs w:val="16"/>
        </w:rPr>
        <w:t>ложно</w:t>
      </w:r>
      <w:r w:rsidR="00955820" w:rsidRPr="00471E8F">
        <w:rPr>
          <w:sz w:val="16"/>
          <w:szCs w:val="16"/>
        </w:rPr>
        <w:t>.На</w:t>
      </w:r>
      <w:proofErr w:type="spellEnd"/>
      <w:r w:rsidR="00955820" w:rsidRPr="00471E8F">
        <w:rPr>
          <w:sz w:val="16"/>
          <w:szCs w:val="16"/>
        </w:rPr>
        <w:t xml:space="preserve"> языковом уровне нарушение этого закона выражается в лексической </w:t>
      </w:r>
      <w:proofErr w:type="spellStart"/>
      <w:r w:rsidR="00955820" w:rsidRPr="00471E8F">
        <w:rPr>
          <w:sz w:val="16"/>
          <w:szCs w:val="16"/>
        </w:rPr>
        <w:t>несочетаемости</w:t>
      </w:r>
      <w:proofErr w:type="spellEnd"/>
      <w:r w:rsidR="00955820" w:rsidRPr="00471E8F">
        <w:rPr>
          <w:sz w:val="16"/>
          <w:szCs w:val="16"/>
        </w:rPr>
        <w:t xml:space="preserve"> антонимов – слов с противоположным </w:t>
      </w:r>
      <w:proofErr w:type="spellStart"/>
      <w:r w:rsidR="00955820" w:rsidRPr="00471E8F">
        <w:rPr>
          <w:sz w:val="16"/>
          <w:szCs w:val="16"/>
        </w:rPr>
        <w:t>значением.Остромирово</w:t>
      </w:r>
      <w:proofErr w:type="spellEnd"/>
      <w:r w:rsidR="00955820" w:rsidRPr="00471E8F">
        <w:rPr>
          <w:sz w:val="16"/>
          <w:szCs w:val="16"/>
        </w:rPr>
        <w:t xml:space="preserve"> Евангелие было украшено </w:t>
      </w:r>
      <w:r w:rsidR="00955820" w:rsidRPr="00471E8F">
        <w:rPr>
          <w:sz w:val="16"/>
          <w:szCs w:val="16"/>
          <w:u w:val="single"/>
        </w:rPr>
        <w:t>большими</w:t>
      </w:r>
      <w:r w:rsidR="00955820" w:rsidRPr="00471E8F">
        <w:rPr>
          <w:sz w:val="16"/>
          <w:szCs w:val="16"/>
        </w:rPr>
        <w:t xml:space="preserve"> </w:t>
      </w:r>
      <w:r w:rsidR="00955820" w:rsidRPr="00471E8F">
        <w:rPr>
          <w:sz w:val="16"/>
          <w:szCs w:val="16"/>
          <w:u w:val="single"/>
        </w:rPr>
        <w:t>миниатюрами</w:t>
      </w:r>
      <w:r w:rsidR="00955820" w:rsidRPr="00471E8F">
        <w:rPr>
          <w:sz w:val="16"/>
          <w:szCs w:val="16"/>
        </w:rPr>
        <w:t xml:space="preserve"> (</w:t>
      </w:r>
      <w:r w:rsidR="00955820" w:rsidRPr="00471E8F">
        <w:rPr>
          <w:i/>
          <w:sz w:val="16"/>
          <w:szCs w:val="16"/>
        </w:rPr>
        <w:t xml:space="preserve">большой – миниатюра </w:t>
      </w:r>
      <w:r w:rsidR="00955820" w:rsidRPr="00471E8F">
        <w:rPr>
          <w:sz w:val="16"/>
          <w:szCs w:val="16"/>
        </w:rPr>
        <w:t>‘произведение изобразительного искусства небольшого размера’</w:t>
      </w:r>
      <w:r w:rsidR="00955820" w:rsidRPr="00471E8F">
        <w:rPr>
          <w:b/>
          <w:sz w:val="16"/>
          <w:szCs w:val="16"/>
        </w:rPr>
        <w:t>)3 Закон исключенного третьего</w:t>
      </w:r>
      <w:r w:rsidR="00955820" w:rsidRPr="00471E8F">
        <w:rPr>
          <w:sz w:val="16"/>
          <w:szCs w:val="16"/>
        </w:rPr>
        <w:t xml:space="preserve">: </w:t>
      </w:r>
      <w:r w:rsidR="00955820" w:rsidRPr="00471E8F">
        <w:rPr>
          <w:b/>
          <w:sz w:val="16"/>
          <w:szCs w:val="16"/>
        </w:rPr>
        <w:t>из двух противоречащих суждений одно истинно, другое ложно, а третьего не дано.</w:t>
      </w:r>
      <w:r w:rsidR="00955820" w:rsidRPr="00471E8F">
        <w:rPr>
          <w:sz w:val="16"/>
          <w:szCs w:val="16"/>
        </w:rPr>
        <w:t xml:space="preserve"> Противоречащими называются такие два суждения, в одном из которых о предмете нечто утверждается, а в другом то же самое о том же самом предмете отрицается. </w:t>
      </w:r>
      <w:r w:rsidR="00955820" w:rsidRPr="00471E8F">
        <w:rPr>
          <w:b/>
          <w:sz w:val="16"/>
          <w:szCs w:val="16"/>
        </w:rPr>
        <w:t>4 Закон достаточного основания</w:t>
      </w:r>
      <w:r w:rsidR="00955820" w:rsidRPr="00471E8F">
        <w:rPr>
          <w:sz w:val="16"/>
          <w:szCs w:val="16"/>
        </w:rPr>
        <w:t xml:space="preserve">: </w:t>
      </w:r>
      <w:r w:rsidR="00955820" w:rsidRPr="00471E8F">
        <w:rPr>
          <w:b/>
          <w:bCs/>
          <w:sz w:val="16"/>
          <w:szCs w:val="16"/>
        </w:rPr>
        <w:t>всякая мысль признается истинной, если она имеет достаточное основание</w:t>
      </w:r>
      <w:r w:rsidR="00955820" w:rsidRPr="00471E8F">
        <w:rPr>
          <w:sz w:val="16"/>
          <w:szCs w:val="16"/>
        </w:rPr>
        <w:t xml:space="preserve">. Объективным и достаточным основанием служит причина, а результат ее действия – </w:t>
      </w:r>
      <w:proofErr w:type="spellStart"/>
      <w:r w:rsidR="00955820" w:rsidRPr="00471E8F">
        <w:rPr>
          <w:sz w:val="16"/>
          <w:szCs w:val="16"/>
        </w:rPr>
        <w:t>следствие.</w:t>
      </w:r>
      <w:r w:rsidR="00471E8F" w:rsidRPr="00471E8F">
        <w:rPr>
          <w:b/>
          <w:sz w:val="16"/>
          <w:szCs w:val="16"/>
        </w:rPr>
        <w:t>В</w:t>
      </w:r>
      <w:r w:rsidR="00823BDA" w:rsidRPr="00471E8F">
        <w:rPr>
          <w:b/>
          <w:sz w:val="16"/>
          <w:szCs w:val="16"/>
        </w:rPr>
        <w:t>арваризмы</w:t>
      </w:r>
      <w:proofErr w:type="spellEnd"/>
      <w:r w:rsidR="00823BDA" w:rsidRPr="00471E8F">
        <w:rPr>
          <w:b/>
          <w:sz w:val="16"/>
          <w:szCs w:val="16"/>
        </w:rPr>
        <w:t xml:space="preserve"> </w:t>
      </w:r>
      <w:r w:rsidR="00823BDA" w:rsidRPr="00471E8F">
        <w:rPr>
          <w:sz w:val="16"/>
          <w:szCs w:val="16"/>
        </w:rPr>
        <w:t>(иноязычная лексика) – слова, заимствованные русским языком из иностранных языков (</w:t>
      </w:r>
      <w:r w:rsidR="00823BDA" w:rsidRPr="00471E8F">
        <w:rPr>
          <w:i/>
          <w:sz w:val="16"/>
          <w:szCs w:val="16"/>
        </w:rPr>
        <w:t xml:space="preserve">имиджмейкер, </w:t>
      </w:r>
      <w:proofErr w:type="spellStart"/>
      <w:r w:rsidR="00823BDA" w:rsidRPr="00471E8F">
        <w:rPr>
          <w:i/>
          <w:sz w:val="16"/>
          <w:szCs w:val="16"/>
        </w:rPr>
        <w:t>римейк</w:t>
      </w:r>
      <w:proofErr w:type="spellEnd"/>
      <w:r w:rsidR="00823BDA" w:rsidRPr="00471E8F">
        <w:rPr>
          <w:i/>
          <w:sz w:val="16"/>
          <w:szCs w:val="16"/>
        </w:rPr>
        <w:t>, триллер, андеграунд, дилер, дистрибьютор, лизинг,</w:t>
      </w:r>
      <w:r w:rsidR="00823BDA" w:rsidRPr="00471E8F">
        <w:rPr>
          <w:sz w:val="16"/>
          <w:szCs w:val="16"/>
        </w:rPr>
        <w:t xml:space="preserve"> </w:t>
      </w:r>
      <w:r w:rsidR="00823BDA" w:rsidRPr="00471E8F">
        <w:rPr>
          <w:i/>
          <w:sz w:val="16"/>
          <w:szCs w:val="16"/>
        </w:rPr>
        <w:t xml:space="preserve">фристайл, </w:t>
      </w:r>
      <w:proofErr w:type="spellStart"/>
      <w:r w:rsidR="00823BDA" w:rsidRPr="00471E8F">
        <w:rPr>
          <w:i/>
          <w:sz w:val="16"/>
          <w:szCs w:val="16"/>
        </w:rPr>
        <w:t>ски-стрим</w:t>
      </w:r>
      <w:proofErr w:type="spellEnd"/>
      <w:r w:rsidR="00823BDA" w:rsidRPr="00471E8F">
        <w:rPr>
          <w:i/>
          <w:sz w:val="16"/>
          <w:szCs w:val="16"/>
        </w:rPr>
        <w:t xml:space="preserve">, армрестлинг, плей-офф, интерфейс, файл, плоттер, </w:t>
      </w:r>
      <w:r w:rsidR="00823BDA" w:rsidRPr="00471E8F">
        <w:rPr>
          <w:i/>
          <w:iCs/>
          <w:sz w:val="16"/>
          <w:szCs w:val="16"/>
        </w:rPr>
        <w:t xml:space="preserve">ординарный, индифферентно, </w:t>
      </w:r>
      <w:proofErr w:type="gramStart"/>
      <w:r w:rsidR="00823BDA" w:rsidRPr="00471E8F">
        <w:rPr>
          <w:i/>
          <w:iCs/>
          <w:sz w:val="16"/>
          <w:szCs w:val="16"/>
        </w:rPr>
        <w:t>гетерогенный  гомогенный</w:t>
      </w:r>
      <w:proofErr w:type="gramEnd"/>
      <w:r w:rsidR="00823BDA" w:rsidRPr="00471E8F">
        <w:rPr>
          <w:i/>
          <w:iCs/>
          <w:sz w:val="16"/>
          <w:szCs w:val="16"/>
        </w:rPr>
        <w:t xml:space="preserve">, </w:t>
      </w:r>
      <w:r w:rsidR="00823BDA" w:rsidRPr="00471E8F">
        <w:rPr>
          <w:i/>
          <w:sz w:val="16"/>
          <w:szCs w:val="16"/>
        </w:rPr>
        <w:t xml:space="preserve">паблисити </w:t>
      </w:r>
      <w:r w:rsidR="00823BDA" w:rsidRPr="00471E8F">
        <w:rPr>
          <w:sz w:val="16"/>
          <w:szCs w:val="16"/>
        </w:rPr>
        <w:t xml:space="preserve"> и др.)</w:t>
      </w:r>
      <w:r w:rsidR="00823BDA" w:rsidRPr="00471E8F">
        <w:rPr>
          <w:b/>
          <w:sz w:val="16"/>
          <w:szCs w:val="16"/>
        </w:rPr>
        <w:t>специальные термины</w:t>
      </w:r>
      <w:r w:rsidR="00823BDA" w:rsidRPr="00471E8F">
        <w:rPr>
          <w:sz w:val="16"/>
          <w:szCs w:val="16"/>
        </w:rPr>
        <w:t xml:space="preserve"> – слова или словосочетания, точно </w:t>
      </w:r>
      <w:proofErr w:type="spellStart"/>
      <w:r w:rsidR="00823BDA" w:rsidRPr="00471E8F">
        <w:rPr>
          <w:sz w:val="16"/>
          <w:szCs w:val="16"/>
        </w:rPr>
        <w:t>обозначащие</w:t>
      </w:r>
      <w:proofErr w:type="spellEnd"/>
      <w:r w:rsidR="00823BDA" w:rsidRPr="00471E8F">
        <w:rPr>
          <w:sz w:val="16"/>
          <w:szCs w:val="16"/>
        </w:rPr>
        <w:t xml:space="preserve"> какое-либо понятие, используемое в науке, технике, искусстве (</w:t>
      </w:r>
      <w:r w:rsidR="00823BDA" w:rsidRPr="00471E8F">
        <w:rPr>
          <w:i/>
          <w:sz w:val="16"/>
          <w:szCs w:val="16"/>
        </w:rPr>
        <w:t xml:space="preserve">анабиоз, гидролиз, бойлер, апофема, гафель, кальцинация, метатеза, </w:t>
      </w:r>
      <w:proofErr w:type="spellStart"/>
      <w:r w:rsidR="00823BDA" w:rsidRPr="00471E8F">
        <w:rPr>
          <w:i/>
          <w:sz w:val="16"/>
          <w:szCs w:val="16"/>
        </w:rPr>
        <w:t>девиантный</w:t>
      </w:r>
      <w:proofErr w:type="spellEnd"/>
      <w:r w:rsidR="00823BDA" w:rsidRPr="00471E8F">
        <w:rPr>
          <w:i/>
          <w:sz w:val="16"/>
          <w:szCs w:val="16"/>
        </w:rPr>
        <w:t xml:space="preserve">, регенерировать </w:t>
      </w:r>
      <w:r w:rsidR="00823BDA" w:rsidRPr="00471E8F">
        <w:rPr>
          <w:b/>
          <w:sz w:val="16"/>
          <w:szCs w:val="16"/>
        </w:rPr>
        <w:t>профессионализмы</w:t>
      </w:r>
      <w:r w:rsidR="00823BDA" w:rsidRPr="00471E8F">
        <w:rPr>
          <w:sz w:val="16"/>
          <w:szCs w:val="16"/>
        </w:rPr>
        <w:t xml:space="preserve"> – это слова, употребляемые в устной неофициальной речи представителями одной профессии </w:t>
      </w:r>
      <w:r w:rsidR="00823BDA" w:rsidRPr="00471E8F">
        <w:rPr>
          <w:i/>
          <w:iCs/>
          <w:sz w:val="16"/>
          <w:szCs w:val="16"/>
        </w:rPr>
        <w:t>глаз</w:t>
      </w:r>
      <w:r w:rsidR="00823BDA" w:rsidRPr="00471E8F">
        <w:rPr>
          <w:sz w:val="16"/>
          <w:szCs w:val="16"/>
        </w:rPr>
        <w:t xml:space="preserve"> ‘смотровое отверстие печи’, </w:t>
      </w:r>
      <w:r w:rsidR="00823BDA" w:rsidRPr="00471E8F">
        <w:rPr>
          <w:i/>
          <w:iCs/>
          <w:sz w:val="16"/>
          <w:szCs w:val="16"/>
        </w:rPr>
        <w:t xml:space="preserve">лысина </w:t>
      </w:r>
      <w:r w:rsidR="00823BDA" w:rsidRPr="00471E8F">
        <w:rPr>
          <w:sz w:val="16"/>
          <w:szCs w:val="16"/>
        </w:rPr>
        <w:t xml:space="preserve">‘поверхность металла, не покрытая оловом при лужении’, </w:t>
      </w:r>
      <w:r w:rsidR="00823BDA" w:rsidRPr="00471E8F">
        <w:rPr>
          <w:i/>
          <w:iCs/>
          <w:sz w:val="16"/>
          <w:szCs w:val="16"/>
        </w:rPr>
        <w:t xml:space="preserve">ус </w:t>
      </w:r>
      <w:r w:rsidR="00823BDA" w:rsidRPr="00471E8F">
        <w:rPr>
          <w:sz w:val="16"/>
          <w:szCs w:val="16"/>
        </w:rPr>
        <w:t xml:space="preserve">‘длинная вмятина на стальной полосе как дефект прокатки’, </w:t>
      </w:r>
      <w:r w:rsidR="00823BDA" w:rsidRPr="00471E8F">
        <w:rPr>
          <w:i/>
          <w:sz w:val="16"/>
          <w:szCs w:val="16"/>
        </w:rPr>
        <w:t xml:space="preserve">козёл </w:t>
      </w:r>
      <w:r w:rsidR="00823BDA" w:rsidRPr="00471E8F">
        <w:rPr>
          <w:sz w:val="16"/>
          <w:szCs w:val="16"/>
        </w:rPr>
        <w:t xml:space="preserve">‘застывший в печи чугун или сталь’, </w:t>
      </w:r>
      <w:r w:rsidR="00823BDA" w:rsidRPr="00471E8F">
        <w:rPr>
          <w:i/>
          <w:sz w:val="16"/>
          <w:szCs w:val="16"/>
        </w:rPr>
        <w:t xml:space="preserve">леопард </w:t>
      </w:r>
      <w:r w:rsidR="00823BDA" w:rsidRPr="00471E8F">
        <w:rPr>
          <w:sz w:val="16"/>
          <w:szCs w:val="16"/>
        </w:rPr>
        <w:t xml:space="preserve">‘пестрая пятнистая поверхность металлического листа’, </w:t>
      </w:r>
      <w:r w:rsidR="00823BDA" w:rsidRPr="00471E8F">
        <w:rPr>
          <w:i/>
          <w:sz w:val="16"/>
          <w:szCs w:val="16"/>
        </w:rPr>
        <w:t xml:space="preserve">улитка </w:t>
      </w:r>
      <w:r w:rsidR="00823BDA" w:rsidRPr="00471E8F">
        <w:rPr>
          <w:sz w:val="16"/>
          <w:szCs w:val="16"/>
        </w:rPr>
        <w:t xml:space="preserve">‘высохшее пятно от загрязненной воды на поверхности листа’, </w:t>
      </w:r>
      <w:r w:rsidR="00823BDA" w:rsidRPr="00471E8F">
        <w:rPr>
          <w:i/>
          <w:iCs/>
          <w:sz w:val="16"/>
          <w:szCs w:val="16"/>
        </w:rPr>
        <w:t xml:space="preserve">дрова </w:t>
      </w:r>
      <w:r w:rsidR="00823BDA" w:rsidRPr="00471E8F">
        <w:rPr>
          <w:sz w:val="16"/>
          <w:szCs w:val="16"/>
        </w:rPr>
        <w:t xml:space="preserve">‘крупногабаритный металлический лом’, </w:t>
      </w:r>
      <w:r w:rsidR="00823BDA" w:rsidRPr="00471E8F">
        <w:rPr>
          <w:i/>
          <w:iCs/>
          <w:sz w:val="16"/>
          <w:szCs w:val="16"/>
        </w:rPr>
        <w:t xml:space="preserve">солома </w:t>
      </w:r>
      <w:r w:rsidR="00823BDA" w:rsidRPr="00471E8F">
        <w:rPr>
          <w:sz w:val="16"/>
          <w:szCs w:val="16"/>
        </w:rPr>
        <w:t xml:space="preserve">‘мелкогабаритный </w:t>
      </w:r>
      <w:proofErr w:type="spellStart"/>
      <w:r w:rsidR="00823BDA" w:rsidRPr="00471E8F">
        <w:rPr>
          <w:sz w:val="16"/>
          <w:szCs w:val="16"/>
        </w:rPr>
        <w:t>металлолом’;</w:t>
      </w:r>
      <w:r w:rsidR="00823BDA" w:rsidRPr="00471E8F">
        <w:rPr>
          <w:b/>
          <w:sz w:val="16"/>
          <w:szCs w:val="16"/>
        </w:rPr>
        <w:t>диалектизмы</w:t>
      </w:r>
      <w:proofErr w:type="spellEnd"/>
      <w:r w:rsidR="00823BDA" w:rsidRPr="00471E8F">
        <w:rPr>
          <w:sz w:val="16"/>
          <w:szCs w:val="16"/>
        </w:rPr>
        <w:t xml:space="preserve"> – это слова и выражения местных говоров, то есть лексика,  распространение которой ограничено той или иной территорией (</w:t>
      </w:r>
      <w:r w:rsidR="00823BDA" w:rsidRPr="00471E8F">
        <w:rPr>
          <w:i/>
          <w:sz w:val="16"/>
          <w:szCs w:val="16"/>
        </w:rPr>
        <w:t>баской</w:t>
      </w:r>
      <w:r w:rsidR="00823BDA" w:rsidRPr="00471E8F">
        <w:rPr>
          <w:sz w:val="16"/>
          <w:szCs w:val="16"/>
        </w:rPr>
        <w:t xml:space="preserve"> ‘красивый’</w:t>
      </w:r>
      <w:r w:rsidR="00823BDA" w:rsidRPr="00471E8F">
        <w:rPr>
          <w:i/>
          <w:sz w:val="16"/>
          <w:szCs w:val="16"/>
        </w:rPr>
        <w:t xml:space="preserve">, векша </w:t>
      </w:r>
      <w:r w:rsidR="00823BDA" w:rsidRPr="00471E8F">
        <w:rPr>
          <w:sz w:val="16"/>
          <w:szCs w:val="16"/>
        </w:rPr>
        <w:t>‘белка’</w:t>
      </w:r>
      <w:r w:rsidR="00823BDA" w:rsidRPr="00471E8F">
        <w:rPr>
          <w:i/>
          <w:sz w:val="16"/>
          <w:szCs w:val="16"/>
        </w:rPr>
        <w:t>, бирюк</w:t>
      </w:r>
      <w:r w:rsidR="00823BDA" w:rsidRPr="00471E8F">
        <w:rPr>
          <w:sz w:val="16"/>
          <w:szCs w:val="16"/>
        </w:rPr>
        <w:t xml:space="preserve"> ‘волк-одиночка’</w:t>
      </w:r>
      <w:r w:rsidR="00823BDA" w:rsidRPr="00471E8F">
        <w:rPr>
          <w:i/>
          <w:sz w:val="16"/>
          <w:szCs w:val="16"/>
        </w:rPr>
        <w:t xml:space="preserve">, </w:t>
      </w:r>
      <w:proofErr w:type="spellStart"/>
      <w:r w:rsidR="00823BDA" w:rsidRPr="00471E8F">
        <w:rPr>
          <w:i/>
          <w:sz w:val="16"/>
          <w:szCs w:val="16"/>
        </w:rPr>
        <w:t>гребовать</w:t>
      </w:r>
      <w:proofErr w:type="spellEnd"/>
      <w:r w:rsidR="00823BDA" w:rsidRPr="00471E8F">
        <w:rPr>
          <w:sz w:val="16"/>
          <w:szCs w:val="16"/>
        </w:rPr>
        <w:t xml:space="preserve"> ‘брезговать’</w:t>
      </w:r>
      <w:r w:rsidR="00823BDA" w:rsidRPr="00471E8F">
        <w:rPr>
          <w:i/>
          <w:sz w:val="16"/>
          <w:szCs w:val="16"/>
        </w:rPr>
        <w:t>, козюля</w:t>
      </w:r>
      <w:r w:rsidR="00823BDA" w:rsidRPr="00471E8F">
        <w:rPr>
          <w:sz w:val="16"/>
          <w:szCs w:val="16"/>
        </w:rPr>
        <w:t xml:space="preserve"> ‘змея’</w:t>
      </w:r>
      <w:r w:rsidR="00823BDA" w:rsidRPr="00471E8F">
        <w:rPr>
          <w:i/>
          <w:sz w:val="16"/>
          <w:szCs w:val="16"/>
        </w:rPr>
        <w:t xml:space="preserve">, </w:t>
      </w:r>
      <w:proofErr w:type="spellStart"/>
      <w:r w:rsidR="00823BDA" w:rsidRPr="00471E8F">
        <w:rPr>
          <w:i/>
          <w:sz w:val="16"/>
          <w:szCs w:val="16"/>
        </w:rPr>
        <w:t>шушпан</w:t>
      </w:r>
      <w:proofErr w:type="spellEnd"/>
      <w:r w:rsidR="00823BDA" w:rsidRPr="00471E8F">
        <w:rPr>
          <w:i/>
          <w:sz w:val="16"/>
          <w:szCs w:val="16"/>
        </w:rPr>
        <w:t xml:space="preserve"> </w:t>
      </w:r>
      <w:r w:rsidR="00823BDA" w:rsidRPr="00471E8F">
        <w:rPr>
          <w:sz w:val="16"/>
          <w:szCs w:val="16"/>
        </w:rPr>
        <w:t>‘верхняя женская одежда’</w:t>
      </w:r>
      <w:r w:rsidR="00823BDA" w:rsidRPr="00471E8F">
        <w:rPr>
          <w:i/>
          <w:sz w:val="16"/>
          <w:szCs w:val="16"/>
        </w:rPr>
        <w:t xml:space="preserve">, понёва </w:t>
      </w:r>
      <w:r w:rsidR="00823BDA" w:rsidRPr="00471E8F">
        <w:rPr>
          <w:sz w:val="16"/>
          <w:szCs w:val="16"/>
        </w:rPr>
        <w:t xml:space="preserve">‘юбка’, </w:t>
      </w:r>
      <w:r w:rsidR="00823BDA" w:rsidRPr="00471E8F">
        <w:rPr>
          <w:i/>
          <w:sz w:val="16"/>
          <w:szCs w:val="16"/>
        </w:rPr>
        <w:t xml:space="preserve">кочет </w:t>
      </w:r>
      <w:r w:rsidR="00823BDA" w:rsidRPr="00471E8F">
        <w:rPr>
          <w:sz w:val="16"/>
          <w:szCs w:val="16"/>
        </w:rPr>
        <w:t>‘</w:t>
      </w:r>
      <w:proofErr w:type="spellStart"/>
      <w:r w:rsidR="00823BDA" w:rsidRPr="00471E8F">
        <w:rPr>
          <w:sz w:val="16"/>
          <w:szCs w:val="16"/>
        </w:rPr>
        <w:t>петух’</w:t>
      </w:r>
      <w:r w:rsidR="00823BDA" w:rsidRPr="00471E8F">
        <w:rPr>
          <w:b/>
          <w:sz w:val="16"/>
          <w:szCs w:val="16"/>
        </w:rPr>
        <w:t>жаргонизмы</w:t>
      </w:r>
      <w:r w:rsidR="00823BDA" w:rsidRPr="00471E8F">
        <w:rPr>
          <w:i/>
          <w:iCs/>
          <w:sz w:val="16"/>
          <w:szCs w:val="16"/>
        </w:rPr>
        <w:t>камень</w:t>
      </w:r>
      <w:proofErr w:type="spellEnd"/>
      <w:r w:rsidR="00823BDA" w:rsidRPr="00471E8F">
        <w:rPr>
          <w:sz w:val="16"/>
          <w:szCs w:val="16"/>
        </w:rPr>
        <w:t xml:space="preserve"> ‘процессор’ </w:t>
      </w:r>
      <w:r w:rsidR="00823BDA" w:rsidRPr="00471E8F">
        <w:rPr>
          <w:b/>
          <w:sz w:val="16"/>
          <w:szCs w:val="16"/>
        </w:rPr>
        <w:t>арготизмы</w:t>
      </w:r>
      <w:r w:rsidR="00823BDA" w:rsidRPr="00471E8F">
        <w:rPr>
          <w:sz w:val="16"/>
          <w:szCs w:val="16"/>
        </w:rPr>
        <w:t xml:space="preserve"> – слова, принадлежащих тайным языкам (арго) – языковым вариантам, использующимся, главным образом, в асоциальной среде, с целью засекречивания высказывания (напр., в среде преступников: </w:t>
      </w:r>
      <w:r w:rsidR="00823BDA" w:rsidRPr="00471E8F">
        <w:rPr>
          <w:i/>
          <w:sz w:val="16"/>
          <w:szCs w:val="16"/>
        </w:rPr>
        <w:t>засыпаться</w:t>
      </w:r>
      <w:r w:rsidR="00823BDA" w:rsidRPr="00471E8F">
        <w:rPr>
          <w:sz w:val="16"/>
          <w:szCs w:val="16"/>
        </w:rPr>
        <w:t xml:space="preserve"> ‘попасться’, </w:t>
      </w:r>
      <w:r w:rsidR="00823BDA" w:rsidRPr="00471E8F">
        <w:rPr>
          <w:i/>
          <w:sz w:val="16"/>
          <w:szCs w:val="16"/>
        </w:rPr>
        <w:t xml:space="preserve">бугор </w:t>
      </w:r>
      <w:r w:rsidR="00823BDA" w:rsidRPr="00471E8F">
        <w:rPr>
          <w:sz w:val="16"/>
          <w:szCs w:val="16"/>
        </w:rPr>
        <w:t xml:space="preserve">‘авторитетный вор’, </w:t>
      </w:r>
      <w:r w:rsidR="00823BDA" w:rsidRPr="00471E8F">
        <w:rPr>
          <w:i/>
          <w:sz w:val="16"/>
          <w:szCs w:val="16"/>
        </w:rPr>
        <w:t xml:space="preserve">шестёрка </w:t>
      </w:r>
      <w:r w:rsidR="00823BDA" w:rsidRPr="00471E8F">
        <w:rPr>
          <w:sz w:val="16"/>
          <w:szCs w:val="16"/>
        </w:rPr>
        <w:t xml:space="preserve">‘находящийся в услужении’, </w:t>
      </w:r>
      <w:r w:rsidR="00823BDA" w:rsidRPr="00471E8F">
        <w:rPr>
          <w:i/>
          <w:sz w:val="16"/>
          <w:szCs w:val="16"/>
        </w:rPr>
        <w:t xml:space="preserve">замочить </w:t>
      </w:r>
      <w:r w:rsidR="00823BDA" w:rsidRPr="00471E8F">
        <w:rPr>
          <w:sz w:val="16"/>
          <w:szCs w:val="16"/>
        </w:rPr>
        <w:t xml:space="preserve">‘убить’, </w:t>
      </w:r>
      <w:r w:rsidR="00823BDA" w:rsidRPr="00471E8F">
        <w:rPr>
          <w:i/>
          <w:sz w:val="16"/>
          <w:szCs w:val="16"/>
        </w:rPr>
        <w:t>маслины</w:t>
      </w:r>
      <w:r w:rsidR="00823BDA" w:rsidRPr="00471E8F">
        <w:rPr>
          <w:sz w:val="16"/>
          <w:szCs w:val="16"/>
        </w:rPr>
        <w:t xml:space="preserve"> ‘патроны’, </w:t>
      </w:r>
      <w:proofErr w:type="spellStart"/>
      <w:r w:rsidR="00823BDA" w:rsidRPr="00471E8F">
        <w:rPr>
          <w:i/>
          <w:sz w:val="16"/>
          <w:szCs w:val="16"/>
        </w:rPr>
        <w:t>шмон</w:t>
      </w:r>
      <w:proofErr w:type="spellEnd"/>
      <w:r w:rsidR="00823BDA" w:rsidRPr="00471E8F">
        <w:rPr>
          <w:i/>
          <w:sz w:val="16"/>
          <w:szCs w:val="16"/>
        </w:rPr>
        <w:t xml:space="preserve"> </w:t>
      </w:r>
      <w:r w:rsidR="00823BDA" w:rsidRPr="00471E8F">
        <w:rPr>
          <w:sz w:val="16"/>
          <w:szCs w:val="16"/>
        </w:rPr>
        <w:t xml:space="preserve">‘обыск’, </w:t>
      </w:r>
      <w:r w:rsidR="00823BDA" w:rsidRPr="00471E8F">
        <w:rPr>
          <w:i/>
          <w:sz w:val="16"/>
          <w:szCs w:val="16"/>
        </w:rPr>
        <w:t xml:space="preserve">увинтить </w:t>
      </w:r>
      <w:r w:rsidR="00823BDA" w:rsidRPr="00471E8F">
        <w:rPr>
          <w:sz w:val="16"/>
          <w:szCs w:val="16"/>
        </w:rPr>
        <w:t>‘сбежать’ и др.);</w:t>
      </w:r>
      <w:r w:rsidR="00823BDA" w:rsidRPr="00471E8F">
        <w:rPr>
          <w:b/>
          <w:sz w:val="16"/>
          <w:szCs w:val="16"/>
        </w:rPr>
        <w:t>вульгаризмы</w:t>
      </w:r>
      <w:r w:rsidR="00823BDA" w:rsidRPr="00471E8F">
        <w:rPr>
          <w:sz w:val="16"/>
          <w:szCs w:val="16"/>
        </w:rPr>
        <w:t xml:space="preserve"> (</w:t>
      </w:r>
      <w:proofErr w:type="spellStart"/>
      <w:r w:rsidR="00823BDA" w:rsidRPr="00471E8F">
        <w:rPr>
          <w:sz w:val="16"/>
          <w:szCs w:val="16"/>
        </w:rPr>
        <w:t>инвективная</w:t>
      </w:r>
      <w:proofErr w:type="spellEnd"/>
      <w:r w:rsidR="00823BDA" w:rsidRPr="00471E8F">
        <w:rPr>
          <w:sz w:val="16"/>
          <w:szCs w:val="16"/>
        </w:rPr>
        <w:t xml:space="preserve"> лексика) – грубо-просторечные слова с выраженным вульгарным содержанием, употребление которых нарушает этические и правовые нормы и зачастую связано со стремлением оскорбить, унизить собеседника. </w:t>
      </w:r>
      <w:r w:rsidR="00823BDA" w:rsidRPr="00471E8F">
        <w:rPr>
          <w:b/>
          <w:sz w:val="16"/>
          <w:szCs w:val="16"/>
        </w:rPr>
        <w:t>слова-паразиты</w:t>
      </w:r>
      <w:r w:rsidR="00823BDA" w:rsidRPr="00471E8F">
        <w:rPr>
          <w:sz w:val="16"/>
          <w:szCs w:val="16"/>
        </w:rPr>
        <w:t xml:space="preserve"> – </w:t>
      </w:r>
      <w:r w:rsidR="00823BDA" w:rsidRPr="00471E8F">
        <w:rPr>
          <w:bCs/>
          <w:sz w:val="16"/>
          <w:szCs w:val="16"/>
        </w:rPr>
        <w:t>с</w:t>
      </w:r>
      <w:r w:rsidR="00823BDA" w:rsidRPr="00471E8F">
        <w:rPr>
          <w:color w:val="000000"/>
          <w:sz w:val="16"/>
          <w:szCs w:val="16"/>
        </w:rPr>
        <w:t xml:space="preserve">лов или словосочетания, вносимые в речь, но не несущие никакой смысловой </w:t>
      </w:r>
      <w:proofErr w:type="spellStart"/>
      <w:r w:rsidR="00823BDA" w:rsidRPr="00471E8F">
        <w:rPr>
          <w:color w:val="000000"/>
          <w:sz w:val="16"/>
          <w:szCs w:val="16"/>
        </w:rPr>
        <w:t>нагрузки</w:t>
      </w:r>
      <w:r w:rsidR="00823BDA" w:rsidRPr="00471E8F">
        <w:rPr>
          <w:sz w:val="16"/>
          <w:szCs w:val="16"/>
        </w:rPr>
        <w:t>К</w:t>
      </w:r>
      <w:proofErr w:type="spellEnd"/>
      <w:r w:rsidR="00823BDA" w:rsidRPr="00471E8F">
        <w:rPr>
          <w:sz w:val="16"/>
          <w:szCs w:val="16"/>
        </w:rPr>
        <w:t xml:space="preserve"> числу слов-паразитов относятся следующие: </w:t>
      </w:r>
      <w:r w:rsidR="00823BDA" w:rsidRPr="00471E8F">
        <w:rPr>
          <w:i/>
          <w:iCs/>
          <w:sz w:val="16"/>
          <w:szCs w:val="16"/>
        </w:rPr>
        <w:t>так сказать, значит, вот, собственно говоря, види</w:t>
      </w:r>
      <w:r w:rsidR="00823BDA" w:rsidRPr="00471E8F">
        <w:rPr>
          <w:i/>
          <w:iCs/>
          <w:sz w:val="16"/>
          <w:szCs w:val="16"/>
        </w:rPr>
        <w:softHyphen/>
        <w:t>те ли, понятно, да, так, понимаете, типа, ну</w:t>
      </w:r>
      <w:r w:rsidR="00823BDA" w:rsidRPr="00471E8F">
        <w:rPr>
          <w:sz w:val="16"/>
          <w:szCs w:val="16"/>
        </w:rPr>
        <w:t xml:space="preserve"> </w:t>
      </w:r>
      <w:r w:rsidR="00823BDA" w:rsidRPr="00767C5A">
        <w:rPr>
          <w:sz w:val="18"/>
          <w:szCs w:val="16"/>
        </w:rPr>
        <w:t xml:space="preserve">1 </w:t>
      </w:r>
      <w:r w:rsidR="00823BDA" w:rsidRPr="00767C5A">
        <w:rPr>
          <w:b/>
          <w:bCs/>
          <w:i/>
          <w:sz w:val="18"/>
          <w:szCs w:val="16"/>
        </w:rPr>
        <w:t>Устойчивые сочетания</w:t>
      </w:r>
      <w:r w:rsidR="00823BDA" w:rsidRPr="00767C5A">
        <w:rPr>
          <w:sz w:val="18"/>
          <w:szCs w:val="16"/>
        </w:rPr>
        <w:t xml:space="preserve"> </w:t>
      </w:r>
      <w:r w:rsidR="00823BDA" w:rsidRPr="00471E8F">
        <w:rPr>
          <w:sz w:val="16"/>
          <w:szCs w:val="16"/>
        </w:rPr>
        <w:t xml:space="preserve">(фразеологизмы, крылатые выражения, пословицы, поговорки, афоризмы) придают речи яркость, образность, </w:t>
      </w:r>
      <w:proofErr w:type="spellStart"/>
      <w:r w:rsidR="00823BDA" w:rsidRPr="00471E8F">
        <w:rPr>
          <w:sz w:val="16"/>
          <w:szCs w:val="16"/>
        </w:rPr>
        <w:t>экспрессивность.</w:t>
      </w:r>
      <w:r w:rsidR="00823BDA" w:rsidRPr="00471E8F">
        <w:rPr>
          <w:b/>
          <w:bCs/>
          <w:sz w:val="16"/>
          <w:szCs w:val="16"/>
        </w:rPr>
        <w:t>Фразеологизм</w:t>
      </w:r>
      <w:proofErr w:type="spellEnd"/>
      <w:r w:rsidR="00823BDA" w:rsidRPr="00471E8F">
        <w:rPr>
          <w:sz w:val="16"/>
          <w:szCs w:val="16"/>
        </w:rPr>
        <w:t xml:space="preserve"> (фразеологическая единица) – это устойчивое в своем составе и структуре, целостное по значению сочетание слов, воспроизводимое в виде готовой речевой единицы: </w:t>
      </w:r>
      <w:r w:rsidR="00823BDA" w:rsidRPr="00471E8F">
        <w:rPr>
          <w:i/>
          <w:sz w:val="16"/>
          <w:szCs w:val="16"/>
        </w:rPr>
        <w:t>в</w:t>
      </w:r>
      <w:r w:rsidR="00823BDA" w:rsidRPr="00471E8F">
        <w:rPr>
          <w:i/>
          <w:iCs/>
          <w:sz w:val="16"/>
          <w:szCs w:val="16"/>
        </w:rPr>
        <w:t xml:space="preserve">ылететь в трубу, держать камень за пазухой, довести до белого каления, закинуть удочку, зарыть талант в землю, заткнуть за пояс, играть в прятки, ломиться в открытую </w:t>
      </w:r>
      <w:proofErr w:type="spellStart"/>
      <w:r w:rsidR="00823BDA" w:rsidRPr="00471E8F">
        <w:rPr>
          <w:i/>
          <w:iCs/>
          <w:sz w:val="16"/>
          <w:szCs w:val="16"/>
        </w:rPr>
        <w:t>дверьна</w:t>
      </w:r>
      <w:proofErr w:type="spellEnd"/>
      <w:r w:rsidR="00823BDA" w:rsidRPr="00471E8F">
        <w:rPr>
          <w:i/>
          <w:iCs/>
          <w:sz w:val="16"/>
          <w:szCs w:val="16"/>
        </w:rPr>
        <w:t xml:space="preserve"> широкую ногу</w:t>
      </w:r>
      <w:r w:rsidR="00823BDA" w:rsidRPr="00471E8F">
        <w:rPr>
          <w:sz w:val="16"/>
          <w:szCs w:val="16"/>
        </w:rPr>
        <w:t xml:space="preserve"> – богато, роскошно, не стесняясь в средствах, </w:t>
      </w:r>
      <w:r w:rsidR="00823BDA" w:rsidRPr="00471E8F">
        <w:rPr>
          <w:i/>
          <w:iCs/>
          <w:sz w:val="16"/>
          <w:szCs w:val="16"/>
        </w:rPr>
        <w:t xml:space="preserve">не робкого десятка </w:t>
      </w:r>
      <w:r w:rsidR="00823BDA" w:rsidRPr="00471E8F">
        <w:rPr>
          <w:sz w:val="16"/>
          <w:szCs w:val="16"/>
        </w:rPr>
        <w:t xml:space="preserve">– смелый, отважный, </w:t>
      </w:r>
      <w:r w:rsidR="00823BDA" w:rsidRPr="00471E8F">
        <w:rPr>
          <w:i/>
          <w:iCs/>
          <w:sz w:val="16"/>
          <w:szCs w:val="16"/>
        </w:rPr>
        <w:t xml:space="preserve">с распростертыми объятиями </w:t>
      </w:r>
      <w:r w:rsidR="00823BDA" w:rsidRPr="00471E8F">
        <w:rPr>
          <w:sz w:val="16"/>
          <w:szCs w:val="16"/>
        </w:rPr>
        <w:t xml:space="preserve">– радушно, приветливо, </w:t>
      </w:r>
      <w:r w:rsidR="00823BDA" w:rsidRPr="00471E8F">
        <w:rPr>
          <w:i/>
          <w:iCs/>
          <w:sz w:val="16"/>
          <w:szCs w:val="16"/>
        </w:rPr>
        <w:t xml:space="preserve">засучить рукава </w:t>
      </w:r>
      <w:r w:rsidR="00823BDA" w:rsidRPr="00471E8F">
        <w:rPr>
          <w:sz w:val="16"/>
          <w:szCs w:val="16"/>
        </w:rPr>
        <w:t xml:space="preserve">– усердно, старательно делать что-л., </w:t>
      </w:r>
      <w:r w:rsidR="00823BDA" w:rsidRPr="00471E8F">
        <w:rPr>
          <w:i/>
          <w:iCs/>
          <w:sz w:val="16"/>
          <w:szCs w:val="16"/>
        </w:rPr>
        <w:t xml:space="preserve">пересчитать по пальцам </w:t>
      </w:r>
      <w:r w:rsidR="00823BDA" w:rsidRPr="00471E8F">
        <w:rPr>
          <w:sz w:val="16"/>
          <w:szCs w:val="16"/>
        </w:rPr>
        <w:t xml:space="preserve"> – </w:t>
      </w:r>
      <w:proofErr w:type="spellStart"/>
      <w:r w:rsidR="00823BDA" w:rsidRPr="00471E8F">
        <w:rPr>
          <w:sz w:val="16"/>
          <w:szCs w:val="16"/>
        </w:rPr>
        <w:t>мало.</w:t>
      </w:r>
      <w:r w:rsidR="00823BDA" w:rsidRPr="00471E8F">
        <w:rPr>
          <w:b/>
          <w:bCs/>
          <w:sz w:val="16"/>
          <w:szCs w:val="16"/>
        </w:rPr>
        <w:t>Крылатое</w:t>
      </w:r>
      <w:proofErr w:type="spellEnd"/>
      <w:r w:rsidR="00823BDA" w:rsidRPr="00471E8F">
        <w:rPr>
          <w:b/>
          <w:bCs/>
          <w:sz w:val="16"/>
          <w:szCs w:val="16"/>
        </w:rPr>
        <w:t xml:space="preserve"> выражение</w:t>
      </w:r>
      <w:r w:rsidR="00823BDA" w:rsidRPr="00471E8F">
        <w:rPr>
          <w:sz w:val="16"/>
          <w:szCs w:val="16"/>
        </w:rPr>
        <w:t xml:space="preserve"> – устойчивое сочетание, которые восходят к определенному автору или литературному источнику, то есть сохраняют связь с породившим их </w:t>
      </w:r>
      <w:proofErr w:type="spellStart"/>
      <w:r w:rsidR="00823BDA" w:rsidRPr="00471E8F">
        <w:rPr>
          <w:sz w:val="16"/>
          <w:szCs w:val="16"/>
        </w:rPr>
        <w:t>источником</w:t>
      </w:r>
      <w:r w:rsidR="00823BDA" w:rsidRPr="00471E8F">
        <w:rPr>
          <w:rFonts w:eastAsia="MS Mincho"/>
          <w:i/>
          <w:iCs/>
          <w:sz w:val="16"/>
          <w:szCs w:val="16"/>
        </w:rPr>
        <w:t>танталовы</w:t>
      </w:r>
      <w:proofErr w:type="spellEnd"/>
      <w:r w:rsidR="00823BDA" w:rsidRPr="00471E8F">
        <w:rPr>
          <w:rFonts w:eastAsia="MS Mincho"/>
          <w:i/>
          <w:iCs/>
          <w:sz w:val="16"/>
          <w:szCs w:val="16"/>
        </w:rPr>
        <w:t xml:space="preserve"> муки </w:t>
      </w:r>
      <w:r w:rsidR="00823BDA" w:rsidRPr="00471E8F">
        <w:rPr>
          <w:rFonts w:eastAsia="MS Mincho"/>
          <w:sz w:val="16"/>
          <w:szCs w:val="16"/>
        </w:rPr>
        <w:t xml:space="preserve">‘невыносимые страдания’; из библейских текстов – </w:t>
      </w:r>
      <w:r w:rsidR="00823BDA" w:rsidRPr="00471E8F">
        <w:rPr>
          <w:rFonts w:eastAsia="MS Mincho"/>
          <w:i/>
          <w:iCs/>
          <w:sz w:val="16"/>
          <w:szCs w:val="16"/>
        </w:rPr>
        <w:t>возвращение блудного сына</w:t>
      </w:r>
      <w:r w:rsidR="00823BDA" w:rsidRPr="00471E8F">
        <w:rPr>
          <w:rFonts w:eastAsia="MS Mincho"/>
          <w:sz w:val="16"/>
          <w:szCs w:val="16"/>
        </w:rPr>
        <w:t xml:space="preserve"> ‘о возвращении на родину или к праведной </w:t>
      </w:r>
      <w:proofErr w:type="spellStart"/>
      <w:r w:rsidR="00823BDA" w:rsidRPr="00471E8F">
        <w:rPr>
          <w:rFonts w:eastAsia="MS Mincho"/>
          <w:sz w:val="16"/>
          <w:szCs w:val="16"/>
        </w:rPr>
        <w:t>жизнеи</w:t>
      </w:r>
      <w:proofErr w:type="spellEnd"/>
      <w:r w:rsidR="00823BDA" w:rsidRPr="00471E8F">
        <w:rPr>
          <w:rFonts w:eastAsia="MS Mincho"/>
          <w:sz w:val="16"/>
          <w:szCs w:val="16"/>
        </w:rPr>
        <w:t xml:space="preserve">’, </w:t>
      </w:r>
      <w:r w:rsidR="00823BDA" w:rsidRPr="00471E8F">
        <w:rPr>
          <w:rFonts w:eastAsia="MS Mincho"/>
          <w:i/>
          <w:iCs/>
          <w:sz w:val="16"/>
          <w:szCs w:val="16"/>
        </w:rPr>
        <w:t>иерихонская труба</w:t>
      </w:r>
      <w:r w:rsidR="00823BDA" w:rsidRPr="00471E8F">
        <w:rPr>
          <w:rFonts w:eastAsia="MS Mincho"/>
          <w:sz w:val="16"/>
          <w:szCs w:val="16"/>
        </w:rPr>
        <w:t xml:space="preserve"> ‘громкий, грубый звук’, </w:t>
      </w:r>
      <w:r w:rsidR="00823BDA" w:rsidRPr="00471E8F">
        <w:rPr>
          <w:rFonts w:eastAsia="MS Mincho"/>
          <w:i/>
          <w:iCs/>
          <w:sz w:val="16"/>
          <w:szCs w:val="16"/>
        </w:rPr>
        <w:t>суета сует</w:t>
      </w:r>
      <w:r w:rsidR="00823BDA" w:rsidRPr="00471E8F">
        <w:rPr>
          <w:rFonts w:eastAsia="MS Mincho"/>
          <w:sz w:val="16"/>
          <w:szCs w:val="16"/>
        </w:rPr>
        <w:t xml:space="preserve"> ‘мелочные заботы’, </w:t>
      </w:r>
      <w:r w:rsidR="00823BDA" w:rsidRPr="00471E8F">
        <w:rPr>
          <w:rFonts w:eastAsia="MS Mincho"/>
          <w:i/>
          <w:iCs/>
          <w:sz w:val="16"/>
          <w:szCs w:val="16"/>
        </w:rPr>
        <w:t>с чувством, с толком, с расстановкой</w:t>
      </w:r>
      <w:r w:rsidR="00823BDA" w:rsidRPr="00471E8F">
        <w:rPr>
          <w:rFonts w:eastAsia="MS Mincho"/>
          <w:sz w:val="16"/>
          <w:szCs w:val="16"/>
        </w:rPr>
        <w:t xml:space="preserve"> ‘не спеша, с пониманием’; из песен – </w:t>
      </w:r>
      <w:r w:rsidR="00823BDA" w:rsidRPr="00471E8F">
        <w:rPr>
          <w:rFonts w:eastAsia="MS Mincho"/>
          <w:i/>
          <w:iCs/>
          <w:sz w:val="16"/>
          <w:szCs w:val="16"/>
        </w:rPr>
        <w:t xml:space="preserve">вставай, страна огромная </w:t>
      </w:r>
      <w:r w:rsidR="00823BDA" w:rsidRPr="00471E8F">
        <w:rPr>
          <w:rFonts w:eastAsia="MS Mincho"/>
          <w:sz w:val="16"/>
          <w:szCs w:val="16"/>
        </w:rPr>
        <w:t xml:space="preserve">‘призыв к борьбе с врагом в годы Великой Отечественной войны’, </w:t>
      </w:r>
      <w:r w:rsidR="00823BDA" w:rsidRPr="00471E8F">
        <w:rPr>
          <w:rFonts w:eastAsia="MS Mincho"/>
          <w:i/>
          <w:iCs/>
          <w:sz w:val="16"/>
          <w:szCs w:val="16"/>
        </w:rPr>
        <w:t xml:space="preserve">последний и решительный бой </w:t>
      </w:r>
      <w:r w:rsidR="00823BDA" w:rsidRPr="00471E8F">
        <w:rPr>
          <w:rFonts w:eastAsia="MS Mincho"/>
          <w:sz w:val="16"/>
          <w:szCs w:val="16"/>
        </w:rPr>
        <w:t xml:space="preserve">‘о решающей схватке с врагом’, </w:t>
      </w:r>
      <w:r w:rsidR="00823BDA" w:rsidRPr="00471E8F">
        <w:rPr>
          <w:rFonts w:eastAsia="MS Mincho"/>
          <w:i/>
          <w:iCs/>
          <w:sz w:val="16"/>
          <w:szCs w:val="16"/>
        </w:rPr>
        <w:t>возьмемся за руки, друзья</w:t>
      </w:r>
      <w:r w:rsidR="00823BDA" w:rsidRPr="00471E8F">
        <w:rPr>
          <w:rFonts w:eastAsia="MS Mincho"/>
          <w:sz w:val="16"/>
          <w:szCs w:val="16"/>
        </w:rPr>
        <w:t xml:space="preserve"> ‘призыв к единству’; из  кинематографа – </w:t>
      </w:r>
      <w:r w:rsidR="00823BDA" w:rsidRPr="00471E8F">
        <w:rPr>
          <w:rFonts w:eastAsia="MS Mincho"/>
          <w:i/>
          <w:iCs/>
          <w:sz w:val="16"/>
          <w:szCs w:val="16"/>
        </w:rPr>
        <w:t xml:space="preserve">путевка в жизнь </w:t>
      </w:r>
      <w:r w:rsidR="00823BDA" w:rsidRPr="00471E8F">
        <w:rPr>
          <w:rFonts w:eastAsia="MS Mincho"/>
          <w:sz w:val="16"/>
          <w:szCs w:val="16"/>
        </w:rPr>
        <w:t xml:space="preserve">‘все, что дает право на существование, приводит к признанию’, </w:t>
      </w:r>
      <w:r w:rsidR="00823BDA" w:rsidRPr="00471E8F">
        <w:rPr>
          <w:rFonts w:eastAsia="MS Mincho"/>
          <w:i/>
          <w:iCs/>
          <w:sz w:val="16"/>
          <w:szCs w:val="16"/>
        </w:rPr>
        <w:t xml:space="preserve">вор должен сидеть в тюрьме </w:t>
      </w:r>
      <w:r w:rsidR="00823BDA" w:rsidRPr="00471E8F">
        <w:rPr>
          <w:rFonts w:eastAsia="MS Mincho"/>
          <w:sz w:val="16"/>
          <w:szCs w:val="16"/>
        </w:rPr>
        <w:t>‘о неотвратимости наказания’.</w:t>
      </w:r>
      <w:r w:rsidR="00823BDA" w:rsidRPr="00471E8F">
        <w:rPr>
          <w:b/>
          <w:sz w:val="16"/>
          <w:szCs w:val="16"/>
        </w:rPr>
        <w:t xml:space="preserve"> </w:t>
      </w:r>
      <w:r w:rsidR="00823BDA" w:rsidRPr="00471E8F">
        <w:rPr>
          <w:b/>
          <w:bCs/>
          <w:sz w:val="16"/>
          <w:szCs w:val="16"/>
        </w:rPr>
        <w:t>Пословица</w:t>
      </w:r>
      <w:r w:rsidR="00823BDA" w:rsidRPr="00471E8F">
        <w:rPr>
          <w:sz w:val="16"/>
          <w:szCs w:val="16"/>
        </w:rPr>
        <w:t xml:space="preserve"> – устойчивое сочетание фольклорного происхождения, представляющее собой меткое, образное выражение, несущее в себе определенную </w:t>
      </w:r>
      <w:r w:rsidR="00823BDA" w:rsidRPr="00471E8F">
        <w:rPr>
          <w:sz w:val="16"/>
          <w:szCs w:val="16"/>
        </w:rPr>
        <w:lastRenderedPageBreak/>
        <w:t xml:space="preserve">сентенцию, назидательный смысл. </w:t>
      </w:r>
      <w:r w:rsidR="00823BDA" w:rsidRPr="00471E8F">
        <w:rPr>
          <w:i/>
          <w:iCs/>
          <w:sz w:val="16"/>
          <w:szCs w:val="16"/>
        </w:rPr>
        <w:t xml:space="preserve">Что посеешь – то пожнешь. Волков бояться – в лес не ходить. Любишь кататься – люби и саночки возить. На Бога надейся, а сам не плошай. Ученье – свет, а </w:t>
      </w:r>
      <w:proofErr w:type="spellStart"/>
      <w:r w:rsidR="00823BDA" w:rsidRPr="00471E8F">
        <w:rPr>
          <w:i/>
          <w:iCs/>
          <w:sz w:val="16"/>
          <w:szCs w:val="16"/>
        </w:rPr>
        <w:t>неученье</w:t>
      </w:r>
      <w:proofErr w:type="spellEnd"/>
      <w:r w:rsidR="00823BDA" w:rsidRPr="00471E8F">
        <w:rPr>
          <w:i/>
          <w:iCs/>
          <w:sz w:val="16"/>
          <w:szCs w:val="16"/>
        </w:rPr>
        <w:t xml:space="preserve"> – тьма. </w:t>
      </w:r>
      <w:r w:rsidR="00823BDA" w:rsidRPr="00471E8F">
        <w:rPr>
          <w:b/>
          <w:bCs/>
          <w:sz w:val="16"/>
          <w:szCs w:val="16"/>
        </w:rPr>
        <w:t>Поговорка</w:t>
      </w:r>
      <w:r w:rsidR="00823BDA" w:rsidRPr="00471E8F">
        <w:rPr>
          <w:sz w:val="16"/>
          <w:szCs w:val="16"/>
        </w:rPr>
        <w:t xml:space="preserve"> – устойчивый оборот фольклорного происхождения, образно определяющие какой-либо предмет или явление, но в отличие от пословицы не представляющий законченной мысли, окончательного вывода, нравоучения: </w:t>
      </w:r>
      <w:r w:rsidR="00823BDA" w:rsidRPr="00471E8F">
        <w:rPr>
          <w:i/>
          <w:iCs/>
          <w:sz w:val="16"/>
          <w:szCs w:val="16"/>
        </w:rPr>
        <w:t>Коса – девичья краса; Поживем – увидим; Что на уме, то и на языке; Пусти козла в огород; Что в лоб, что по лбу; Береженого Бог бережет</w:t>
      </w:r>
      <w:r w:rsidR="00823BDA" w:rsidRPr="00471E8F">
        <w:rPr>
          <w:sz w:val="16"/>
          <w:szCs w:val="16"/>
        </w:rPr>
        <w:t>.</w:t>
      </w:r>
      <w:r w:rsidR="00823BDA" w:rsidRPr="00471E8F">
        <w:rPr>
          <w:i/>
          <w:iCs/>
          <w:sz w:val="16"/>
          <w:szCs w:val="16"/>
        </w:rPr>
        <w:t xml:space="preserve">  </w:t>
      </w:r>
      <w:r w:rsidR="00823BDA" w:rsidRPr="00471E8F">
        <w:rPr>
          <w:b/>
          <w:bCs/>
          <w:sz w:val="16"/>
          <w:szCs w:val="16"/>
        </w:rPr>
        <w:t xml:space="preserve">Афоризм </w:t>
      </w:r>
      <w:r w:rsidR="00823BDA" w:rsidRPr="00471E8F">
        <w:rPr>
          <w:sz w:val="16"/>
          <w:szCs w:val="16"/>
        </w:rPr>
        <w:t xml:space="preserve">– лаконичное, отточенное по форме и выражающее обобщенную мысль изречение, обычно несущее в себе определенную сентенцию и сохраняющее связь с породившим их источником: </w:t>
      </w:r>
      <w:r w:rsidR="00823BDA" w:rsidRPr="00471E8F">
        <w:rPr>
          <w:i/>
          <w:iCs/>
          <w:sz w:val="16"/>
          <w:szCs w:val="16"/>
        </w:rPr>
        <w:t xml:space="preserve">Красота спасет мир </w:t>
      </w:r>
      <w:r w:rsidR="00823BDA" w:rsidRPr="00471E8F">
        <w:rPr>
          <w:sz w:val="16"/>
          <w:szCs w:val="16"/>
        </w:rPr>
        <w:t xml:space="preserve">(Ф.М. Достоевский); </w:t>
      </w:r>
      <w:r w:rsidR="00823BDA" w:rsidRPr="00471E8F">
        <w:rPr>
          <w:i/>
          <w:iCs/>
          <w:sz w:val="16"/>
          <w:szCs w:val="16"/>
        </w:rPr>
        <w:t xml:space="preserve">В человеке все должно быть прекрасно </w:t>
      </w:r>
      <w:r w:rsidR="00823BDA" w:rsidRPr="00471E8F">
        <w:rPr>
          <w:sz w:val="16"/>
          <w:szCs w:val="16"/>
        </w:rPr>
        <w:t xml:space="preserve">(А.П. Чехов); </w:t>
      </w:r>
      <w:r w:rsidR="00823BDA" w:rsidRPr="00471E8F">
        <w:rPr>
          <w:i/>
          <w:iCs/>
          <w:sz w:val="16"/>
          <w:szCs w:val="16"/>
        </w:rPr>
        <w:t>Платон мне друг, но истина дороже</w:t>
      </w:r>
      <w:r w:rsidR="00823BDA" w:rsidRPr="00471E8F">
        <w:rPr>
          <w:sz w:val="16"/>
          <w:szCs w:val="16"/>
        </w:rPr>
        <w:t xml:space="preserve"> (Аристотель); </w:t>
      </w:r>
      <w:r w:rsidR="00823BDA" w:rsidRPr="00471E8F">
        <w:rPr>
          <w:i/>
          <w:iCs/>
          <w:sz w:val="16"/>
          <w:szCs w:val="16"/>
        </w:rPr>
        <w:t>Жизнь коротка, искусство вечно</w:t>
      </w:r>
      <w:r w:rsidR="00823BDA" w:rsidRPr="00471E8F">
        <w:rPr>
          <w:sz w:val="16"/>
          <w:szCs w:val="16"/>
        </w:rPr>
        <w:t xml:space="preserve"> (Гиппократ); </w:t>
      </w:r>
      <w:r w:rsidR="00823BDA" w:rsidRPr="00471E8F">
        <w:rPr>
          <w:i/>
          <w:iCs/>
          <w:sz w:val="16"/>
          <w:szCs w:val="16"/>
        </w:rPr>
        <w:t xml:space="preserve">Незнание – это не аргумент </w:t>
      </w:r>
      <w:r w:rsidR="00823BDA" w:rsidRPr="00471E8F">
        <w:rPr>
          <w:sz w:val="16"/>
          <w:szCs w:val="16"/>
        </w:rPr>
        <w:t xml:space="preserve">(Спиноза); </w:t>
      </w:r>
      <w:r w:rsidR="00823BDA" w:rsidRPr="00471E8F">
        <w:rPr>
          <w:i/>
          <w:iCs/>
          <w:sz w:val="16"/>
          <w:szCs w:val="16"/>
        </w:rPr>
        <w:t xml:space="preserve">Бойся данайцев, дары приносящих </w:t>
      </w:r>
      <w:r w:rsidR="00823BDA" w:rsidRPr="00471E8F">
        <w:rPr>
          <w:sz w:val="16"/>
          <w:szCs w:val="16"/>
        </w:rPr>
        <w:t>(Вергилий).</w:t>
      </w:r>
      <w:r w:rsidR="00823BDA" w:rsidRPr="00767C5A">
        <w:rPr>
          <w:b/>
          <w:sz w:val="18"/>
          <w:szCs w:val="16"/>
        </w:rPr>
        <w:t xml:space="preserve">2 </w:t>
      </w:r>
      <w:r w:rsidR="00823BDA" w:rsidRPr="00767C5A">
        <w:rPr>
          <w:b/>
          <w:bCs/>
          <w:i/>
          <w:sz w:val="18"/>
          <w:szCs w:val="16"/>
        </w:rPr>
        <w:t>Тропы</w:t>
      </w:r>
      <w:r w:rsidR="00823BDA" w:rsidRPr="00767C5A">
        <w:rPr>
          <w:sz w:val="18"/>
          <w:szCs w:val="16"/>
        </w:rPr>
        <w:t xml:space="preserve"> </w:t>
      </w:r>
      <w:r w:rsidR="00823BDA" w:rsidRPr="00471E8F">
        <w:rPr>
          <w:sz w:val="16"/>
          <w:szCs w:val="16"/>
        </w:rPr>
        <w:t xml:space="preserve">– это слова и выражения, употребленные в переносном значении в целях придания речи большей </w:t>
      </w:r>
      <w:proofErr w:type="spellStart"/>
      <w:r w:rsidR="00823BDA" w:rsidRPr="00471E8F">
        <w:rPr>
          <w:sz w:val="16"/>
          <w:szCs w:val="16"/>
        </w:rPr>
        <w:t>выразительности</w:t>
      </w:r>
      <w:r w:rsidR="00823BDA" w:rsidRPr="00471E8F">
        <w:rPr>
          <w:b/>
          <w:sz w:val="16"/>
          <w:szCs w:val="16"/>
        </w:rPr>
        <w:t>Эпитет</w:t>
      </w:r>
      <w:proofErr w:type="spellEnd"/>
      <w:r w:rsidR="00823BDA" w:rsidRPr="00471E8F">
        <w:rPr>
          <w:sz w:val="16"/>
          <w:szCs w:val="16"/>
        </w:rPr>
        <w:t xml:space="preserve"> – образное переносное определение какого-либо предмета, явления или лица. </w:t>
      </w:r>
      <w:r w:rsidR="00823BDA" w:rsidRPr="00471E8F">
        <w:rPr>
          <w:b/>
          <w:sz w:val="16"/>
          <w:szCs w:val="16"/>
        </w:rPr>
        <w:t>Они могут быть:– общеязыковыми:</w:t>
      </w:r>
      <w:r w:rsidR="00823BDA" w:rsidRPr="00471E8F">
        <w:rPr>
          <w:sz w:val="16"/>
          <w:szCs w:val="16"/>
        </w:rPr>
        <w:t xml:space="preserve"> </w:t>
      </w:r>
      <w:r w:rsidR="00823BDA" w:rsidRPr="00471E8F">
        <w:rPr>
          <w:i/>
          <w:iCs/>
          <w:sz w:val="16"/>
          <w:szCs w:val="16"/>
        </w:rPr>
        <w:t>слепая ярость, трескучий мороз, стремительный бег</w:t>
      </w:r>
      <w:r w:rsidR="00823BDA" w:rsidRPr="00471E8F">
        <w:rPr>
          <w:sz w:val="16"/>
          <w:szCs w:val="16"/>
        </w:rPr>
        <w:t xml:space="preserve">; – </w:t>
      </w:r>
      <w:r w:rsidR="00823BDA" w:rsidRPr="00471E8F">
        <w:rPr>
          <w:b/>
          <w:sz w:val="16"/>
          <w:szCs w:val="16"/>
        </w:rPr>
        <w:t>народно-поэтическими</w:t>
      </w:r>
      <w:r w:rsidR="00823BDA" w:rsidRPr="00471E8F">
        <w:rPr>
          <w:sz w:val="16"/>
          <w:szCs w:val="16"/>
        </w:rPr>
        <w:t xml:space="preserve">: </w:t>
      </w:r>
      <w:r w:rsidR="00823BDA" w:rsidRPr="00471E8F">
        <w:rPr>
          <w:i/>
          <w:iCs/>
          <w:sz w:val="16"/>
          <w:szCs w:val="16"/>
        </w:rPr>
        <w:t>красна девица, серый волк, сыра земля</w:t>
      </w:r>
      <w:r w:rsidR="00823BDA" w:rsidRPr="00471E8F">
        <w:rPr>
          <w:sz w:val="16"/>
          <w:szCs w:val="16"/>
        </w:rPr>
        <w:t xml:space="preserve">; – </w:t>
      </w:r>
      <w:r w:rsidR="00823BDA" w:rsidRPr="00471E8F">
        <w:rPr>
          <w:b/>
          <w:sz w:val="16"/>
          <w:szCs w:val="16"/>
        </w:rPr>
        <w:t>индивидуально-авторскими</w:t>
      </w:r>
      <w:r w:rsidR="00823BDA" w:rsidRPr="00471E8F">
        <w:rPr>
          <w:sz w:val="16"/>
          <w:szCs w:val="16"/>
        </w:rPr>
        <w:t xml:space="preserve">: </w:t>
      </w:r>
      <w:r w:rsidR="00823BDA" w:rsidRPr="00471E8F">
        <w:rPr>
          <w:i/>
          <w:iCs/>
          <w:sz w:val="16"/>
          <w:szCs w:val="16"/>
        </w:rPr>
        <w:t xml:space="preserve">мармеладное настроение </w:t>
      </w:r>
      <w:r w:rsidR="00823BDA" w:rsidRPr="00471E8F">
        <w:rPr>
          <w:sz w:val="16"/>
          <w:szCs w:val="16"/>
        </w:rPr>
        <w:t xml:space="preserve">(А. П. Чехов), </w:t>
      </w:r>
      <w:proofErr w:type="spellStart"/>
      <w:r w:rsidR="00823BDA" w:rsidRPr="00471E8F">
        <w:rPr>
          <w:i/>
          <w:iCs/>
          <w:sz w:val="16"/>
          <w:szCs w:val="16"/>
        </w:rPr>
        <w:t>чурбанное</w:t>
      </w:r>
      <w:proofErr w:type="spellEnd"/>
      <w:r w:rsidR="00823BDA" w:rsidRPr="00471E8F">
        <w:rPr>
          <w:i/>
          <w:iCs/>
          <w:sz w:val="16"/>
          <w:szCs w:val="16"/>
        </w:rPr>
        <w:t xml:space="preserve"> равнодушие</w:t>
      </w:r>
      <w:r w:rsidR="00823BDA" w:rsidRPr="00471E8F">
        <w:rPr>
          <w:sz w:val="16"/>
          <w:szCs w:val="16"/>
        </w:rPr>
        <w:t xml:space="preserve"> </w:t>
      </w:r>
      <w:r w:rsidR="00823BDA" w:rsidRPr="00471E8F">
        <w:rPr>
          <w:b/>
          <w:sz w:val="16"/>
          <w:szCs w:val="16"/>
        </w:rPr>
        <w:t>Метафора</w:t>
      </w:r>
      <w:r w:rsidR="00823BDA" w:rsidRPr="00471E8F">
        <w:rPr>
          <w:sz w:val="16"/>
          <w:szCs w:val="16"/>
        </w:rPr>
        <w:t xml:space="preserve"> – образный перенос наименования по сходству формы, цвета, оценки, размера и т.п.: </w:t>
      </w:r>
      <w:r w:rsidR="00823BDA" w:rsidRPr="00471E8F">
        <w:rPr>
          <w:i/>
          <w:iCs/>
          <w:sz w:val="16"/>
          <w:szCs w:val="16"/>
        </w:rPr>
        <w:t xml:space="preserve">изумрудные громады волн </w:t>
      </w:r>
      <w:r w:rsidR="00823BDA" w:rsidRPr="00471E8F">
        <w:rPr>
          <w:sz w:val="16"/>
          <w:szCs w:val="16"/>
        </w:rPr>
        <w:t xml:space="preserve">(М. Горький), </w:t>
      </w:r>
      <w:r w:rsidR="00823BDA" w:rsidRPr="00471E8F">
        <w:rPr>
          <w:i/>
          <w:iCs/>
          <w:sz w:val="16"/>
          <w:szCs w:val="16"/>
        </w:rPr>
        <w:t>стальные нервы,</w:t>
      </w:r>
      <w:r w:rsidR="00823BDA" w:rsidRPr="00471E8F">
        <w:rPr>
          <w:sz w:val="16"/>
          <w:szCs w:val="16"/>
        </w:rPr>
        <w:t xml:space="preserve"> </w:t>
      </w:r>
      <w:r w:rsidR="00823BDA" w:rsidRPr="00471E8F">
        <w:rPr>
          <w:i/>
          <w:iCs/>
          <w:sz w:val="16"/>
          <w:szCs w:val="16"/>
        </w:rPr>
        <w:t xml:space="preserve">железная воля, золотое сердце, закат </w:t>
      </w:r>
      <w:proofErr w:type="spellStart"/>
      <w:r w:rsidR="00823BDA" w:rsidRPr="00471E8F">
        <w:rPr>
          <w:i/>
          <w:iCs/>
          <w:sz w:val="16"/>
          <w:szCs w:val="16"/>
        </w:rPr>
        <w:t>жизни.</w:t>
      </w:r>
      <w:r w:rsidR="00823BDA" w:rsidRPr="00471E8F">
        <w:rPr>
          <w:b/>
          <w:sz w:val="16"/>
          <w:szCs w:val="16"/>
        </w:rPr>
        <w:t>Метонимия</w:t>
      </w:r>
      <w:proofErr w:type="spellEnd"/>
      <w:r w:rsidR="00823BDA" w:rsidRPr="00471E8F">
        <w:rPr>
          <w:sz w:val="16"/>
          <w:szCs w:val="16"/>
        </w:rPr>
        <w:t xml:space="preserve"> – перенос наименования по смежности предметов на основании единства материала, формы, цвета, функции, размера, содержимого и т.д.: </w:t>
      </w:r>
      <w:r w:rsidR="00823BDA" w:rsidRPr="00471E8F">
        <w:rPr>
          <w:i/>
          <w:iCs/>
          <w:sz w:val="16"/>
          <w:szCs w:val="16"/>
        </w:rPr>
        <w:t xml:space="preserve">Зал восторженный встает, Театр уж полон, ложи блещут </w:t>
      </w:r>
      <w:r w:rsidR="00823BDA" w:rsidRPr="00471E8F">
        <w:rPr>
          <w:sz w:val="16"/>
          <w:szCs w:val="16"/>
        </w:rPr>
        <w:t xml:space="preserve">Янтарь в руках его дымился </w:t>
      </w:r>
      <w:r w:rsidR="00823BDA" w:rsidRPr="00471E8F">
        <w:rPr>
          <w:i/>
          <w:iCs/>
          <w:sz w:val="16"/>
          <w:szCs w:val="16"/>
        </w:rPr>
        <w:t xml:space="preserve">Переговоры между Москвой и Вашингтоном. </w:t>
      </w:r>
      <w:r w:rsidR="00823BDA" w:rsidRPr="00471E8F">
        <w:rPr>
          <w:b/>
          <w:sz w:val="16"/>
          <w:szCs w:val="16"/>
        </w:rPr>
        <w:t>Синекдоха</w:t>
      </w:r>
      <w:r w:rsidR="00823BDA" w:rsidRPr="00471E8F">
        <w:rPr>
          <w:sz w:val="16"/>
          <w:szCs w:val="16"/>
        </w:rPr>
        <w:t xml:space="preserve"> – разновидность метонимии; перенос наименования с части (малого) на общее (большое): </w:t>
      </w:r>
      <w:r w:rsidR="00823BDA" w:rsidRPr="00471E8F">
        <w:rPr>
          <w:i/>
          <w:iCs/>
          <w:sz w:val="16"/>
          <w:szCs w:val="16"/>
        </w:rPr>
        <w:t xml:space="preserve">Символический русский Все флаги будут в гости к </w:t>
      </w:r>
      <w:r w:rsidR="00823BDA" w:rsidRPr="00471E8F">
        <w:rPr>
          <w:b/>
          <w:bCs/>
          <w:sz w:val="16"/>
          <w:szCs w:val="16"/>
        </w:rPr>
        <w:t>Перифраза</w:t>
      </w:r>
      <w:r w:rsidR="00823BDA" w:rsidRPr="00471E8F">
        <w:rPr>
          <w:sz w:val="16"/>
          <w:szCs w:val="16"/>
        </w:rPr>
        <w:t xml:space="preserve"> – замена названия предмета описанием его характерных признаков.:</w:t>
      </w:r>
      <w:r w:rsidR="00823BDA" w:rsidRPr="00471E8F">
        <w:rPr>
          <w:i/>
          <w:sz w:val="16"/>
          <w:szCs w:val="16"/>
        </w:rPr>
        <w:t xml:space="preserve"> прах переживет и тленья убежит </w:t>
      </w:r>
      <w:r w:rsidR="00823BDA" w:rsidRPr="00471E8F">
        <w:rPr>
          <w:iCs/>
          <w:sz w:val="16"/>
          <w:szCs w:val="16"/>
        </w:rPr>
        <w:t>(о бессмертии)</w:t>
      </w:r>
      <w:r w:rsidR="00823BDA" w:rsidRPr="00471E8F">
        <w:rPr>
          <w:i/>
          <w:sz w:val="16"/>
          <w:szCs w:val="16"/>
        </w:rPr>
        <w:t xml:space="preserve">, подлунный мир </w:t>
      </w:r>
      <w:r w:rsidR="00823BDA" w:rsidRPr="00471E8F">
        <w:rPr>
          <w:iCs/>
          <w:sz w:val="16"/>
          <w:szCs w:val="16"/>
        </w:rPr>
        <w:t xml:space="preserve">(Земля); </w:t>
      </w:r>
      <w:r w:rsidR="00823BDA" w:rsidRPr="00471E8F">
        <w:rPr>
          <w:i/>
          <w:iCs/>
          <w:sz w:val="16"/>
          <w:szCs w:val="16"/>
        </w:rPr>
        <w:t xml:space="preserve">царь зверей </w:t>
      </w:r>
      <w:r w:rsidR="00823BDA" w:rsidRPr="00471E8F">
        <w:rPr>
          <w:iCs/>
          <w:sz w:val="16"/>
          <w:szCs w:val="16"/>
        </w:rPr>
        <w:t>(лев);</w:t>
      </w:r>
      <w:r w:rsidR="00823BDA" w:rsidRPr="00471E8F">
        <w:rPr>
          <w:i/>
          <w:iCs/>
          <w:sz w:val="16"/>
          <w:szCs w:val="16"/>
        </w:rPr>
        <w:t xml:space="preserve"> Туманный Альбион</w:t>
      </w:r>
      <w:r w:rsidR="00823BDA" w:rsidRPr="00471E8F">
        <w:rPr>
          <w:sz w:val="16"/>
          <w:szCs w:val="16"/>
        </w:rPr>
        <w:t xml:space="preserve"> (Англия); </w:t>
      </w:r>
      <w:r w:rsidR="00823BDA" w:rsidRPr="00471E8F">
        <w:rPr>
          <w:i/>
          <w:sz w:val="16"/>
          <w:szCs w:val="16"/>
        </w:rPr>
        <w:t>Северная Венеция, Северная Пальмира</w:t>
      </w:r>
      <w:r w:rsidR="00823BDA" w:rsidRPr="00471E8F">
        <w:rPr>
          <w:iCs/>
          <w:sz w:val="16"/>
          <w:szCs w:val="16"/>
        </w:rPr>
        <w:t xml:space="preserve"> </w:t>
      </w:r>
      <w:r w:rsidR="00823BDA" w:rsidRPr="00471E8F">
        <w:rPr>
          <w:b/>
          <w:sz w:val="16"/>
          <w:szCs w:val="16"/>
        </w:rPr>
        <w:t xml:space="preserve">Аллегория </w:t>
      </w:r>
      <w:r w:rsidR="00823BDA" w:rsidRPr="00471E8F">
        <w:rPr>
          <w:sz w:val="16"/>
          <w:szCs w:val="16"/>
        </w:rPr>
        <w:t>– развернутый троп,</w:t>
      </w:r>
      <w:r w:rsidR="00823BDA" w:rsidRPr="00471E8F">
        <w:rPr>
          <w:b/>
          <w:sz w:val="16"/>
          <w:szCs w:val="16"/>
        </w:rPr>
        <w:t xml:space="preserve"> </w:t>
      </w:r>
      <w:r w:rsidR="00823BDA" w:rsidRPr="00471E8F">
        <w:rPr>
          <w:sz w:val="16"/>
          <w:szCs w:val="16"/>
        </w:rPr>
        <w:t>иносказание; изображение отвлеченной идеи посредст</w:t>
      </w:r>
      <w:r w:rsidR="00823BDA" w:rsidRPr="00471E8F">
        <w:rPr>
          <w:sz w:val="16"/>
          <w:szCs w:val="16"/>
        </w:rPr>
        <w:softHyphen/>
        <w:t xml:space="preserve">вом конкретного, отчетливо представляемого образа. Так, само название стихотворения А. Пушкина «Телега жизни» указывает на иносказательное представление человеческой жизни через образ </w:t>
      </w:r>
      <w:proofErr w:type="gramStart"/>
      <w:r w:rsidR="00823BDA" w:rsidRPr="00471E8F">
        <w:rPr>
          <w:sz w:val="16"/>
          <w:szCs w:val="16"/>
        </w:rPr>
        <w:t xml:space="preserve">телеги: </w:t>
      </w:r>
      <w:r w:rsidR="00823BDA" w:rsidRPr="00471E8F">
        <w:rPr>
          <w:i/>
          <w:sz w:val="16"/>
          <w:szCs w:val="16"/>
        </w:rPr>
        <w:t xml:space="preserve"> Хоть</w:t>
      </w:r>
      <w:proofErr w:type="gramEnd"/>
      <w:r w:rsidR="00823BDA" w:rsidRPr="00471E8F">
        <w:rPr>
          <w:i/>
          <w:sz w:val="16"/>
          <w:szCs w:val="16"/>
        </w:rPr>
        <w:t xml:space="preserve"> тяжело подчас в ней </w:t>
      </w:r>
      <w:proofErr w:type="spellStart"/>
      <w:r w:rsidR="00823BDA" w:rsidRPr="00471E8F">
        <w:rPr>
          <w:i/>
          <w:sz w:val="16"/>
          <w:szCs w:val="16"/>
        </w:rPr>
        <w:t>бремя,Телега</w:t>
      </w:r>
      <w:proofErr w:type="spellEnd"/>
      <w:r w:rsidR="00823BDA" w:rsidRPr="00471E8F">
        <w:rPr>
          <w:i/>
          <w:sz w:val="16"/>
          <w:szCs w:val="16"/>
        </w:rPr>
        <w:t xml:space="preserve"> на ходу </w:t>
      </w:r>
      <w:proofErr w:type="spellStart"/>
      <w:r w:rsidR="00823BDA" w:rsidRPr="00471E8F">
        <w:rPr>
          <w:i/>
          <w:sz w:val="16"/>
          <w:szCs w:val="16"/>
        </w:rPr>
        <w:t>легка;Ямщик</w:t>
      </w:r>
      <w:proofErr w:type="spellEnd"/>
      <w:r w:rsidR="00823BDA" w:rsidRPr="00471E8F">
        <w:rPr>
          <w:i/>
          <w:sz w:val="16"/>
          <w:szCs w:val="16"/>
        </w:rPr>
        <w:t xml:space="preserve"> лихой, седое </w:t>
      </w:r>
      <w:proofErr w:type="spellStart"/>
      <w:r w:rsidR="00823BDA" w:rsidRPr="00471E8F">
        <w:rPr>
          <w:i/>
          <w:sz w:val="16"/>
          <w:szCs w:val="16"/>
        </w:rPr>
        <w:t>время,Везет</w:t>
      </w:r>
      <w:proofErr w:type="spellEnd"/>
      <w:r w:rsidR="00823BDA" w:rsidRPr="00471E8F">
        <w:rPr>
          <w:i/>
          <w:sz w:val="16"/>
          <w:szCs w:val="16"/>
        </w:rPr>
        <w:t xml:space="preserve">, не слезет с </w:t>
      </w:r>
      <w:proofErr w:type="spellStart"/>
      <w:r w:rsidR="00823BDA" w:rsidRPr="00471E8F">
        <w:rPr>
          <w:i/>
          <w:sz w:val="16"/>
          <w:szCs w:val="16"/>
        </w:rPr>
        <w:t>облучка.</w:t>
      </w:r>
      <w:r w:rsidR="00823BDA" w:rsidRPr="00471E8F">
        <w:rPr>
          <w:b/>
          <w:sz w:val="16"/>
          <w:szCs w:val="16"/>
        </w:rPr>
        <w:t>Антифразис</w:t>
      </w:r>
      <w:proofErr w:type="spellEnd"/>
      <w:r w:rsidR="00823BDA" w:rsidRPr="00471E8F">
        <w:rPr>
          <w:b/>
          <w:sz w:val="16"/>
          <w:szCs w:val="16"/>
        </w:rPr>
        <w:t xml:space="preserve"> </w:t>
      </w:r>
      <w:r w:rsidR="00823BDA" w:rsidRPr="00471E8F">
        <w:rPr>
          <w:sz w:val="16"/>
          <w:szCs w:val="16"/>
        </w:rPr>
        <w:t xml:space="preserve">(ирония) – стереотипная конструкция, выражающая лишь иронический смысл; насмешливое употребление слова в смысле, обратном буквальному. </w:t>
      </w:r>
      <w:r w:rsidR="00823BDA" w:rsidRPr="00471E8F">
        <w:rPr>
          <w:i/>
          <w:sz w:val="16"/>
          <w:szCs w:val="16"/>
        </w:rPr>
        <w:t>Вот так удружил! Хорошенькое дело! Этого еще не хватало! «</w:t>
      </w:r>
      <w:r w:rsidR="00823BDA" w:rsidRPr="00471E8F">
        <w:rPr>
          <w:i/>
          <w:iCs/>
          <w:color w:val="000000"/>
          <w:sz w:val="16"/>
          <w:szCs w:val="16"/>
        </w:rPr>
        <w:t xml:space="preserve">Отколе, </w:t>
      </w:r>
      <w:r w:rsidR="00823BDA" w:rsidRPr="00471E8F">
        <w:rPr>
          <w:b/>
          <w:i/>
          <w:iCs/>
          <w:color w:val="000000"/>
          <w:sz w:val="16"/>
          <w:szCs w:val="16"/>
        </w:rPr>
        <w:t>умная</w:t>
      </w:r>
      <w:r w:rsidR="00823BDA" w:rsidRPr="00471E8F">
        <w:rPr>
          <w:i/>
          <w:iCs/>
          <w:color w:val="000000"/>
          <w:sz w:val="16"/>
          <w:szCs w:val="16"/>
        </w:rPr>
        <w:t xml:space="preserve">, бредешь ты, голова? </w:t>
      </w:r>
      <w:r w:rsidR="00823BDA" w:rsidRPr="00471E8F">
        <w:rPr>
          <w:color w:val="000000"/>
          <w:sz w:val="16"/>
          <w:szCs w:val="16"/>
        </w:rPr>
        <w:t>(в обращении к ослу</w:t>
      </w:r>
      <w:r w:rsidR="00471E8F" w:rsidRPr="00471E8F">
        <w:rPr>
          <w:color w:val="000000"/>
          <w:sz w:val="16"/>
          <w:szCs w:val="16"/>
        </w:rPr>
        <w:t>)</w:t>
      </w:r>
      <w:r w:rsidR="00471E8F" w:rsidRPr="00471E8F">
        <w:rPr>
          <w:sz w:val="16"/>
          <w:szCs w:val="16"/>
        </w:rPr>
        <w:t xml:space="preserve"> </w:t>
      </w:r>
      <w:r w:rsidR="00471E8F" w:rsidRPr="00767C5A">
        <w:rPr>
          <w:b/>
          <w:sz w:val="18"/>
          <w:szCs w:val="16"/>
        </w:rPr>
        <w:t xml:space="preserve">3 К </w:t>
      </w:r>
      <w:r w:rsidR="00471E8F" w:rsidRPr="00767C5A">
        <w:rPr>
          <w:b/>
          <w:bCs/>
          <w:i/>
          <w:sz w:val="18"/>
          <w:szCs w:val="16"/>
        </w:rPr>
        <w:t>стилистическим фигурам</w:t>
      </w:r>
      <w:r w:rsidR="00471E8F" w:rsidRPr="00767C5A">
        <w:rPr>
          <w:sz w:val="18"/>
          <w:szCs w:val="16"/>
        </w:rPr>
        <w:t xml:space="preserve">, </w:t>
      </w:r>
      <w:r w:rsidR="00471E8F" w:rsidRPr="00471E8F">
        <w:rPr>
          <w:sz w:val="16"/>
          <w:szCs w:val="16"/>
        </w:rPr>
        <w:t xml:space="preserve">служащими повышению выразительности речи, </w:t>
      </w:r>
      <w:r w:rsidR="00471E8F" w:rsidRPr="00471E8F">
        <w:rPr>
          <w:b/>
          <w:bCs/>
          <w:sz w:val="16"/>
          <w:szCs w:val="16"/>
        </w:rPr>
        <w:t xml:space="preserve">Антитеза </w:t>
      </w:r>
      <w:r w:rsidR="00471E8F" w:rsidRPr="00471E8F">
        <w:rPr>
          <w:sz w:val="16"/>
          <w:szCs w:val="16"/>
        </w:rPr>
        <w:t>(</w:t>
      </w:r>
      <w:proofErr w:type="spellStart"/>
      <w:r w:rsidR="00471E8F" w:rsidRPr="00471E8F">
        <w:rPr>
          <w:sz w:val="16"/>
          <w:szCs w:val="16"/>
        </w:rPr>
        <w:t>противопоставле́ние</w:t>
      </w:r>
      <w:proofErr w:type="spellEnd"/>
      <w:r w:rsidR="00471E8F" w:rsidRPr="00471E8F">
        <w:rPr>
          <w:sz w:val="16"/>
          <w:szCs w:val="16"/>
        </w:rPr>
        <w:t xml:space="preserve">) – </w:t>
      </w:r>
      <w:r w:rsidR="00471E8F" w:rsidRPr="00471E8F">
        <w:rPr>
          <w:bCs/>
          <w:sz w:val="16"/>
          <w:szCs w:val="16"/>
        </w:rPr>
        <w:t>стилистическая фигура,</w:t>
      </w:r>
      <w:r w:rsidR="00471E8F" w:rsidRPr="00471E8F">
        <w:rPr>
          <w:b/>
          <w:sz w:val="16"/>
          <w:szCs w:val="16"/>
        </w:rPr>
        <w:t xml:space="preserve"> </w:t>
      </w:r>
      <w:r w:rsidR="00471E8F" w:rsidRPr="00471E8F">
        <w:rPr>
          <w:sz w:val="16"/>
          <w:szCs w:val="16"/>
        </w:rPr>
        <w:t xml:space="preserve">состоящая в сопоставлении логически противоположных понятий или образов, подчиненных одной идее или единой точке зрения. </w:t>
      </w:r>
      <w:r w:rsidR="00471E8F" w:rsidRPr="00471E8F">
        <w:rPr>
          <w:i/>
          <w:iCs/>
          <w:sz w:val="16"/>
          <w:szCs w:val="16"/>
        </w:rPr>
        <w:t xml:space="preserve">Забывается быстро </w:t>
      </w:r>
      <w:r w:rsidR="00471E8F" w:rsidRPr="00471E8F">
        <w:rPr>
          <w:b/>
          <w:bCs/>
          <w:i/>
          <w:iCs/>
          <w:sz w:val="16"/>
          <w:szCs w:val="16"/>
        </w:rPr>
        <w:t>плохое</w:t>
      </w:r>
      <w:r w:rsidR="00471E8F" w:rsidRPr="00471E8F">
        <w:rPr>
          <w:i/>
          <w:iCs/>
          <w:sz w:val="16"/>
          <w:szCs w:val="16"/>
        </w:rPr>
        <w:t xml:space="preserve">, / </w:t>
      </w:r>
      <w:proofErr w:type="gramStart"/>
      <w:r w:rsidR="00471E8F" w:rsidRPr="00471E8F">
        <w:rPr>
          <w:i/>
          <w:iCs/>
          <w:sz w:val="16"/>
          <w:szCs w:val="16"/>
        </w:rPr>
        <w:t>А</w:t>
      </w:r>
      <w:proofErr w:type="gramEnd"/>
      <w:r w:rsidR="00471E8F" w:rsidRPr="00471E8F">
        <w:rPr>
          <w:i/>
          <w:iCs/>
          <w:sz w:val="16"/>
          <w:szCs w:val="16"/>
        </w:rPr>
        <w:t xml:space="preserve"> </w:t>
      </w:r>
      <w:r w:rsidR="00471E8F" w:rsidRPr="00471E8F">
        <w:rPr>
          <w:b/>
          <w:bCs/>
          <w:i/>
          <w:iCs/>
          <w:sz w:val="16"/>
          <w:szCs w:val="16"/>
        </w:rPr>
        <w:t>хорошее</w:t>
      </w:r>
      <w:r w:rsidR="00471E8F" w:rsidRPr="00471E8F">
        <w:rPr>
          <w:i/>
          <w:iCs/>
          <w:sz w:val="16"/>
          <w:szCs w:val="16"/>
        </w:rPr>
        <w:t xml:space="preserve"> долго живет</w:t>
      </w:r>
      <w:r w:rsidR="00471E8F" w:rsidRPr="00471E8F">
        <w:rPr>
          <w:sz w:val="16"/>
          <w:szCs w:val="16"/>
        </w:rPr>
        <w:t xml:space="preserve">.  </w:t>
      </w:r>
      <w:r w:rsidR="00471E8F" w:rsidRPr="00471E8F">
        <w:rPr>
          <w:b/>
          <w:bCs/>
          <w:i/>
          <w:sz w:val="16"/>
          <w:szCs w:val="16"/>
        </w:rPr>
        <w:t>Мал</w:t>
      </w:r>
      <w:r w:rsidR="00471E8F" w:rsidRPr="00471E8F">
        <w:rPr>
          <w:i/>
          <w:sz w:val="16"/>
          <w:szCs w:val="16"/>
        </w:rPr>
        <w:t xml:space="preserve"> золотник, да </w:t>
      </w:r>
      <w:r w:rsidR="00471E8F" w:rsidRPr="00471E8F">
        <w:rPr>
          <w:b/>
          <w:bCs/>
          <w:i/>
          <w:sz w:val="16"/>
          <w:szCs w:val="16"/>
        </w:rPr>
        <w:t>дорог</w:t>
      </w:r>
      <w:r w:rsidR="00471E8F" w:rsidRPr="00471E8F">
        <w:rPr>
          <w:i/>
          <w:sz w:val="16"/>
          <w:szCs w:val="16"/>
        </w:rPr>
        <w:t xml:space="preserve"> </w:t>
      </w:r>
      <w:r w:rsidR="00471E8F" w:rsidRPr="00471E8F">
        <w:rPr>
          <w:sz w:val="16"/>
          <w:szCs w:val="16"/>
        </w:rPr>
        <w:t>(пословица).</w:t>
      </w:r>
      <w:r w:rsidR="00471E8F" w:rsidRPr="00471E8F">
        <w:rPr>
          <w:i/>
          <w:sz w:val="16"/>
          <w:szCs w:val="16"/>
        </w:rPr>
        <w:t xml:space="preserve"> Они сошлись. </w:t>
      </w:r>
      <w:r w:rsidR="00471E8F" w:rsidRPr="00471E8F">
        <w:rPr>
          <w:b/>
          <w:bCs/>
          <w:i/>
          <w:sz w:val="16"/>
          <w:szCs w:val="16"/>
        </w:rPr>
        <w:t>Волна</w:t>
      </w:r>
      <w:r w:rsidR="00471E8F" w:rsidRPr="00471E8F">
        <w:rPr>
          <w:i/>
          <w:sz w:val="16"/>
          <w:szCs w:val="16"/>
        </w:rPr>
        <w:t xml:space="preserve"> и </w:t>
      </w:r>
      <w:r w:rsidR="00471E8F" w:rsidRPr="00471E8F">
        <w:rPr>
          <w:b/>
          <w:bCs/>
          <w:i/>
          <w:sz w:val="16"/>
          <w:szCs w:val="16"/>
        </w:rPr>
        <w:t>камень</w:t>
      </w:r>
      <w:r w:rsidR="00471E8F" w:rsidRPr="00471E8F">
        <w:rPr>
          <w:i/>
          <w:sz w:val="16"/>
          <w:szCs w:val="16"/>
        </w:rPr>
        <w:t xml:space="preserve">, / </w:t>
      </w:r>
      <w:r w:rsidR="00471E8F" w:rsidRPr="00471E8F">
        <w:rPr>
          <w:b/>
          <w:bCs/>
          <w:i/>
          <w:sz w:val="16"/>
          <w:szCs w:val="16"/>
        </w:rPr>
        <w:t>Стихи</w:t>
      </w:r>
      <w:r w:rsidR="00471E8F" w:rsidRPr="00471E8F">
        <w:rPr>
          <w:i/>
          <w:sz w:val="16"/>
          <w:szCs w:val="16"/>
        </w:rPr>
        <w:t xml:space="preserve"> и </w:t>
      </w:r>
      <w:r w:rsidR="00471E8F" w:rsidRPr="00471E8F">
        <w:rPr>
          <w:b/>
          <w:bCs/>
          <w:i/>
          <w:sz w:val="16"/>
          <w:szCs w:val="16"/>
        </w:rPr>
        <w:t>проза</w:t>
      </w:r>
      <w:r w:rsidR="00471E8F" w:rsidRPr="00471E8F">
        <w:rPr>
          <w:i/>
          <w:sz w:val="16"/>
          <w:szCs w:val="16"/>
        </w:rPr>
        <w:t xml:space="preserve">, </w:t>
      </w:r>
      <w:r w:rsidR="00471E8F" w:rsidRPr="00471E8F">
        <w:rPr>
          <w:b/>
          <w:bCs/>
          <w:i/>
          <w:sz w:val="16"/>
          <w:szCs w:val="16"/>
        </w:rPr>
        <w:t>лед</w:t>
      </w:r>
      <w:r w:rsidR="00471E8F" w:rsidRPr="00471E8F">
        <w:rPr>
          <w:i/>
          <w:sz w:val="16"/>
          <w:szCs w:val="16"/>
        </w:rPr>
        <w:t xml:space="preserve"> и </w:t>
      </w:r>
      <w:proofErr w:type="spellStart"/>
      <w:r w:rsidR="00471E8F" w:rsidRPr="00471E8F">
        <w:rPr>
          <w:b/>
          <w:bCs/>
          <w:i/>
          <w:sz w:val="16"/>
          <w:szCs w:val="16"/>
        </w:rPr>
        <w:t>пламень</w:t>
      </w:r>
      <w:r w:rsidR="00471E8F" w:rsidRPr="00471E8F">
        <w:rPr>
          <w:b/>
          <w:bCs/>
          <w:sz w:val="16"/>
          <w:szCs w:val="16"/>
        </w:rPr>
        <w:t>Градация</w:t>
      </w:r>
      <w:proofErr w:type="spellEnd"/>
      <w:r w:rsidR="00471E8F" w:rsidRPr="00471E8F">
        <w:rPr>
          <w:sz w:val="16"/>
          <w:szCs w:val="16"/>
        </w:rPr>
        <w:t xml:space="preserve"> – такое расположение слов, при котором каждое последующее заключает в себе усиливающееся (реже уменьшающееся) смысловое или эмоционально-экспрессивное значение, благодаря чему создается нарастание (реже ослабление) производимого ими впечатления. </w:t>
      </w:r>
      <w:r w:rsidR="00471E8F" w:rsidRPr="00471E8F">
        <w:rPr>
          <w:i/>
          <w:iCs/>
          <w:sz w:val="16"/>
          <w:szCs w:val="16"/>
        </w:rPr>
        <w:t xml:space="preserve">Осенью ковыльные степи совершенно изменяются и получают свой </w:t>
      </w:r>
      <w:r w:rsidR="00471E8F" w:rsidRPr="00471E8F">
        <w:rPr>
          <w:b/>
          <w:bCs/>
          <w:i/>
          <w:iCs/>
          <w:sz w:val="16"/>
          <w:szCs w:val="16"/>
        </w:rPr>
        <w:t>особенный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самобытный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ни с чем не сходный</w:t>
      </w:r>
      <w:r w:rsidR="00471E8F" w:rsidRPr="00471E8F">
        <w:rPr>
          <w:i/>
          <w:iCs/>
          <w:sz w:val="16"/>
          <w:szCs w:val="16"/>
        </w:rPr>
        <w:t xml:space="preserve"> вид</w:t>
      </w:r>
      <w:r w:rsidR="00471E8F" w:rsidRPr="00471E8F">
        <w:rPr>
          <w:sz w:val="16"/>
          <w:szCs w:val="16"/>
        </w:rPr>
        <w:t xml:space="preserve"> </w:t>
      </w:r>
      <w:r w:rsidR="00471E8F" w:rsidRPr="00471E8F">
        <w:rPr>
          <w:i/>
          <w:iCs/>
          <w:sz w:val="16"/>
          <w:szCs w:val="16"/>
        </w:rPr>
        <w:t xml:space="preserve">Он протягивал мне </w:t>
      </w:r>
      <w:r w:rsidR="00471E8F" w:rsidRPr="00471E8F">
        <w:rPr>
          <w:b/>
          <w:bCs/>
          <w:i/>
          <w:iCs/>
          <w:sz w:val="16"/>
          <w:szCs w:val="16"/>
        </w:rPr>
        <w:t>красную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опухшую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грязную</w:t>
      </w:r>
      <w:r w:rsidR="00471E8F" w:rsidRPr="00471E8F">
        <w:rPr>
          <w:i/>
          <w:iCs/>
          <w:sz w:val="16"/>
          <w:szCs w:val="16"/>
        </w:rPr>
        <w:t xml:space="preserve"> руку... Он </w:t>
      </w:r>
      <w:r w:rsidR="00471E8F" w:rsidRPr="00471E8F">
        <w:rPr>
          <w:b/>
          <w:bCs/>
          <w:i/>
          <w:iCs/>
          <w:sz w:val="16"/>
          <w:szCs w:val="16"/>
        </w:rPr>
        <w:t>стонал</w:t>
      </w:r>
      <w:r w:rsidR="00471E8F" w:rsidRPr="00471E8F">
        <w:rPr>
          <w:i/>
          <w:iCs/>
          <w:sz w:val="16"/>
          <w:szCs w:val="16"/>
        </w:rPr>
        <w:t xml:space="preserve">, он </w:t>
      </w:r>
      <w:r w:rsidR="00471E8F" w:rsidRPr="00471E8F">
        <w:rPr>
          <w:b/>
          <w:bCs/>
          <w:i/>
          <w:iCs/>
          <w:sz w:val="16"/>
          <w:szCs w:val="16"/>
        </w:rPr>
        <w:t>мычал</w:t>
      </w:r>
      <w:r w:rsidR="00471E8F" w:rsidRPr="00471E8F">
        <w:rPr>
          <w:i/>
          <w:iCs/>
          <w:sz w:val="16"/>
          <w:szCs w:val="16"/>
        </w:rPr>
        <w:t xml:space="preserve"> о помощи </w:t>
      </w:r>
      <w:r w:rsidR="00471E8F" w:rsidRPr="00471E8F">
        <w:rPr>
          <w:b/>
          <w:bCs/>
          <w:sz w:val="16"/>
          <w:szCs w:val="16"/>
        </w:rPr>
        <w:t>Гипербола</w:t>
      </w:r>
      <w:r w:rsidR="00471E8F" w:rsidRPr="00471E8F">
        <w:rPr>
          <w:sz w:val="16"/>
          <w:szCs w:val="16"/>
        </w:rPr>
        <w:t xml:space="preserve"> – стилистическая фигура, состоящая в преувеличении размера, силы, значения и т. д. какого-либо предмета, явления. </w:t>
      </w:r>
      <w:r w:rsidR="00471E8F" w:rsidRPr="00471E8F">
        <w:rPr>
          <w:i/>
          <w:iCs/>
          <w:sz w:val="16"/>
          <w:szCs w:val="16"/>
        </w:rPr>
        <w:t>В сто сорок солнц закат пылал</w:t>
      </w:r>
      <w:r w:rsidR="00471E8F" w:rsidRPr="00471E8F">
        <w:rPr>
          <w:sz w:val="16"/>
          <w:szCs w:val="16"/>
        </w:rPr>
        <w:t xml:space="preserve"> (В. Маяковский); </w:t>
      </w:r>
      <w:r w:rsidR="00471E8F" w:rsidRPr="00471E8F">
        <w:rPr>
          <w:i/>
          <w:iCs/>
          <w:sz w:val="16"/>
          <w:szCs w:val="16"/>
        </w:rPr>
        <w:t>наметали стог выше тучи</w:t>
      </w:r>
      <w:r w:rsidR="00471E8F" w:rsidRPr="00471E8F">
        <w:rPr>
          <w:sz w:val="16"/>
          <w:szCs w:val="16"/>
        </w:rPr>
        <w:t xml:space="preserve"> </w:t>
      </w:r>
      <w:r w:rsidR="00471E8F" w:rsidRPr="00471E8F">
        <w:rPr>
          <w:i/>
          <w:iCs/>
          <w:sz w:val="16"/>
          <w:szCs w:val="16"/>
        </w:rPr>
        <w:t xml:space="preserve">испугаться до смерти, задушить в объятиях, сто раз </w:t>
      </w:r>
      <w:proofErr w:type="spellStart"/>
      <w:proofErr w:type="gramStart"/>
      <w:r w:rsidR="00471E8F" w:rsidRPr="00471E8F">
        <w:rPr>
          <w:i/>
          <w:iCs/>
          <w:sz w:val="16"/>
          <w:szCs w:val="16"/>
        </w:rPr>
        <w:t>повторять</w:t>
      </w:r>
      <w:r w:rsidR="00471E8F" w:rsidRPr="00471E8F">
        <w:rPr>
          <w:sz w:val="16"/>
          <w:szCs w:val="16"/>
        </w:rPr>
        <w:t>.</w:t>
      </w:r>
      <w:r w:rsidR="00471E8F" w:rsidRPr="00471E8F">
        <w:rPr>
          <w:b/>
          <w:bCs/>
          <w:sz w:val="16"/>
          <w:szCs w:val="16"/>
        </w:rPr>
        <w:t>Литота</w:t>
      </w:r>
      <w:proofErr w:type="spellEnd"/>
      <w:proofErr w:type="gramEnd"/>
      <w:r w:rsidR="00471E8F" w:rsidRPr="00471E8F">
        <w:rPr>
          <w:b/>
          <w:bCs/>
          <w:sz w:val="16"/>
          <w:szCs w:val="16"/>
        </w:rPr>
        <w:t xml:space="preserve"> </w:t>
      </w:r>
      <w:r w:rsidR="00471E8F" w:rsidRPr="00471E8F">
        <w:rPr>
          <w:bCs/>
          <w:sz w:val="16"/>
          <w:szCs w:val="16"/>
        </w:rPr>
        <w:t>(</w:t>
      </w:r>
      <w:proofErr w:type="spellStart"/>
      <w:r w:rsidR="00471E8F" w:rsidRPr="00471E8F">
        <w:rPr>
          <w:bCs/>
          <w:sz w:val="16"/>
          <w:szCs w:val="16"/>
        </w:rPr>
        <w:t>мейозис</w:t>
      </w:r>
      <w:proofErr w:type="spellEnd"/>
      <w:r w:rsidR="00471E8F" w:rsidRPr="00471E8F">
        <w:rPr>
          <w:bCs/>
          <w:sz w:val="16"/>
          <w:szCs w:val="16"/>
        </w:rPr>
        <w:t xml:space="preserve">) </w:t>
      </w:r>
      <w:r w:rsidR="00471E8F" w:rsidRPr="00471E8F">
        <w:rPr>
          <w:sz w:val="16"/>
          <w:szCs w:val="16"/>
        </w:rPr>
        <w:t xml:space="preserve">– стилистическая фигура, состоящая в преуменьшении размера, силы, значения и т. д. какого-либо </w:t>
      </w:r>
      <w:proofErr w:type="spellStart"/>
      <w:r w:rsidR="00471E8F" w:rsidRPr="00471E8F">
        <w:rPr>
          <w:sz w:val="16"/>
          <w:szCs w:val="16"/>
        </w:rPr>
        <w:t>предмеаявления</w:t>
      </w:r>
      <w:proofErr w:type="spellEnd"/>
      <w:r w:rsidR="00471E8F" w:rsidRPr="00471E8F">
        <w:rPr>
          <w:sz w:val="16"/>
          <w:szCs w:val="16"/>
        </w:rPr>
        <w:t xml:space="preserve">. </w:t>
      </w:r>
      <w:r w:rsidR="00471E8F" w:rsidRPr="00471E8F">
        <w:rPr>
          <w:i/>
          <w:sz w:val="16"/>
          <w:szCs w:val="16"/>
        </w:rPr>
        <w:t xml:space="preserve">Ваш шпиц, прелестный </w:t>
      </w:r>
      <w:r w:rsidR="00471E8F" w:rsidRPr="00471E8F">
        <w:rPr>
          <w:b/>
          <w:i/>
          <w:sz w:val="16"/>
          <w:szCs w:val="16"/>
        </w:rPr>
        <w:t>шпиц, не более наперстка</w:t>
      </w:r>
      <w:r w:rsidR="00471E8F" w:rsidRPr="00471E8F">
        <w:rPr>
          <w:i/>
          <w:sz w:val="16"/>
          <w:szCs w:val="16"/>
        </w:rPr>
        <w:t xml:space="preserve"> </w:t>
      </w:r>
      <w:r w:rsidR="00471E8F" w:rsidRPr="00471E8F">
        <w:rPr>
          <w:b/>
          <w:i/>
          <w:iCs/>
          <w:color w:val="000000"/>
          <w:sz w:val="16"/>
          <w:szCs w:val="16"/>
        </w:rPr>
        <w:t>Ниже</w:t>
      </w:r>
      <w:r w:rsidR="00471E8F" w:rsidRPr="00471E8F">
        <w:rPr>
          <w:i/>
          <w:iCs/>
          <w:color w:val="000000"/>
          <w:sz w:val="16"/>
          <w:szCs w:val="16"/>
        </w:rPr>
        <w:t xml:space="preserve"> тоненькой </w:t>
      </w:r>
      <w:r w:rsidR="00471E8F" w:rsidRPr="00471E8F">
        <w:rPr>
          <w:b/>
          <w:i/>
          <w:iCs/>
          <w:color w:val="000000"/>
          <w:sz w:val="16"/>
          <w:szCs w:val="16"/>
        </w:rPr>
        <w:t>былиночки</w:t>
      </w:r>
      <w:r w:rsidR="00471E8F" w:rsidRPr="00471E8F">
        <w:rPr>
          <w:i/>
          <w:iCs/>
          <w:color w:val="000000"/>
          <w:sz w:val="16"/>
          <w:szCs w:val="16"/>
        </w:rPr>
        <w:t xml:space="preserve"> надо голову клонить </w:t>
      </w:r>
      <w:r w:rsidR="00471E8F" w:rsidRPr="00471E8F">
        <w:rPr>
          <w:b/>
          <w:bCs/>
          <w:sz w:val="16"/>
          <w:szCs w:val="16"/>
        </w:rPr>
        <w:t>Повтор</w:t>
      </w:r>
      <w:r w:rsidR="00471E8F" w:rsidRPr="00471E8F">
        <w:rPr>
          <w:sz w:val="16"/>
          <w:szCs w:val="16"/>
        </w:rPr>
        <w:t xml:space="preserve"> – стилистическая фигура, состоящая в повторении слов в целях обозначения большого числа предметов, явлений, усиления признака или указания на длительность действия. </w:t>
      </w:r>
      <w:r w:rsidR="00471E8F" w:rsidRPr="00471E8F">
        <w:rPr>
          <w:i/>
          <w:iCs/>
          <w:sz w:val="16"/>
          <w:szCs w:val="16"/>
        </w:rPr>
        <w:t xml:space="preserve">За теми деревнями </w:t>
      </w:r>
      <w:r w:rsidR="00471E8F" w:rsidRPr="00471E8F">
        <w:rPr>
          <w:b/>
          <w:bCs/>
          <w:i/>
          <w:iCs/>
          <w:sz w:val="16"/>
          <w:szCs w:val="16"/>
        </w:rPr>
        <w:t>леса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леса</w:t>
      </w:r>
      <w:r w:rsidR="00471E8F" w:rsidRPr="00471E8F">
        <w:rPr>
          <w:i/>
          <w:iCs/>
          <w:sz w:val="16"/>
          <w:szCs w:val="16"/>
        </w:rPr>
        <w:t xml:space="preserve">, </w:t>
      </w:r>
      <w:proofErr w:type="gramStart"/>
      <w:r w:rsidR="00471E8F" w:rsidRPr="00471E8F">
        <w:rPr>
          <w:i/>
          <w:iCs/>
          <w:sz w:val="16"/>
          <w:szCs w:val="16"/>
        </w:rPr>
        <w:t>И</w:t>
      </w:r>
      <w:proofErr w:type="gramEnd"/>
      <w:r w:rsidR="00471E8F" w:rsidRPr="00471E8F">
        <w:rPr>
          <w:i/>
          <w:iCs/>
          <w:sz w:val="16"/>
          <w:szCs w:val="16"/>
        </w:rPr>
        <w:t xml:space="preserve"> </w:t>
      </w:r>
      <w:r w:rsidR="00471E8F" w:rsidRPr="00471E8F">
        <w:rPr>
          <w:b/>
          <w:bCs/>
          <w:i/>
          <w:iCs/>
          <w:sz w:val="16"/>
          <w:szCs w:val="16"/>
        </w:rPr>
        <w:t>ближе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ближе</w:t>
      </w:r>
      <w:r w:rsidR="00471E8F" w:rsidRPr="00471E8F">
        <w:rPr>
          <w:i/>
          <w:iCs/>
          <w:sz w:val="16"/>
          <w:szCs w:val="16"/>
        </w:rPr>
        <w:t xml:space="preserve"> все звучал грузинки голос молодой Душа </w:t>
      </w:r>
      <w:r w:rsidR="00471E8F" w:rsidRPr="00471E8F">
        <w:rPr>
          <w:b/>
          <w:bCs/>
          <w:i/>
          <w:iCs/>
          <w:sz w:val="16"/>
          <w:szCs w:val="16"/>
        </w:rPr>
        <w:t>ноет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ноет</w:t>
      </w:r>
      <w:r w:rsidR="00471E8F" w:rsidRPr="00471E8F">
        <w:rPr>
          <w:i/>
          <w:iCs/>
          <w:sz w:val="16"/>
          <w:szCs w:val="16"/>
        </w:rPr>
        <w:t xml:space="preserve">, память где-то </w:t>
      </w:r>
      <w:r w:rsidR="00471E8F" w:rsidRPr="00471E8F">
        <w:rPr>
          <w:b/>
          <w:bCs/>
          <w:i/>
          <w:iCs/>
          <w:sz w:val="16"/>
          <w:szCs w:val="16"/>
        </w:rPr>
        <w:t>выше</w:t>
      </w:r>
      <w:r w:rsidR="00471E8F" w:rsidRPr="00471E8F">
        <w:rPr>
          <w:i/>
          <w:iCs/>
          <w:sz w:val="16"/>
          <w:szCs w:val="16"/>
        </w:rPr>
        <w:t xml:space="preserve"> дома, </w:t>
      </w:r>
      <w:r w:rsidR="00471E8F" w:rsidRPr="00471E8F">
        <w:rPr>
          <w:b/>
          <w:bCs/>
          <w:i/>
          <w:iCs/>
          <w:sz w:val="16"/>
          <w:szCs w:val="16"/>
        </w:rPr>
        <w:t>выше</w:t>
      </w:r>
      <w:r w:rsidR="00471E8F" w:rsidRPr="00471E8F">
        <w:rPr>
          <w:i/>
          <w:iCs/>
          <w:sz w:val="16"/>
          <w:szCs w:val="16"/>
        </w:rPr>
        <w:t xml:space="preserve"> лесов, </w:t>
      </w:r>
      <w:r w:rsidR="00471E8F" w:rsidRPr="00471E8F">
        <w:rPr>
          <w:b/>
          <w:bCs/>
          <w:i/>
          <w:iCs/>
          <w:sz w:val="16"/>
          <w:szCs w:val="16"/>
        </w:rPr>
        <w:t>выше</w:t>
      </w:r>
      <w:r w:rsidR="00471E8F" w:rsidRPr="00471E8F">
        <w:rPr>
          <w:i/>
          <w:iCs/>
          <w:sz w:val="16"/>
          <w:szCs w:val="16"/>
        </w:rPr>
        <w:t xml:space="preserve"> гор витает, </w:t>
      </w:r>
      <w:r w:rsidR="00471E8F" w:rsidRPr="00471E8F">
        <w:rPr>
          <w:b/>
          <w:bCs/>
          <w:i/>
          <w:iCs/>
          <w:sz w:val="16"/>
          <w:szCs w:val="16"/>
        </w:rPr>
        <w:t>тычется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тычется</w:t>
      </w:r>
      <w:r w:rsidR="00471E8F" w:rsidRPr="00471E8F">
        <w:rPr>
          <w:i/>
          <w:iCs/>
          <w:sz w:val="16"/>
          <w:szCs w:val="16"/>
        </w:rPr>
        <w:t xml:space="preserve"> и куда не ткнётся – везде больно </w:t>
      </w:r>
      <w:r w:rsidR="00471E8F" w:rsidRPr="00471E8F">
        <w:rPr>
          <w:b/>
          <w:bCs/>
          <w:sz w:val="16"/>
          <w:szCs w:val="16"/>
        </w:rPr>
        <w:t xml:space="preserve">Анафора </w:t>
      </w:r>
      <w:r w:rsidR="00471E8F" w:rsidRPr="00471E8F">
        <w:rPr>
          <w:sz w:val="16"/>
          <w:szCs w:val="16"/>
        </w:rPr>
        <w:t>(единоначатие) – синтаксическая фигура, заключающаяся в повторении одних и тех же элементов в начале каждого параллельного ряда (стиха, строфы, прозаического отрывка).</w:t>
      </w:r>
      <w:r w:rsidR="00471E8F" w:rsidRPr="00471E8F">
        <w:rPr>
          <w:b/>
          <w:bCs/>
          <w:i/>
          <w:iCs/>
          <w:sz w:val="16"/>
          <w:szCs w:val="16"/>
        </w:rPr>
        <w:t xml:space="preserve"> Есть книги</w:t>
      </w:r>
      <w:r w:rsidR="00471E8F" w:rsidRPr="00471E8F">
        <w:rPr>
          <w:i/>
          <w:iCs/>
          <w:sz w:val="16"/>
          <w:szCs w:val="16"/>
        </w:rPr>
        <w:t xml:space="preserve">, которые читаются, </w:t>
      </w:r>
      <w:r w:rsidR="00471E8F" w:rsidRPr="00471E8F">
        <w:rPr>
          <w:b/>
          <w:bCs/>
          <w:i/>
          <w:iCs/>
          <w:sz w:val="16"/>
          <w:szCs w:val="16"/>
        </w:rPr>
        <w:t>есть книги</w:t>
      </w:r>
      <w:r w:rsidR="00471E8F" w:rsidRPr="00471E8F">
        <w:rPr>
          <w:i/>
          <w:iCs/>
          <w:sz w:val="16"/>
          <w:szCs w:val="16"/>
        </w:rPr>
        <w:t>, которые изучаются терпеливыми людьми</w:t>
      </w:r>
      <w:r w:rsidR="00471E8F" w:rsidRPr="00471E8F">
        <w:rPr>
          <w:sz w:val="16"/>
          <w:szCs w:val="16"/>
        </w:rPr>
        <w:t xml:space="preserve"> </w:t>
      </w:r>
      <w:proofErr w:type="gramStart"/>
      <w:r w:rsidR="00471E8F" w:rsidRPr="00471E8F">
        <w:rPr>
          <w:b/>
          <w:bCs/>
          <w:i/>
          <w:iCs/>
          <w:sz w:val="16"/>
          <w:szCs w:val="16"/>
        </w:rPr>
        <w:t>Люблю</w:t>
      </w:r>
      <w:proofErr w:type="gramEnd"/>
      <w:r w:rsidR="00471E8F" w:rsidRPr="00471E8F">
        <w:rPr>
          <w:i/>
          <w:iCs/>
          <w:sz w:val="16"/>
          <w:szCs w:val="16"/>
        </w:rPr>
        <w:t xml:space="preserve"> луны волшебное сиянье, / </w:t>
      </w:r>
      <w:r w:rsidR="00471E8F" w:rsidRPr="00471E8F">
        <w:rPr>
          <w:b/>
          <w:bCs/>
          <w:i/>
          <w:iCs/>
          <w:sz w:val="16"/>
          <w:szCs w:val="16"/>
        </w:rPr>
        <w:t>Люблю</w:t>
      </w:r>
      <w:r w:rsidR="00471E8F" w:rsidRPr="00471E8F">
        <w:rPr>
          <w:i/>
          <w:iCs/>
          <w:sz w:val="16"/>
          <w:szCs w:val="16"/>
        </w:rPr>
        <w:t xml:space="preserve"> забот людских молчанье, / </w:t>
      </w:r>
      <w:r w:rsidR="00471E8F" w:rsidRPr="00471E8F">
        <w:rPr>
          <w:b/>
          <w:bCs/>
          <w:i/>
          <w:iCs/>
          <w:sz w:val="16"/>
          <w:szCs w:val="16"/>
        </w:rPr>
        <w:t>Люблю</w:t>
      </w:r>
      <w:r w:rsidR="00471E8F" w:rsidRPr="00471E8F">
        <w:rPr>
          <w:i/>
          <w:iCs/>
          <w:sz w:val="16"/>
          <w:szCs w:val="16"/>
        </w:rPr>
        <w:t xml:space="preserve"> безмолвие страстей</w:t>
      </w:r>
      <w:r w:rsidR="00471E8F" w:rsidRPr="00471E8F">
        <w:rPr>
          <w:sz w:val="16"/>
          <w:szCs w:val="16"/>
        </w:rPr>
        <w:t xml:space="preserve"> </w:t>
      </w:r>
      <w:r w:rsidR="00471E8F" w:rsidRPr="00471E8F">
        <w:rPr>
          <w:b/>
          <w:bCs/>
          <w:sz w:val="16"/>
          <w:szCs w:val="16"/>
        </w:rPr>
        <w:t>Эпифора</w:t>
      </w:r>
      <w:r w:rsidR="00471E8F" w:rsidRPr="00471E8F">
        <w:rPr>
          <w:sz w:val="16"/>
          <w:szCs w:val="16"/>
        </w:rPr>
        <w:t xml:space="preserve"> – синтаксическая фигура, заключающаяся в повторении одних и тех же элементов в конце каждого параллельного ряда (стиха, строфы, предложения и т. д.).</w:t>
      </w:r>
      <w:r w:rsidR="00471E8F" w:rsidRPr="00471E8F">
        <w:rPr>
          <w:i/>
          <w:iCs/>
          <w:sz w:val="16"/>
          <w:szCs w:val="16"/>
        </w:rPr>
        <w:t xml:space="preserve"> Мне бы хотелось знать, отчего я </w:t>
      </w:r>
      <w:r w:rsidR="00471E8F" w:rsidRPr="00471E8F">
        <w:rPr>
          <w:b/>
          <w:bCs/>
          <w:i/>
          <w:iCs/>
          <w:sz w:val="16"/>
          <w:szCs w:val="16"/>
        </w:rPr>
        <w:t>титулярный советник</w:t>
      </w:r>
      <w:r w:rsidR="00471E8F" w:rsidRPr="00471E8F">
        <w:rPr>
          <w:i/>
          <w:iCs/>
          <w:sz w:val="16"/>
          <w:szCs w:val="16"/>
        </w:rPr>
        <w:t xml:space="preserve">? Почему именно </w:t>
      </w:r>
      <w:r w:rsidR="00471E8F" w:rsidRPr="00471E8F">
        <w:rPr>
          <w:b/>
          <w:bCs/>
          <w:i/>
          <w:iCs/>
          <w:sz w:val="16"/>
          <w:szCs w:val="16"/>
        </w:rPr>
        <w:t>титулярный советник</w:t>
      </w:r>
      <w:r w:rsidR="00471E8F" w:rsidRPr="00471E8F">
        <w:rPr>
          <w:sz w:val="16"/>
          <w:szCs w:val="16"/>
        </w:rPr>
        <w:t xml:space="preserve"> </w:t>
      </w:r>
      <w:r w:rsidR="00471E8F" w:rsidRPr="00471E8F">
        <w:rPr>
          <w:b/>
          <w:bCs/>
          <w:sz w:val="16"/>
          <w:szCs w:val="16"/>
        </w:rPr>
        <w:t>Полисиндетон</w:t>
      </w:r>
      <w:r w:rsidR="00471E8F" w:rsidRPr="00471E8F">
        <w:rPr>
          <w:sz w:val="16"/>
          <w:szCs w:val="16"/>
        </w:rPr>
        <w:t xml:space="preserve"> (многосоюзие) – синтаксическая фигура, состоящая в повторении союзов, благодаря чему усиливается выразительность речи. </w:t>
      </w:r>
      <w:r w:rsidR="00471E8F" w:rsidRPr="00471E8F">
        <w:rPr>
          <w:b/>
          <w:bCs/>
          <w:i/>
          <w:iCs/>
          <w:sz w:val="16"/>
          <w:szCs w:val="16"/>
        </w:rPr>
        <w:t>И</w:t>
      </w:r>
      <w:r w:rsidR="00471E8F" w:rsidRPr="00471E8F">
        <w:rPr>
          <w:i/>
          <w:iCs/>
          <w:sz w:val="16"/>
          <w:szCs w:val="16"/>
        </w:rPr>
        <w:t xml:space="preserve"> лобзания, </w:t>
      </w:r>
      <w:r w:rsidR="00471E8F" w:rsidRPr="00471E8F">
        <w:rPr>
          <w:b/>
          <w:bCs/>
          <w:i/>
          <w:iCs/>
          <w:sz w:val="16"/>
          <w:szCs w:val="16"/>
        </w:rPr>
        <w:t>и</w:t>
      </w:r>
      <w:r w:rsidR="00471E8F" w:rsidRPr="00471E8F">
        <w:rPr>
          <w:i/>
          <w:iCs/>
          <w:sz w:val="16"/>
          <w:szCs w:val="16"/>
        </w:rPr>
        <w:t xml:space="preserve"> слезы, / </w:t>
      </w:r>
      <w:r w:rsidR="00471E8F" w:rsidRPr="00471E8F">
        <w:rPr>
          <w:b/>
          <w:bCs/>
          <w:i/>
          <w:iCs/>
          <w:sz w:val="16"/>
          <w:szCs w:val="16"/>
        </w:rPr>
        <w:t>И</w:t>
      </w:r>
      <w:r w:rsidR="00471E8F" w:rsidRPr="00471E8F">
        <w:rPr>
          <w:i/>
          <w:iCs/>
          <w:sz w:val="16"/>
          <w:szCs w:val="16"/>
        </w:rPr>
        <w:t xml:space="preserve"> заря, заря!..</w:t>
      </w:r>
      <w:r w:rsidR="00471E8F" w:rsidRPr="00471E8F">
        <w:rPr>
          <w:sz w:val="16"/>
          <w:szCs w:val="16"/>
        </w:rPr>
        <w:t xml:space="preserve"> </w:t>
      </w:r>
      <w:r w:rsidR="00471E8F" w:rsidRPr="00471E8F">
        <w:rPr>
          <w:b/>
          <w:bCs/>
          <w:sz w:val="16"/>
          <w:szCs w:val="16"/>
        </w:rPr>
        <w:t>Асиндетон</w:t>
      </w:r>
      <w:r w:rsidR="00471E8F" w:rsidRPr="00471E8F">
        <w:rPr>
          <w:sz w:val="16"/>
          <w:szCs w:val="16"/>
        </w:rPr>
        <w:t xml:space="preserve"> (бессоюзие) – синтаксическая фигура, состоящая в бессоюзной связи однородных членов в простом предложении или частей сложного предложения.  </w:t>
      </w:r>
      <w:r w:rsidR="00471E8F" w:rsidRPr="00471E8F">
        <w:rPr>
          <w:i/>
          <w:iCs/>
          <w:sz w:val="16"/>
          <w:szCs w:val="16"/>
        </w:rPr>
        <w:t xml:space="preserve">Швед, русский </w:t>
      </w:r>
      <w:r w:rsidR="00471E8F" w:rsidRPr="00471E8F">
        <w:rPr>
          <w:b/>
          <w:bCs/>
          <w:i/>
          <w:iCs/>
          <w:sz w:val="16"/>
          <w:szCs w:val="16"/>
        </w:rPr>
        <w:t>колет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рубит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режет</w:t>
      </w:r>
      <w:r w:rsidR="00471E8F" w:rsidRPr="00471E8F">
        <w:rPr>
          <w:sz w:val="16"/>
          <w:szCs w:val="16"/>
        </w:rPr>
        <w:t xml:space="preserve"> </w:t>
      </w:r>
      <w:r w:rsidR="00471E8F" w:rsidRPr="00471E8F">
        <w:rPr>
          <w:b/>
          <w:bCs/>
          <w:i/>
          <w:iCs/>
          <w:sz w:val="16"/>
          <w:szCs w:val="16"/>
        </w:rPr>
        <w:t>Пой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скачи</w:t>
      </w:r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b/>
          <w:bCs/>
          <w:i/>
          <w:iCs/>
          <w:sz w:val="16"/>
          <w:szCs w:val="16"/>
        </w:rPr>
        <w:t>кружись</w:t>
      </w:r>
      <w:r w:rsidR="00471E8F" w:rsidRPr="00471E8F">
        <w:rPr>
          <w:i/>
          <w:iCs/>
          <w:sz w:val="16"/>
          <w:szCs w:val="16"/>
        </w:rPr>
        <w:t xml:space="preserve">, Параша! / Руки в боки </w:t>
      </w:r>
      <w:r w:rsidR="00471E8F" w:rsidRPr="00471E8F">
        <w:rPr>
          <w:b/>
          <w:bCs/>
          <w:i/>
          <w:iCs/>
          <w:sz w:val="16"/>
          <w:szCs w:val="16"/>
        </w:rPr>
        <w:t>подпирай</w:t>
      </w:r>
      <w:r w:rsidR="00471E8F" w:rsidRPr="00471E8F">
        <w:rPr>
          <w:i/>
          <w:iCs/>
          <w:sz w:val="16"/>
          <w:szCs w:val="16"/>
        </w:rPr>
        <w:t xml:space="preserve">! </w:t>
      </w:r>
      <w:r w:rsidR="00471E8F" w:rsidRPr="00471E8F">
        <w:rPr>
          <w:b/>
          <w:bCs/>
          <w:sz w:val="16"/>
          <w:szCs w:val="16"/>
        </w:rPr>
        <w:t>Параллелизм</w:t>
      </w:r>
      <w:r w:rsidR="00471E8F" w:rsidRPr="00471E8F">
        <w:rPr>
          <w:sz w:val="16"/>
          <w:szCs w:val="16"/>
        </w:rPr>
        <w:t xml:space="preserve"> </w:t>
      </w:r>
      <w:r w:rsidR="00471E8F" w:rsidRPr="00471E8F">
        <w:rPr>
          <w:b/>
          <w:sz w:val="16"/>
          <w:szCs w:val="16"/>
        </w:rPr>
        <w:t>(синтаксический)</w:t>
      </w:r>
      <w:r w:rsidR="00471E8F" w:rsidRPr="00471E8F">
        <w:rPr>
          <w:sz w:val="16"/>
          <w:szCs w:val="16"/>
        </w:rPr>
        <w:t xml:space="preserve"> – синтаксическая фигура, заключающаяся в одинаковом синтаксическом построении соседних предложений или отрезков речи. </w:t>
      </w:r>
      <w:r w:rsidR="00471E8F" w:rsidRPr="00471E8F">
        <w:rPr>
          <w:i/>
          <w:iCs/>
          <w:sz w:val="16"/>
          <w:szCs w:val="16"/>
        </w:rPr>
        <w:t>Молодым везде у нас дорога, старикам везде у нас почёт</w:t>
      </w:r>
      <w:r w:rsidR="00471E8F" w:rsidRPr="00471E8F">
        <w:rPr>
          <w:sz w:val="16"/>
          <w:szCs w:val="16"/>
        </w:rPr>
        <w:t xml:space="preserve"> (В. Лебедев-Кумач). </w:t>
      </w:r>
      <w:r w:rsidR="00471E8F" w:rsidRPr="00471E8F">
        <w:rPr>
          <w:i/>
          <w:iCs/>
          <w:sz w:val="16"/>
          <w:szCs w:val="16"/>
        </w:rPr>
        <w:t>Вот глас надежд – молитвы кроткий шепот, / Вот гром судьбы – ужасный сердца ропот</w:t>
      </w:r>
      <w:r w:rsidR="00471E8F" w:rsidRPr="00471E8F">
        <w:rPr>
          <w:sz w:val="16"/>
          <w:szCs w:val="16"/>
        </w:rPr>
        <w:t xml:space="preserve"> </w:t>
      </w:r>
      <w:r w:rsidR="00471E8F" w:rsidRPr="00471E8F">
        <w:rPr>
          <w:b/>
          <w:sz w:val="16"/>
          <w:szCs w:val="16"/>
        </w:rPr>
        <w:t xml:space="preserve">Инверсия </w:t>
      </w:r>
      <w:r w:rsidR="00471E8F" w:rsidRPr="00471E8F">
        <w:rPr>
          <w:sz w:val="16"/>
          <w:szCs w:val="16"/>
        </w:rPr>
        <w:t xml:space="preserve">– синтаксическая фигура, представляющая собой отклонение от обычного, или прямого (подлежащее + сказуемое, </w:t>
      </w:r>
      <w:r w:rsidR="00471E8F" w:rsidRPr="00471E8F">
        <w:rPr>
          <w:b/>
          <w:i/>
          <w:sz w:val="16"/>
          <w:szCs w:val="16"/>
        </w:rPr>
        <w:t>Роняет</w:t>
      </w:r>
      <w:r w:rsidR="00471E8F" w:rsidRPr="00471E8F">
        <w:rPr>
          <w:i/>
          <w:sz w:val="16"/>
          <w:szCs w:val="16"/>
        </w:rPr>
        <w:t xml:space="preserve"> лес багряный свой </w:t>
      </w:r>
      <w:proofErr w:type="spellStart"/>
      <w:r w:rsidR="00471E8F" w:rsidRPr="00471E8F">
        <w:rPr>
          <w:i/>
          <w:sz w:val="16"/>
          <w:szCs w:val="16"/>
        </w:rPr>
        <w:t>убор,</w:t>
      </w:r>
      <w:r w:rsidR="00471E8F" w:rsidRPr="00471E8F">
        <w:rPr>
          <w:b/>
          <w:i/>
          <w:sz w:val="16"/>
          <w:szCs w:val="16"/>
        </w:rPr>
        <w:t>Сребрит</w:t>
      </w:r>
      <w:proofErr w:type="spellEnd"/>
      <w:r w:rsidR="00471E8F" w:rsidRPr="00471E8F">
        <w:rPr>
          <w:i/>
          <w:sz w:val="16"/>
          <w:szCs w:val="16"/>
        </w:rPr>
        <w:t xml:space="preserve"> мороз увянувшее поле...</w:t>
      </w:r>
      <w:r w:rsidR="00471E8F" w:rsidRPr="00471E8F">
        <w:rPr>
          <w:b/>
          <w:sz w:val="16"/>
          <w:szCs w:val="16"/>
        </w:rPr>
        <w:t xml:space="preserve">Умолчание </w:t>
      </w:r>
      <w:r w:rsidR="00471E8F" w:rsidRPr="00471E8F">
        <w:rPr>
          <w:sz w:val="16"/>
          <w:szCs w:val="16"/>
        </w:rPr>
        <w:t xml:space="preserve">– сознательная незавершенность высказывания, которая состоит в том, что автор </w:t>
      </w:r>
      <w:r w:rsidR="00471E8F" w:rsidRPr="00471E8F">
        <w:rPr>
          <w:color w:val="000000"/>
          <w:sz w:val="16"/>
          <w:szCs w:val="16"/>
        </w:rPr>
        <w:t>не до конца выражает мысль, предоставляя читателю или слушателю самому догадаться, что именно осталось невысказанным</w:t>
      </w:r>
      <w:r w:rsidR="00471E8F" w:rsidRPr="00471E8F">
        <w:rPr>
          <w:sz w:val="16"/>
          <w:szCs w:val="16"/>
        </w:rPr>
        <w:t xml:space="preserve"> которая порождает неопределенность смысла и ведет к усилению выразительности. </w:t>
      </w:r>
      <w:r w:rsidR="00471E8F" w:rsidRPr="00471E8F">
        <w:rPr>
          <w:i/>
          <w:sz w:val="16"/>
          <w:szCs w:val="16"/>
        </w:rPr>
        <w:t xml:space="preserve">Но слушай: если я </w:t>
      </w:r>
      <w:proofErr w:type="spellStart"/>
      <w:r w:rsidR="00471E8F" w:rsidRPr="00471E8F">
        <w:rPr>
          <w:i/>
          <w:sz w:val="16"/>
          <w:szCs w:val="16"/>
        </w:rPr>
        <w:t>должнаТебе</w:t>
      </w:r>
      <w:proofErr w:type="spellEnd"/>
      <w:r w:rsidR="00471E8F" w:rsidRPr="00471E8F">
        <w:rPr>
          <w:i/>
          <w:sz w:val="16"/>
          <w:szCs w:val="16"/>
        </w:rPr>
        <w:t xml:space="preserve">... Кинжалом я </w:t>
      </w:r>
      <w:proofErr w:type="spellStart"/>
      <w:proofErr w:type="gramStart"/>
      <w:r w:rsidR="00471E8F" w:rsidRPr="00471E8F">
        <w:rPr>
          <w:i/>
          <w:sz w:val="16"/>
          <w:szCs w:val="16"/>
        </w:rPr>
        <w:t>владею,Я</w:t>
      </w:r>
      <w:proofErr w:type="spellEnd"/>
      <w:proofErr w:type="gramEnd"/>
      <w:r w:rsidR="00471E8F" w:rsidRPr="00471E8F">
        <w:rPr>
          <w:i/>
          <w:sz w:val="16"/>
          <w:szCs w:val="16"/>
        </w:rPr>
        <w:t xml:space="preserve"> близ Кавказа рождена...</w:t>
      </w:r>
      <w:r w:rsidR="00471E8F" w:rsidRPr="00471E8F">
        <w:rPr>
          <w:b/>
          <w:sz w:val="16"/>
          <w:szCs w:val="16"/>
        </w:rPr>
        <w:t xml:space="preserve">Эллипсис </w:t>
      </w:r>
      <w:r w:rsidR="00471E8F" w:rsidRPr="00471E8F">
        <w:rPr>
          <w:sz w:val="16"/>
          <w:szCs w:val="16"/>
        </w:rPr>
        <w:t xml:space="preserve">– синтаксическая фигура, состоящая в </w:t>
      </w:r>
      <w:proofErr w:type="spellStart"/>
      <w:r w:rsidR="00471E8F" w:rsidRPr="00471E8F">
        <w:rPr>
          <w:sz w:val="16"/>
          <w:szCs w:val="16"/>
        </w:rPr>
        <w:t>том,что</w:t>
      </w:r>
      <w:proofErr w:type="spellEnd"/>
      <w:r w:rsidR="00471E8F" w:rsidRPr="00471E8F">
        <w:rPr>
          <w:sz w:val="16"/>
          <w:szCs w:val="16"/>
        </w:rPr>
        <w:t xml:space="preserve"> один из компонентов высказывания не упоминается, опускается с целью придания тексту большей выразительности, динамичности. </w:t>
      </w:r>
      <w:r w:rsidR="00471E8F" w:rsidRPr="00471E8F">
        <w:rPr>
          <w:i/>
          <w:iCs/>
          <w:color w:val="000000"/>
          <w:sz w:val="16"/>
          <w:szCs w:val="16"/>
        </w:rPr>
        <w:t xml:space="preserve">Во всех окнах - любопытные, на крышах – мальчишки </w:t>
      </w:r>
      <w:proofErr w:type="gramStart"/>
      <w:r w:rsidR="00471E8F" w:rsidRPr="00471E8F">
        <w:rPr>
          <w:i/>
          <w:iCs/>
          <w:color w:val="000000"/>
          <w:sz w:val="16"/>
          <w:szCs w:val="16"/>
        </w:rPr>
        <w:t>Мы</w:t>
      </w:r>
      <w:proofErr w:type="gramEnd"/>
      <w:r w:rsidR="00471E8F" w:rsidRPr="00471E8F">
        <w:rPr>
          <w:i/>
          <w:iCs/>
          <w:color w:val="000000"/>
          <w:sz w:val="16"/>
          <w:szCs w:val="16"/>
        </w:rPr>
        <w:t xml:space="preserve"> сёла – в пепел, грады – в прах, в мечи – серпы и </w:t>
      </w:r>
      <w:proofErr w:type="spellStart"/>
      <w:r w:rsidR="00471E8F" w:rsidRPr="00471E8F">
        <w:rPr>
          <w:i/>
          <w:iCs/>
          <w:color w:val="000000"/>
          <w:sz w:val="16"/>
          <w:szCs w:val="16"/>
        </w:rPr>
        <w:t>плугиВместо</w:t>
      </w:r>
      <w:proofErr w:type="spellEnd"/>
      <w:r w:rsidR="00471E8F" w:rsidRPr="00471E8F">
        <w:rPr>
          <w:i/>
          <w:iCs/>
          <w:color w:val="000000"/>
          <w:sz w:val="16"/>
          <w:szCs w:val="16"/>
        </w:rPr>
        <w:t xml:space="preserve"> хлеба – камень, вместо поучения – </w:t>
      </w:r>
      <w:proofErr w:type="spellStart"/>
      <w:r w:rsidR="00471E8F" w:rsidRPr="00471E8F">
        <w:rPr>
          <w:i/>
          <w:iCs/>
          <w:color w:val="000000"/>
          <w:sz w:val="16"/>
          <w:szCs w:val="16"/>
        </w:rPr>
        <w:t>колотушкаВы</w:t>
      </w:r>
      <w:proofErr w:type="spellEnd"/>
      <w:r w:rsidR="00471E8F" w:rsidRPr="00471E8F">
        <w:rPr>
          <w:i/>
          <w:iCs/>
          <w:color w:val="000000"/>
          <w:sz w:val="16"/>
          <w:szCs w:val="16"/>
        </w:rPr>
        <w:t xml:space="preserve"> – в каюты! Вы – в кладовые! </w:t>
      </w:r>
      <w:r w:rsidR="00471E8F" w:rsidRPr="00471E8F">
        <w:rPr>
          <w:color w:val="000000"/>
          <w:sz w:val="16"/>
          <w:szCs w:val="16"/>
        </w:rPr>
        <w:t>(</w:t>
      </w:r>
      <w:r w:rsidR="00471E8F" w:rsidRPr="00471E8F">
        <w:rPr>
          <w:sz w:val="16"/>
          <w:szCs w:val="16"/>
        </w:rPr>
        <w:t xml:space="preserve">); </w:t>
      </w:r>
      <w:r w:rsidR="00471E8F" w:rsidRPr="00471E8F">
        <w:rPr>
          <w:i/>
          <w:sz w:val="16"/>
          <w:szCs w:val="16"/>
        </w:rPr>
        <w:t xml:space="preserve">Ужели трезвого найдем / За скатертью </w:t>
      </w:r>
      <w:proofErr w:type="spellStart"/>
      <w:r w:rsidR="00471E8F" w:rsidRPr="00471E8F">
        <w:rPr>
          <w:i/>
          <w:sz w:val="16"/>
          <w:szCs w:val="16"/>
        </w:rPr>
        <w:t>студента?</w:t>
      </w:r>
      <w:r w:rsidR="00471E8F" w:rsidRPr="00471E8F">
        <w:rPr>
          <w:i/>
          <w:iCs/>
          <w:sz w:val="16"/>
          <w:szCs w:val="16"/>
        </w:rPr>
        <w:t>Что</w:t>
      </w:r>
      <w:proofErr w:type="spellEnd"/>
      <w:r w:rsidR="00471E8F" w:rsidRPr="00471E8F">
        <w:rPr>
          <w:i/>
          <w:iCs/>
          <w:sz w:val="16"/>
          <w:szCs w:val="16"/>
        </w:rPr>
        <w:t xml:space="preserve"> может быть почетнее и значительнее воинской </w:t>
      </w:r>
      <w:proofErr w:type="spellStart"/>
      <w:r w:rsidR="00471E8F" w:rsidRPr="00471E8F">
        <w:rPr>
          <w:i/>
          <w:iCs/>
          <w:sz w:val="16"/>
          <w:szCs w:val="16"/>
        </w:rPr>
        <w:t>славы?</w:t>
      </w:r>
      <w:r w:rsidR="00471E8F" w:rsidRPr="00471E8F">
        <w:rPr>
          <w:sz w:val="16"/>
          <w:szCs w:val="16"/>
        </w:rPr>
        <w:t>Строгая</w:t>
      </w:r>
      <w:proofErr w:type="spellEnd"/>
      <w:r w:rsidR="00471E8F" w:rsidRPr="00471E8F">
        <w:rPr>
          <w:sz w:val="16"/>
          <w:szCs w:val="16"/>
        </w:rPr>
        <w:t xml:space="preserve"> норма (</w:t>
      </w:r>
      <w:r w:rsidR="00471E8F" w:rsidRPr="00471E8F">
        <w:rPr>
          <w:b/>
          <w:sz w:val="16"/>
          <w:szCs w:val="16"/>
        </w:rPr>
        <w:t>императивная</w:t>
      </w:r>
      <w:r w:rsidR="00471E8F" w:rsidRPr="00471E8F">
        <w:rPr>
          <w:sz w:val="16"/>
          <w:szCs w:val="16"/>
        </w:rPr>
        <w:t xml:space="preserve">) – не допускает выбора, предписывая использовать только один вариант из числа имеющихся, другие признавая неправильными, нарушающими </w:t>
      </w:r>
      <w:proofErr w:type="spellStart"/>
      <w:r w:rsidR="00471E8F" w:rsidRPr="00471E8F">
        <w:rPr>
          <w:sz w:val="16"/>
          <w:szCs w:val="16"/>
        </w:rPr>
        <w:t>норму</w:t>
      </w:r>
      <w:r w:rsidR="00471E8F" w:rsidRPr="00471E8F">
        <w:rPr>
          <w:i/>
          <w:iCs/>
          <w:sz w:val="16"/>
          <w:szCs w:val="16"/>
        </w:rPr>
        <w:t>кварта́лы</w:t>
      </w:r>
      <w:proofErr w:type="spellEnd"/>
      <w:r w:rsidR="00471E8F" w:rsidRPr="00471E8F">
        <w:rPr>
          <w:i/>
          <w:iCs/>
          <w:sz w:val="16"/>
          <w:szCs w:val="16"/>
        </w:rPr>
        <w:t xml:space="preserve"> – квартала́</w:t>
      </w:r>
      <w:r w:rsidR="00471E8F" w:rsidRPr="00471E8F">
        <w:rPr>
          <w:sz w:val="16"/>
          <w:szCs w:val="16"/>
        </w:rPr>
        <w:t xml:space="preserve"> (неправ.), </w:t>
      </w:r>
      <w:proofErr w:type="spellStart"/>
      <w:r w:rsidR="00471E8F" w:rsidRPr="00471E8F">
        <w:rPr>
          <w:i/>
          <w:iCs/>
          <w:sz w:val="16"/>
          <w:szCs w:val="16"/>
        </w:rPr>
        <w:t>алфави́т</w:t>
      </w:r>
      <w:proofErr w:type="spellEnd"/>
      <w:r w:rsidR="00471E8F" w:rsidRPr="00471E8F">
        <w:rPr>
          <w:i/>
          <w:iCs/>
          <w:sz w:val="16"/>
          <w:szCs w:val="16"/>
        </w:rPr>
        <w:t xml:space="preserve"> – </w:t>
      </w:r>
      <w:proofErr w:type="spellStart"/>
      <w:r w:rsidR="00471E8F" w:rsidRPr="00471E8F">
        <w:rPr>
          <w:i/>
          <w:iCs/>
          <w:sz w:val="16"/>
          <w:szCs w:val="16"/>
        </w:rPr>
        <w:t>алфа́вит</w:t>
      </w:r>
      <w:proofErr w:type="spellEnd"/>
      <w:r w:rsidR="00471E8F" w:rsidRPr="00471E8F">
        <w:rPr>
          <w:sz w:val="16"/>
          <w:szCs w:val="16"/>
        </w:rPr>
        <w:t xml:space="preserve"> (неправ.), </w:t>
      </w:r>
      <w:proofErr w:type="spellStart"/>
      <w:r w:rsidR="00471E8F" w:rsidRPr="00471E8F">
        <w:rPr>
          <w:i/>
          <w:iCs/>
          <w:sz w:val="16"/>
          <w:szCs w:val="16"/>
        </w:rPr>
        <w:t>при́нял</w:t>
      </w:r>
      <w:proofErr w:type="spellEnd"/>
      <w:r w:rsidR="00471E8F" w:rsidRPr="00471E8F">
        <w:rPr>
          <w:i/>
          <w:iCs/>
          <w:sz w:val="16"/>
          <w:szCs w:val="16"/>
        </w:rPr>
        <w:t xml:space="preserve"> – </w:t>
      </w:r>
      <w:proofErr w:type="spellStart"/>
      <w:r w:rsidR="00471E8F" w:rsidRPr="00471E8F">
        <w:rPr>
          <w:i/>
          <w:iCs/>
          <w:sz w:val="16"/>
          <w:szCs w:val="16"/>
        </w:rPr>
        <w:t>приня́л</w:t>
      </w:r>
      <w:proofErr w:type="spellEnd"/>
      <w:r w:rsidR="00471E8F" w:rsidRPr="00471E8F">
        <w:rPr>
          <w:sz w:val="16"/>
          <w:szCs w:val="16"/>
        </w:rPr>
        <w:t xml:space="preserve"> (неправ.), </w:t>
      </w:r>
      <w:r w:rsidR="00471E8F" w:rsidRPr="00471E8F">
        <w:rPr>
          <w:i/>
          <w:sz w:val="16"/>
          <w:szCs w:val="16"/>
        </w:rPr>
        <w:t>коне</w:t>
      </w:r>
      <w:r w:rsidR="00471E8F" w:rsidRPr="00471E8F">
        <w:rPr>
          <w:sz w:val="16"/>
          <w:szCs w:val="16"/>
        </w:rPr>
        <w:t>[</w:t>
      </w:r>
      <w:proofErr w:type="spellStart"/>
      <w:r w:rsidR="00471E8F" w:rsidRPr="00471E8F">
        <w:rPr>
          <w:i/>
          <w:sz w:val="16"/>
          <w:szCs w:val="16"/>
        </w:rPr>
        <w:t>шн</w:t>
      </w:r>
      <w:proofErr w:type="spellEnd"/>
      <w:r w:rsidR="00471E8F" w:rsidRPr="00471E8F">
        <w:rPr>
          <w:sz w:val="16"/>
          <w:szCs w:val="16"/>
        </w:rPr>
        <w:t>]</w:t>
      </w:r>
      <w:r w:rsidR="00471E8F" w:rsidRPr="00471E8F">
        <w:rPr>
          <w:i/>
          <w:sz w:val="16"/>
          <w:szCs w:val="16"/>
        </w:rPr>
        <w:t>о – коне</w:t>
      </w:r>
      <w:r w:rsidR="00471E8F" w:rsidRPr="00471E8F">
        <w:rPr>
          <w:sz w:val="16"/>
          <w:szCs w:val="16"/>
        </w:rPr>
        <w:t>[</w:t>
      </w:r>
      <w:proofErr w:type="spellStart"/>
      <w:r w:rsidR="00471E8F" w:rsidRPr="00471E8F">
        <w:rPr>
          <w:i/>
          <w:sz w:val="16"/>
          <w:szCs w:val="16"/>
        </w:rPr>
        <w:t>чн</w:t>
      </w:r>
      <w:proofErr w:type="spellEnd"/>
      <w:r w:rsidR="00471E8F" w:rsidRPr="00471E8F">
        <w:rPr>
          <w:sz w:val="16"/>
          <w:szCs w:val="16"/>
        </w:rPr>
        <w:t>]</w:t>
      </w:r>
      <w:r w:rsidR="00471E8F" w:rsidRPr="00471E8F">
        <w:rPr>
          <w:i/>
          <w:sz w:val="16"/>
          <w:szCs w:val="16"/>
        </w:rPr>
        <w:t>о</w:t>
      </w:r>
      <w:r w:rsidR="00471E8F" w:rsidRPr="00471E8F">
        <w:rPr>
          <w:sz w:val="16"/>
          <w:szCs w:val="16"/>
        </w:rPr>
        <w:t xml:space="preserve"> (неправ.), </w:t>
      </w:r>
      <w:r w:rsidR="00471E8F" w:rsidRPr="00471E8F">
        <w:rPr>
          <w:i/>
          <w:iCs/>
          <w:sz w:val="16"/>
          <w:szCs w:val="16"/>
        </w:rPr>
        <w:t>благодаря чему – благодаря чего</w:t>
      </w:r>
      <w:r w:rsidR="00471E8F" w:rsidRPr="00471E8F">
        <w:rPr>
          <w:sz w:val="16"/>
          <w:szCs w:val="16"/>
        </w:rPr>
        <w:t xml:space="preserve"> (неправ.), </w:t>
      </w:r>
      <w:r w:rsidR="00471E8F" w:rsidRPr="00471E8F">
        <w:rPr>
          <w:i/>
          <w:iCs/>
          <w:sz w:val="16"/>
          <w:szCs w:val="16"/>
        </w:rPr>
        <w:t>курица – кура</w:t>
      </w:r>
      <w:r w:rsidR="00471E8F" w:rsidRPr="00471E8F">
        <w:rPr>
          <w:sz w:val="16"/>
          <w:szCs w:val="16"/>
        </w:rPr>
        <w:t xml:space="preserve"> (неправ.). : </w:t>
      </w:r>
      <w:r w:rsidR="00471E8F" w:rsidRPr="00471E8F">
        <w:rPr>
          <w:i/>
          <w:sz w:val="16"/>
          <w:szCs w:val="16"/>
        </w:rPr>
        <w:t>неправ.</w:t>
      </w:r>
      <w:r w:rsidR="00471E8F" w:rsidRPr="00471E8F">
        <w:rPr>
          <w:sz w:val="16"/>
          <w:szCs w:val="16"/>
        </w:rPr>
        <w:t xml:space="preserve"> (неправильно),</w:t>
      </w:r>
      <w:r w:rsidR="00471E8F" w:rsidRPr="00471E8F">
        <w:rPr>
          <w:i/>
          <w:sz w:val="16"/>
          <w:szCs w:val="16"/>
        </w:rPr>
        <w:t xml:space="preserve"> грубо неправ. </w:t>
      </w:r>
      <w:r w:rsidR="00471E8F" w:rsidRPr="00471E8F">
        <w:rPr>
          <w:sz w:val="16"/>
          <w:szCs w:val="16"/>
        </w:rPr>
        <w:t>(грубо неправильно),</w:t>
      </w:r>
      <w:r w:rsidR="00471E8F" w:rsidRPr="00471E8F">
        <w:rPr>
          <w:i/>
          <w:sz w:val="16"/>
          <w:szCs w:val="16"/>
        </w:rPr>
        <w:t xml:space="preserve"> не рек. </w:t>
      </w:r>
      <w:r w:rsidR="00471E8F" w:rsidRPr="00471E8F">
        <w:rPr>
          <w:sz w:val="16"/>
          <w:szCs w:val="16"/>
        </w:rPr>
        <w:t>(не рекомендуется),</w:t>
      </w:r>
      <w:r w:rsidR="00471E8F" w:rsidRPr="00471E8F">
        <w:rPr>
          <w:i/>
          <w:sz w:val="16"/>
          <w:szCs w:val="16"/>
        </w:rPr>
        <w:t xml:space="preserve"> прост.</w:t>
      </w:r>
      <w:r w:rsidR="00471E8F" w:rsidRPr="00471E8F">
        <w:rPr>
          <w:sz w:val="16"/>
          <w:szCs w:val="16"/>
        </w:rPr>
        <w:t xml:space="preserve"> (просторечное),</w:t>
      </w:r>
      <w:r w:rsidR="00471E8F" w:rsidRPr="00471E8F">
        <w:rPr>
          <w:i/>
          <w:sz w:val="16"/>
          <w:szCs w:val="16"/>
        </w:rPr>
        <w:t xml:space="preserve"> груб </w:t>
      </w:r>
      <w:proofErr w:type="spellStart"/>
      <w:r w:rsidR="00471E8F" w:rsidRPr="00471E8F">
        <w:rPr>
          <w:i/>
          <w:sz w:val="16"/>
          <w:szCs w:val="16"/>
        </w:rPr>
        <w:t>прос</w:t>
      </w:r>
      <w:proofErr w:type="spellEnd"/>
      <w:r w:rsidR="00471E8F" w:rsidRPr="00471E8F">
        <w:rPr>
          <w:i/>
          <w:sz w:val="16"/>
          <w:szCs w:val="16"/>
        </w:rPr>
        <w:t xml:space="preserve">. </w:t>
      </w:r>
      <w:r w:rsidR="00471E8F" w:rsidRPr="00471E8F">
        <w:rPr>
          <w:sz w:val="16"/>
          <w:szCs w:val="16"/>
        </w:rPr>
        <w:t xml:space="preserve">(грубо просторечное), </w:t>
      </w:r>
      <w:r w:rsidR="00471E8F" w:rsidRPr="00471E8F">
        <w:rPr>
          <w:i/>
          <w:sz w:val="16"/>
          <w:szCs w:val="16"/>
        </w:rPr>
        <w:t>вульг</w:t>
      </w:r>
      <w:r w:rsidR="00471E8F" w:rsidRPr="00471E8F">
        <w:rPr>
          <w:sz w:val="16"/>
          <w:szCs w:val="16"/>
        </w:rPr>
        <w:t>. (вульгарное).</w:t>
      </w:r>
      <w:r w:rsidR="00471E8F" w:rsidRPr="00471E8F">
        <w:rPr>
          <w:i/>
          <w:sz w:val="16"/>
          <w:szCs w:val="16"/>
        </w:rPr>
        <w:t xml:space="preserve"> </w:t>
      </w:r>
      <w:r w:rsidR="00471E8F" w:rsidRPr="00471E8F">
        <w:rPr>
          <w:sz w:val="16"/>
          <w:szCs w:val="16"/>
        </w:rPr>
        <w:t>Нестрогая норма (</w:t>
      </w:r>
      <w:r w:rsidR="00471E8F" w:rsidRPr="00471E8F">
        <w:rPr>
          <w:b/>
          <w:sz w:val="16"/>
          <w:szCs w:val="16"/>
        </w:rPr>
        <w:t>диспозитивная</w:t>
      </w:r>
      <w:r w:rsidR="00471E8F" w:rsidRPr="00471E8F">
        <w:rPr>
          <w:sz w:val="16"/>
          <w:szCs w:val="16"/>
        </w:rPr>
        <w:t xml:space="preserve">) – допускает использование разных вариантов, </w:t>
      </w:r>
      <w:proofErr w:type="spellStart"/>
      <w:r w:rsidR="00471E8F" w:rsidRPr="00471E8F">
        <w:rPr>
          <w:sz w:val="16"/>
          <w:szCs w:val="16"/>
        </w:rPr>
        <w:t>признавя</w:t>
      </w:r>
      <w:proofErr w:type="spellEnd"/>
      <w:r w:rsidR="00471E8F" w:rsidRPr="00471E8F">
        <w:rPr>
          <w:sz w:val="16"/>
          <w:szCs w:val="16"/>
        </w:rPr>
        <w:t xml:space="preserve"> их правильными, не нарушающими норму. Различаются два вида диспозитивной нормы:</w:t>
      </w:r>
      <w:r w:rsidR="00471E8F" w:rsidRPr="00767C5A">
        <w:rPr>
          <w:b/>
          <w:sz w:val="16"/>
          <w:szCs w:val="16"/>
        </w:rPr>
        <w:t>1) равноправная</w:t>
      </w:r>
      <w:r w:rsidR="00471E8F" w:rsidRPr="00471E8F">
        <w:rPr>
          <w:sz w:val="16"/>
          <w:szCs w:val="16"/>
        </w:rPr>
        <w:t xml:space="preserve"> (в словарях варианты даются с союзом </w:t>
      </w:r>
      <w:r w:rsidR="00471E8F" w:rsidRPr="00471E8F">
        <w:rPr>
          <w:b/>
          <w:i/>
          <w:sz w:val="16"/>
          <w:szCs w:val="16"/>
        </w:rPr>
        <w:t>И</w:t>
      </w:r>
      <w:r w:rsidR="00471E8F" w:rsidRPr="00471E8F">
        <w:rPr>
          <w:sz w:val="16"/>
          <w:szCs w:val="16"/>
        </w:rPr>
        <w:t xml:space="preserve">): </w:t>
      </w:r>
      <w:r w:rsidR="00471E8F" w:rsidRPr="00471E8F">
        <w:rPr>
          <w:i/>
          <w:sz w:val="16"/>
          <w:szCs w:val="16"/>
        </w:rPr>
        <w:t>и</w:t>
      </w:r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скристый</w:t>
      </w:r>
      <w:proofErr w:type="spellEnd"/>
      <w:r w:rsidR="00471E8F" w:rsidRPr="00471E8F">
        <w:rPr>
          <w:sz w:val="16"/>
          <w:szCs w:val="16"/>
        </w:rPr>
        <w:t xml:space="preserve"> и </w:t>
      </w:r>
      <w:r w:rsidR="00471E8F" w:rsidRPr="00471E8F">
        <w:rPr>
          <w:i/>
          <w:sz w:val="16"/>
          <w:szCs w:val="16"/>
        </w:rPr>
        <w:t>искри</w:t>
      </w:r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стый</w:t>
      </w:r>
      <w:proofErr w:type="spellEnd"/>
      <w:r w:rsidR="00471E8F" w:rsidRPr="00471E8F">
        <w:rPr>
          <w:sz w:val="16"/>
          <w:szCs w:val="16"/>
        </w:rPr>
        <w:t xml:space="preserve">, </w:t>
      </w:r>
      <w:r w:rsidR="00471E8F" w:rsidRPr="00471E8F">
        <w:rPr>
          <w:i/>
          <w:sz w:val="16"/>
          <w:szCs w:val="16"/>
        </w:rPr>
        <w:t>во</w:t>
      </w:r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лнам</w:t>
      </w:r>
      <w:proofErr w:type="spellEnd"/>
      <w:r w:rsidR="00471E8F" w:rsidRPr="00471E8F">
        <w:rPr>
          <w:sz w:val="16"/>
          <w:szCs w:val="16"/>
        </w:rPr>
        <w:t xml:space="preserve"> и </w:t>
      </w:r>
      <w:r w:rsidR="00471E8F" w:rsidRPr="00471E8F">
        <w:rPr>
          <w:i/>
          <w:sz w:val="16"/>
          <w:szCs w:val="16"/>
        </w:rPr>
        <w:t>волна</w:t>
      </w:r>
      <w:r w:rsidR="00471E8F" w:rsidRPr="00471E8F">
        <w:rPr>
          <w:i/>
          <w:sz w:val="16"/>
          <w:szCs w:val="16"/>
        </w:rPr>
        <w:sym w:font="Times New Roman" w:char="F009"/>
      </w:r>
      <w:r w:rsidR="00471E8F" w:rsidRPr="00471E8F">
        <w:rPr>
          <w:i/>
          <w:sz w:val="16"/>
          <w:szCs w:val="16"/>
        </w:rPr>
        <w:t>м</w:t>
      </w:r>
      <w:r w:rsidR="00471E8F" w:rsidRPr="00471E8F">
        <w:rPr>
          <w:sz w:val="16"/>
          <w:szCs w:val="16"/>
        </w:rPr>
        <w:t xml:space="preserve">, </w:t>
      </w:r>
      <w:r w:rsidR="00471E8F" w:rsidRPr="00471E8F">
        <w:rPr>
          <w:i/>
          <w:iCs/>
          <w:sz w:val="16"/>
          <w:szCs w:val="16"/>
        </w:rPr>
        <w:t xml:space="preserve">, </w:t>
      </w:r>
      <w:proofErr w:type="spellStart"/>
      <w:r w:rsidR="00471E8F" w:rsidRPr="00471E8F">
        <w:rPr>
          <w:i/>
          <w:iCs/>
          <w:sz w:val="16"/>
          <w:szCs w:val="16"/>
        </w:rPr>
        <w:t>порядо</w:t>
      </w:r>
      <w:proofErr w:type="spellEnd"/>
      <w:r w:rsidR="00471E8F" w:rsidRPr="00471E8F">
        <w:rPr>
          <w:iCs/>
          <w:sz w:val="16"/>
          <w:szCs w:val="16"/>
        </w:rPr>
        <w:t>[</w:t>
      </w:r>
      <w:proofErr w:type="spellStart"/>
      <w:r w:rsidR="00471E8F" w:rsidRPr="00471E8F">
        <w:rPr>
          <w:i/>
          <w:iCs/>
          <w:sz w:val="16"/>
          <w:szCs w:val="16"/>
        </w:rPr>
        <w:t>шн</w:t>
      </w:r>
      <w:proofErr w:type="spellEnd"/>
      <w:r w:rsidR="00471E8F" w:rsidRPr="00471E8F">
        <w:rPr>
          <w:iCs/>
          <w:sz w:val="16"/>
          <w:szCs w:val="16"/>
        </w:rPr>
        <w:t>]</w:t>
      </w:r>
      <w:proofErr w:type="spellStart"/>
      <w:r w:rsidR="00471E8F" w:rsidRPr="00471E8F">
        <w:rPr>
          <w:i/>
          <w:iCs/>
          <w:sz w:val="16"/>
          <w:szCs w:val="16"/>
        </w:rPr>
        <w:t>ый</w:t>
      </w:r>
      <w:proofErr w:type="spellEnd"/>
      <w:r w:rsidR="00471E8F" w:rsidRPr="00471E8F">
        <w:rPr>
          <w:i/>
          <w:iCs/>
          <w:sz w:val="16"/>
          <w:szCs w:val="16"/>
        </w:rPr>
        <w:t xml:space="preserve"> </w:t>
      </w:r>
      <w:r w:rsidR="00471E8F" w:rsidRPr="00471E8F">
        <w:rPr>
          <w:iCs/>
          <w:sz w:val="16"/>
          <w:szCs w:val="16"/>
        </w:rPr>
        <w:t>и</w:t>
      </w:r>
      <w:r w:rsidR="00471E8F" w:rsidRPr="00471E8F">
        <w:rPr>
          <w:i/>
          <w:iCs/>
          <w:sz w:val="16"/>
          <w:szCs w:val="16"/>
        </w:rPr>
        <w:t xml:space="preserve"> </w:t>
      </w:r>
      <w:proofErr w:type="spellStart"/>
      <w:r w:rsidR="00471E8F" w:rsidRPr="00471E8F">
        <w:rPr>
          <w:i/>
          <w:iCs/>
          <w:sz w:val="16"/>
          <w:szCs w:val="16"/>
        </w:rPr>
        <w:t>порядо</w:t>
      </w:r>
      <w:proofErr w:type="spellEnd"/>
      <w:r w:rsidR="00471E8F" w:rsidRPr="00471E8F">
        <w:rPr>
          <w:iCs/>
          <w:sz w:val="16"/>
          <w:szCs w:val="16"/>
        </w:rPr>
        <w:t>[</w:t>
      </w:r>
      <w:proofErr w:type="spellStart"/>
      <w:r w:rsidR="00471E8F" w:rsidRPr="00471E8F">
        <w:rPr>
          <w:i/>
          <w:iCs/>
          <w:sz w:val="16"/>
          <w:szCs w:val="16"/>
        </w:rPr>
        <w:t>чн</w:t>
      </w:r>
      <w:proofErr w:type="spellEnd"/>
      <w:r w:rsidR="00471E8F" w:rsidRPr="00471E8F">
        <w:rPr>
          <w:iCs/>
          <w:sz w:val="16"/>
          <w:szCs w:val="16"/>
        </w:rPr>
        <w:t>]</w:t>
      </w:r>
      <w:proofErr w:type="spellStart"/>
      <w:r w:rsidR="00471E8F" w:rsidRPr="00471E8F">
        <w:rPr>
          <w:i/>
          <w:iCs/>
          <w:sz w:val="16"/>
          <w:szCs w:val="16"/>
        </w:rPr>
        <w:t>ый</w:t>
      </w:r>
      <w:proofErr w:type="spellEnd"/>
      <w:r w:rsidR="00471E8F" w:rsidRPr="00471E8F">
        <w:rPr>
          <w:i/>
          <w:iCs/>
          <w:sz w:val="16"/>
          <w:szCs w:val="16"/>
        </w:rPr>
        <w:t xml:space="preserve">, </w:t>
      </w:r>
      <w:r w:rsidR="00471E8F" w:rsidRPr="00471E8F">
        <w:rPr>
          <w:i/>
          <w:sz w:val="16"/>
          <w:szCs w:val="16"/>
        </w:rPr>
        <w:t>пахнул</w:t>
      </w:r>
      <w:r w:rsidR="00471E8F" w:rsidRPr="00471E8F">
        <w:rPr>
          <w:sz w:val="16"/>
          <w:szCs w:val="16"/>
        </w:rPr>
        <w:t xml:space="preserve"> и </w:t>
      </w:r>
      <w:r w:rsidR="00471E8F" w:rsidRPr="00471E8F">
        <w:rPr>
          <w:i/>
          <w:sz w:val="16"/>
          <w:szCs w:val="16"/>
        </w:rPr>
        <w:t>пах</w:t>
      </w:r>
      <w:r w:rsidR="00471E8F" w:rsidRPr="00471E8F">
        <w:rPr>
          <w:sz w:val="16"/>
          <w:szCs w:val="16"/>
        </w:rPr>
        <w:t>.</w:t>
      </w:r>
      <w:r w:rsidR="00471E8F" w:rsidRPr="00767C5A">
        <w:rPr>
          <w:b/>
          <w:sz w:val="16"/>
          <w:szCs w:val="16"/>
        </w:rPr>
        <w:t>2) неравноправная</w:t>
      </w:r>
      <w:r w:rsidR="00471E8F" w:rsidRPr="00471E8F">
        <w:rPr>
          <w:sz w:val="16"/>
          <w:szCs w:val="16"/>
        </w:rPr>
        <w:t xml:space="preserve">: один вариант признается основным и общеупотребительным, другой – лишь допустимым и в чём-то </w:t>
      </w:r>
      <w:proofErr w:type="spellStart"/>
      <w:r w:rsidR="00471E8F" w:rsidRPr="00471E8F">
        <w:rPr>
          <w:sz w:val="16"/>
          <w:szCs w:val="16"/>
        </w:rPr>
        <w:t>ограниченным</w:t>
      </w:r>
      <w:r w:rsidR="00471E8F" w:rsidRPr="00767C5A">
        <w:rPr>
          <w:b/>
          <w:sz w:val="18"/>
          <w:szCs w:val="16"/>
        </w:rPr>
        <w:t>Ограничения</w:t>
      </w:r>
      <w:proofErr w:type="spellEnd"/>
      <w:r w:rsidR="00471E8F" w:rsidRPr="00767C5A">
        <w:rPr>
          <w:b/>
          <w:sz w:val="18"/>
          <w:szCs w:val="16"/>
        </w:rPr>
        <w:t xml:space="preserve"> бывают трёх видов:</w:t>
      </w:r>
      <w:r w:rsidR="00471E8F" w:rsidRPr="00767C5A">
        <w:rPr>
          <w:b/>
          <w:sz w:val="16"/>
          <w:szCs w:val="16"/>
        </w:rPr>
        <w:t>– функциональное</w:t>
      </w:r>
      <w:r w:rsidR="00471E8F" w:rsidRPr="00471E8F">
        <w:rPr>
          <w:sz w:val="16"/>
          <w:szCs w:val="16"/>
        </w:rPr>
        <w:t xml:space="preserve">: основной вариант является </w:t>
      </w:r>
      <w:proofErr w:type="spellStart"/>
      <w:r w:rsidR="00471E8F" w:rsidRPr="00471E8F">
        <w:rPr>
          <w:sz w:val="16"/>
          <w:szCs w:val="16"/>
        </w:rPr>
        <w:t>общеупотребительым</w:t>
      </w:r>
      <w:proofErr w:type="spellEnd"/>
      <w:r w:rsidR="00471E8F" w:rsidRPr="00471E8F">
        <w:rPr>
          <w:sz w:val="16"/>
          <w:szCs w:val="16"/>
        </w:rPr>
        <w:t xml:space="preserve">, допустимый ограничен рамками употребления в той или иной языковой среде: </w:t>
      </w:r>
      <w:r w:rsidR="00471E8F" w:rsidRPr="00471E8F">
        <w:rPr>
          <w:i/>
          <w:sz w:val="16"/>
          <w:szCs w:val="16"/>
        </w:rPr>
        <w:t>ко</w:t>
      </w:r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мпас</w:t>
      </w:r>
      <w:proofErr w:type="spellEnd"/>
      <w:r w:rsidR="00471E8F" w:rsidRPr="00471E8F">
        <w:rPr>
          <w:i/>
          <w:sz w:val="16"/>
          <w:szCs w:val="16"/>
        </w:rPr>
        <w:t xml:space="preserve"> – компа</w:t>
      </w:r>
      <w:r w:rsidR="00471E8F" w:rsidRPr="00471E8F">
        <w:rPr>
          <w:i/>
          <w:sz w:val="16"/>
          <w:szCs w:val="16"/>
        </w:rPr>
        <w:sym w:font="Times New Roman" w:char="F009"/>
      </w:r>
      <w:r w:rsidR="00471E8F" w:rsidRPr="00471E8F">
        <w:rPr>
          <w:i/>
          <w:sz w:val="16"/>
          <w:szCs w:val="16"/>
        </w:rPr>
        <w:t>с</w:t>
      </w:r>
      <w:r w:rsidR="00471E8F" w:rsidRPr="00471E8F">
        <w:rPr>
          <w:sz w:val="16"/>
          <w:szCs w:val="16"/>
        </w:rPr>
        <w:t xml:space="preserve"> (проф., у моряков), </w:t>
      </w:r>
      <w:proofErr w:type="spellStart"/>
      <w:r w:rsidR="00471E8F" w:rsidRPr="00471E8F">
        <w:rPr>
          <w:i/>
          <w:sz w:val="16"/>
          <w:szCs w:val="16"/>
        </w:rPr>
        <w:t>флюорогра</w:t>
      </w:r>
      <w:proofErr w:type="spellEnd"/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фия</w:t>
      </w:r>
      <w:proofErr w:type="spellEnd"/>
      <w:r w:rsidR="00471E8F" w:rsidRPr="00471E8F">
        <w:rPr>
          <w:i/>
          <w:sz w:val="16"/>
          <w:szCs w:val="16"/>
        </w:rPr>
        <w:t xml:space="preserve"> – </w:t>
      </w:r>
      <w:proofErr w:type="spellStart"/>
      <w:r w:rsidR="00471E8F" w:rsidRPr="00471E8F">
        <w:rPr>
          <w:i/>
          <w:sz w:val="16"/>
          <w:szCs w:val="16"/>
        </w:rPr>
        <w:t>флюорографи</w:t>
      </w:r>
      <w:proofErr w:type="spellEnd"/>
      <w:r w:rsidR="00471E8F" w:rsidRPr="00471E8F">
        <w:rPr>
          <w:i/>
          <w:sz w:val="16"/>
          <w:szCs w:val="16"/>
        </w:rPr>
        <w:sym w:font="Times New Roman" w:char="F009"/>
      </w:r>
      <w:r w:rsidR="00471E8F" w:rsidRPr="00471E8F">
        <w:rPr>
          <w:i/>
          <w:sz w:val="16"/>
          <w:szCs w:val="16"/>
        </w:rPr>
        <w:t>я</w:t>
      </w:r>
      <w:r w:rsidR="00471E8F" w:rsidRPr="00471E8F">
        <w:rPr>
          <w:sz w:val="16"/>
          <w:szCs w:val="16"/>
        </w:rPr>
        <w:t xml:space="preserve"> (проф., у медиков), </w:t>
      </w:r>
      <w:proofErr w:type="spellStart"/>
      <w:r w:rsidR="00471E8F" w:rsidRPr="00471E8F">
        <w:rPr>
          <w:i/>
          <w:sz w:val="16"/>
          <w:szCs w:val="16"/>
        </w:rPr>
        <w:t>фле</w:t>
      </w:r>
      <w:proofErr w:type="spellEnd"/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йтовый</w:t>
      </w:r>
      <w:proofErr w:type="spellEnd"/>
      <w:r w:rsidR="00471E8F" w:rsidRPr="00471E8F">
        <w:rPr>
          <w:i/>
          <w:sz w:val="16"/>
          <w:szCs w:val="16"/>
        </w:rPr>
        <w:t xml:space="preserve"> – </w:t>
      </w:r>
      <w:proofErr w:type="spellStart"/>
      <w:r w:rsidR="00471E8F" w:rsidRPr="00471E8F">
        <w:rPr>
          <w:i/>
          <w:sz w:val="16"/>
          <w:szCs w:val="16"/>
        </w:rPr>
        <w:t>флейто</w:t>
      </w:r>
      <w:proofErr w:type="spellEnd"/>
      <w:r w:rsidR="00471E8F" w:rsidRPr="00471E8F">
        <w:rPr>
          <w:i/>
          <w:sz w:val="16"/>
          <w:szCs w:val="16"/>
        </w:rPr>
        <w:sym w:font="Times New Roman" w:char="F009"/>
      </w:r>
      <w:r w:rsidR="00471E8F" w:rsidRPr="00471E8F">
        <w:rPr>
          <w:i/>
          <w:sz w:val="16"/>
          <w:szCs w:val="16"/>
        </w:rPr>
        <w:t>вый</w:t>
      </w:r>
      <w:r w:rsidR="00471E8F" w:rsidRPr="00471E8F">
        <w:rPr>
          <w:sz w:val="16"/>
          <w:szCs w:val="16"/>
        </w:rPr>
        <w:t xml:space="preserve"> (проф., у музыкантов).  </w:t>
      </w:r>
      <w:r w:rsidR="00471E8F" w:rsidRPr="00767C5A">
        <w:rPr>
          <w:b/>
          <w:sz w:val="16"/>
          <w:szCs w:val="16"/>
        </w:rPr>
        <w:t>– хронологическое</w:t>
      </w:r>
      <w:r w:rsidR="00471E8F" w:rsidRPr="00471E8F">
        <w:rPr>
          <w:sz w:val="16"/>
          <w:szCs w:val="16"/>
        </w:rPr>
        <w:t xml:space="preserve">, или историческое: основной вариант признаётся соответствующим современной норме, допустимый – устаревающим: </w:t>
      </w:r>
      <w:r w:rsidR="00471E8F" w:rsidRPr="00471E8F">
        <w:rPr>
          <w:i/>
          <w:sz w:val="16"/>
          <w:szCs w:val="16"/>
        </w:rPr>
        <w:t>горни</w:t>
      </w:r>
      <w:r w:rsidR="00471E8F" w:rsidRPr="00471E8F">
        <w:rPr>
          <w:sz w:val="16"/>
          <w:szCs w:val="16"/>
        </w:rPr>
        <w:t>[</w:t>
      </w:r>
      <w:proofErr w:type="spellStart"/>
      <w:r w:rsidR="00471E8F" w:rsidRPr="00471E8F">
        <w:rPr>
          <w:i/>
          <w:sz w:val="16"/>
          <w:szCs w:val="16"/>
        </w:rPr>
        <w:t>чн</w:t>
      </w:r>
      <w:proofErr w:type="spellEnd"/>
      <w:r w:rsidR="00471E8F" w:rsidRPr="00471E8F">
        <w:rPr>
          <w:sz w:val="16"/>
          <w:szCs w:val="16"/>
        </w:rPr>
        <w:t>]</w:t>
      </w:r>
      <w:proofErr w:type="spellStart"/>
      <w:r w:rsidR="00471E8F" w:rsidRPr="00471E8F">
        <w:rPr>
          <w:i/>
          <w:sz w:val="16"/>
          <w:szCs w:val="16"/>
        </w:rPr>
        <w:t>ая</w:t>
      </w:r>
      <w:proofErr w:type="spellEnd"/>
      <w:r w:rsidR="00471E8F" w:rsidRPr="00471E8F">
        <w:rPr>
          <w:sz w:val="16"/>
          <w:szCs w:val="16"/>
        </w:rPr>
        <w:t xml:space="preserve"> – </w:t>
      </w:r>
      <w:r w:rsidR="00471E8F" w:rsidRPr="00471E8F">
        <w:rPr>
          <w:i/>
          <w:sz w:val="16"/>
          <w:szCs w:val="16"/>
        </w:rPr>
        <w:t>горни</w:t>
      </w:r>
      <w:r w:rsidR="00471E8F" w:rsidRPr="00471E8F">
        <w:rPr>
          <w:sz w:val="16"/>
          <w:szCs w:val="16"/>
        </w:rPr>
        <w:t>[</w:t>
      </w:r>
      <w:proofErr w:type="spellStart"/>
      <w:r w:rsidR="00471E8F" w:rsidRPr="00471E8F">
        <w:rPr>
          <w:i/>
          <w:sz w:val="16"/>
          <w:szCs w:val="16"/>
        </w:rPr>
        <w:t>шн</w:t>
      </w:r>
      <w:proofErr w:type="spellEnd"/>
      <w:r w:rsidR="00471E8F" w:rsidRPr="00471E8F">
        <w:rPr>
          <w:sz w:val="16"/>
          <w:szCs w:val="16"/>
        </w:rPr>
        <w:t>]</w:t>
      </w:r>
      <w:proofErr w:type="spellStart"/>
      <w:r w:rsidR="00471E8F" w:rsidRPr="00471E8F">
        <w:rPr>
          <w:i/>
          <w:sz w:val="16"/>
          <w:szCs w:val="16"/>
        </w:rPr>
        <w:t>ая</w:t>
      </w:r>
      <w:proofErr w:type="spellEnd"/>
      <w:r w:rsidR="00471E8F" w:rsidRPr="00471E8F">
        <w:rPr>
          <w:sz w:val="16"/>
          <w:szCs w:val="16"/>
        </w:rPr>
        <w:t xml:space="preserve"> (доп. устар.), </w:t>
      </w:r>
      <w:proofErr w:type="spellStart"/>
      <w:r w:rsidR="00471E8F" w:rsidRPr="00471E8F">
        <w:rPr>
          <w:i/>
          <w:sz w:val="16"/>
          <w:szCs w:val="16"/>
        </w:rPr>
        <w:t>индустри</w:t>
      </w:r>
      <w:proofErr w:type="spellEnd"/>
      <w:r w:rsidR="00471E8F" w:rsidRPr="00471E8F">
        <w:rPr>
          <w:i/>
          <w:sz w:val="16"/>
          <w:szCs w:val="16"/>
        </w:rPr>
        <w:sym w:font="Times New Roman" w:char="F009"/>
      </w:r>
      <w:r w:rsidR="00471E8F" w:rsidRPr="00471E8F">
        <w:rPr>
          <w:i/>
          <w:sz w:val="16"/>
          <w:szCs w:val="16"/>
        </w:rPr>
        <w:t>я</w:t>
      </w:r>
      <w:r w:rsidR="00471E8F" w:rsidRPr="00471E8F">
        <w:rPr>
          <w:sz w:val="16"/>
          <w:szCs w:val="16"/>
        </w:rPr>
        <w:t xml:space="preserve"> – </w:t>
      </w:r>
      <w:proofErr w:type="spellStart"/>
      <w:r w:rsidR="00471E8F" w:rsidRPr="00471E8F">
        <w:rPr>
          <w:i/>
          <w:sz w:val="16"/>
          <w:szCs w:val="16"/>
        </w:rPr>
        <w:t>инду</w:t>
      </w:r>
      <w:proofErr w:type="spellEnd"/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стрия</w:t>
      </w:r>
      <w:proofErr w:type="spellEnd"/>
      <w:r w:rsidR="00471E8F" w:rsidRPr="00471E8F">
        <w:rPr>
          <w:sz w:val="16"/>
          <w:szCs w:val="16"/>
        </w:rPr>
        <w:t xml:space="preserve"> (доп. устар.), </w:t>
      </w:r>
      <w:r w:rsidR="00471E8F" w:rsidRPr="00471E8F">
        <w:rPr>
          <w:i/>
          <w:sz w:val="16"/>
          <w:szCs w:val="16"/>
        </w:rPr>
        <w:t>ре</w:t>
      </w:r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кам</w:t>
      </w:r>
      <w:proofErr w:type="spellEnd"/>
      <w:r w:rsidR="00471E8F" w:rsidRPr="00471E8F">
        <w:rPr>
          <w:sz w:val="16"/>
          <w:szCs w:val="16"/>
        </w:rPr>
        <w:t xml:space="preserve"> – </w:t>
      </w:r>
      <w:r w:rsidR="00471E8F" w:rsidRPr="00471E8F">
        <w:rPr>
          <w:i/>
          <w:sz w:val="16"/>
          <w:szCs w:val="16"/>
        </w:rPr>
        <w:t>река</w:t>
      </w:r>
      <w:r w:rsidR="00471E8F" w:rsidRPr="00471E8F">
        <w:rPr>
          <w:i/>
          <w:sz w:val="16"/>
          <w:szCs w:val="16"/>
        </w:rPr>
        <w:sym w:font="Times New Roman" w:char="F009"/>
      </w:r>
      <w:r w:rsidR="00471E8F" w:rsidRPr="00471E8F">
        <w:rPr>
          <w:i/>
          <w:sz w:val="16"/>
          <w:szCs w:val="16"/>
        </w:rPr>
        <w:t>м</w:t>
      </w:r>
      <w:r w:rsidR="00471E8F" w:rsidRPr="00471E8F">
        <w:rPr>
          <w:sz w:val="16"/>
          <w:szCs w:val="16"/>
        </w:rPr>
        <w:t xml:space="preserve"> (доп. устар.), </w:t>
      </w:r>
      <w:r w:rsidR="00471E8F" w:rsidRPr="00471E8F">
        <w:rPr>
          <w:i/>
          <w:sz w:val="16"/>
          <w:szCs w:val="16"/>
        </w:rPr>
        <w:t>вдохновенен</w:t>
      </w:r>
      <w:r w:rsidR="00471E8F" w:rsidRPr="00471E8F">
        <w:rPr>
          <w:sz w:val="16"/>
          <w:szCs w:val="16"/>
        </w:rPr>
        <w:t xml:space="preserve"> – </w:t>
      </w:r>
      <w:proofErr w:type="spellStart"/>
      <w:r w:rsidR="00471E8F" w:rsidRPr="00471E8F">
        <w:rPr>
          <w:i/>
          <w:sz w:val="16"/>
          <w:szCs w:val="16"/>
        </w:rPr>
        <w:t>вдохновен</w:t>
      </w:r>
      <w:proofErr w:type="spellEnd"/>
      <w:r w:rsidR="00471E8F" w:rsidRPr="00471E8F">
        <w:rPr>
          <w:sz w:val="16"/>
          <w:szCs w:val="16"/>
        </w:rPr>
        <w:t xml:space="preserve"> (доп. устар.). </w:t>
      </w:r>
      <w:r w:rsidR="00471E8F" w:rsidRPr="00767C5A">
        <w:rPr>
          <w:b/>
          <w:sz w:val="16"/>
          <w:szCs w:val="16"/>
        </w:rPr>
        <w:t>– стилистическое</w:t>
      </w:r>
      <w:r w:rsidR="00471E8F" w:rsidRPr="00471E8F">
        <w:rPr>
          <w:sz w:val="16"/>
          <w:szCs w:val="16"/>
        </w:rPr>
        <w:t xml:space="preserve">: основной </w:t>
      </w:r>
      <w:proofErr w:type="spellStart"/>
      <w:r w:rsidR="00471E8F" w:rsidRPr="00471E8F">
        <w:rPr>
          <w:sz w:val="16"/>
          <w:szCs w:val="16"/>
        </w:rPr>
        <w:t>вариантявляется</w:t>
      </w:r>
      <w:proofErr w:type="spellEnd"/>
      <w:r w:rsidR="00471E8F" w:rsidRPr="00471E8F">
        <w:rPr>
          <w:sz w:val="16"/>
          <w:szCs w:val="16"/>
        </w:rPr>
        <w:t xml:space="preserve"> </w:t>
      </w:r>
      <w:proofErr w:type="spellStart"/>
      <w:r w:rsidR="00471E8F" w:rsidRPr="00471E8F">
        <w:rPr>
          <w:sz w:val="16"/>
          <w:szCs w:val="16"/>
        </w:rPr>
        <w:t>внестилевым</w:t>
      </w:r>
      <w:proofErr w:type="spellEnd"/>
      <w:r w:rsidR="00471E8F" w:rsidRPr="00471E8F">
        <w:rPr>
          <w:sz w:val="16"/>
          <w:szCs w:val="16"/>
        </w:rPr>
        <w:t xml:space="preserve"> (</w:t>
      </w:r>
      <w:proofErr w:type="spellStart"/>
      <w:r w:rsidR="00471E8F" w:rsidRPr="00471E8F">
        <w:rPr>
          <w:sz w:val="16"/>
          <w:szCs w:val="16"/>
        </w:rPr>
        <w:t>межстилевым</w:t>
      </w:r>
      <w:proofErr w:type="spellEnd"/>
      <w:r w:rsidR="00471E8F" w:rsidRPr="00471E8F">
        <w:rPr>
          <w:sz w:val="16"/>
          <w:szCs w:val="16"/>
        </w:rPr>
        <w:t xml:space="preserve">), допустимый вариант ограничен рамками какого-л. стиля, чаще разговорного: </w:t>
      </w:r>
      <w:r w:rsidR="00471E8F" w:rsidRPr="00471E8F">
        <w:rPr>
          <w:i/>
          <w:sz w:val="16"/>
          <w:szCs w:val="16"/>
        </w:rPr>
        <w:t>я</w:t>
      </w:r>
      <w:r w:rsidR="00471E8F" w:rsidRPr="00471E8F">
        <w:rPr>
          <w:i/>
          <w:sz w:val="16"/>
          <w:szCs w:val="16"/>
        </w:rPr>
        <w:sym w:font="Times New Roman" w:char="F009"/>
      </w:r>
      <w:r w:rsidR="00471E8F" w:rsidRPr="00471E8F">
        <w:rPr>
          <w:i/>
          <w:sz w:val="16"/>
          <w:szCs w:val="16"/>
        </w:rPr>
        <w:t>сны</w:t>
      </w:r>
      <w:r w:rsidR="00471E8F" w:rsidRPr="00471E8F">
        <w:rPr>
          <w:sz w:val="16"/>
          <w:szCs w:val="16"/>
        </w:rPr>
        <w:t xml:space="preserve"> – </w:t>
      </w:r>
      <w:r w:rsidR="00471E8F" w:rsidRPr="00471E8F">
        <w:rPr>
          <w:i/>
          <w:sz w:val="16"/>
          <w:szCs w:val="16"/>
        </w:rPr>
        <w:t>ясны</w:t>
      </w:r>
      <w:r w:rsidR="00471E8F" w:rsidRPr="00471E8F">
        <w:rPr>
          <w:i/>
          <w:sz w:val="16"/>
          <w:szCs w:val="16"/>
        </w:rPr>
        <w:sym w:font="Times New Roman" w:char="F009"/>
      </w:r>
      <w:r w:rsidR="00471E8F" w:rsidRPr="00471E8F">
        <w:rPr>
          <w:sz w:val="16"/>
          <w:szCs w:val="16"/>
        </w:rPr>
        <w:t xml:space="preserve"> (доп. разг.), </w:t>
      </w:r>
      <w:r w:rsidR="00471E8F" w:rsidRPr="00471E8F">
        <w:rPr>
          <w:i/>
          <w:sz w:val="16"/>
          <w:szCs w:val="16"/>
        </w:rPr>
        <w:t>собрали</w:t>
      </w:r>
      <w:r w:rsidR="00471E8F" w:rsidRPr="00471E8F">
        <w:rPr>
          <w:i/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сь</w:t>
      </w:r>
      <w:proofErr w:type="spellEnd"/>
      <w:r w:rsidR="00471E8F" w:rsidRPr="00471E8F">
        <w:rPr>
          <w:sz w:val="16"/>
          <w:szCs w:val="16"/>
        </w:rPr>
        <w:t xml:space="preserve"> – </w:t>
      </w:r>
      <w:proofErr w:type="spellStart"/>
      <w:r w:rsidR="00471E8F" w:rsidRPr="00471E8F">
        <w:rPr>
          <w:i/>
          <w:sz w:val="16"/>
          <w:szCs w:val="16"/>
        </w:rPr>
        <w:t>собра</w:t>
      </w:r>
      <w:proofErr w:type="spellEnd"/>
      <w:r w:rsidR="00471E8F" w:rsidRPr="00471E8F">
        <w:rPr>
          <w:sz w:val="16"/>
          <w:szCs w:val="16"/>
        </w:rPr>
        <w:sym w:font="Times New Roman" w:char="F009"/>
      </w:r>
      <w:proofErr w:type="spellStart"/>
      <w:r w:rsidR="00471E8F" w:rsidRPr="00471E8F">
        <w:rPr>
          <w:i/>
          <w:sz w:val="16"/>
          <w:szCs w:val="16"/>
        </w:rPr>
        <w:t>лись</w:t>
      </w:r>
      <w:proofErr w:type="spellEnd"/>
      <w:r w:rsidR="00471E8F" w:rsidRPr="00471E8F">
        <w:rPr>
          <w:sz w:val="16"/>
          <w:szCs w:val="16"/>
        </w:rPr>
        <w:t xml:space="preserve"> (доп. разг.), </w:t>
      </w:r>
      <w:r w:rsidR="00471E8F" w:rsidRPr="00471E8F">
        <w:rPr>
          <w:i/>
          <w:iCs/>
          <w:color w:val="000000"/>
          <w:sz w:val="16"/>
          <w:szCs w:val="16"/>
        </w:rPr>
        <w:t xml:space="preserve">цехи – цеха </w:t>
      </w:r>
      <w:r w:rsidR="00471E8F" w:rsidRPr="00471E8F">
        <w:rPr>
          <w:iCs/>
          <w:color w:val="000000"/>
          <w:sz w:val="16"/>
          <w:szCs w:val="16"/>
        </w:rPr>
        <w:t>(разг.)</w:t>
      </w:r>
      <w:r w:rsidR="00471E8F" w:rsidRPr="00471E8F">
        <w:rPr>
          <w:i/>
          <w:iCs/>
          <w:color w:val="000000"/>
          <w:sz w:val="16"/>
          <w:szCs w:val="16"/>
        </w:rPr>
        <w:t xml:space="preserve">, в отпуске – в отпуску </w:t>
      </w:r>
      <w:r w:rsidR="00471E8F" w:rsidRPr="00471E8F">
        <w:rPr>
          <w:iCs/>
          <w:color w:val="000000"/>
          <w:sz w:val="16"/>
          <w:szCs w:val="16"/>
        </w:rPr>
        <w:t>(разг.)</w:t>
      </w:r>
      <w:r w:rsidR="00471E8F" w:rsidRPr="00471E8F">
        <w:rPr>
          <w:i/>
          <w:iCs/>
          <w:color w:val="000000"/>
          <w:sz w:val="16"/>
          <w:szCs w:val="16"/>
        </w:rPr>
        <w:t xml:space="preserve">, </w:t>
      </w:r>
      <w:proofErr w:type="spellStart"/>
      <w:r w:rsidR="00471E8F" w:rsidRPr="00471E8F">
        <w:rPr>
          <w:i/>
          <w:iCs/>
          <w:color w:val="000000"/>
          <w:sz w:val="16"/>
          <w:szCs w:val="16"/>
        </w:rPr>
        <w:t>обусловливатъ</w:t>
      </w:r>
      <w:proofErr w:type="spellEnd"/>
      <w:r w:rsidR="00471E8F" w:rsidRPr="00471E8F">
        <w:rPr>
          <w:i/>
          <w:iCs/>
          <w:color w:val="000000"/>
          <w:sz w:val="16"/>
          <w:szCs w:val="16"/>
        </w:rPr>
        <w:t xml:space="preserve"> – обуславливать </w:t>
      </w:r>
      <w:r w:rsidR="00471E8F" w:rsidRPr="00471E8F">
        <w:rPr>
          <w:iCs/>
          <w:color w:val="000000"/>
          <w:sz w:val="16"/>
          <w:szCs w:val="16"/>
        </w:rPr>
        <w:t>(разг.).</w:t>
      </w:r>
      <w:r w:rsidR="00471E8F" w:rsidRPr="00767C5A">
        <w:rPr>
          <w:b/>
          <w:sz w:val="16"/>
          <w:szCs w:val="16"/>
        </w:rPr>
        <w:t>Пуризмом</w:t>
      </w:r>
      <w:r w:rsidR="00471E8F" w:rsidRPr="00471E8F">
        <w:rPr>
          <w:sz w:val="16"/>
          <w:szCs w:val="16"/>
        </w:rPr>
        <w:t xml:space="preserve"> (от лат. </w:t>
      </w:r>
      <w:proofErr w:type="spellStart"/>
      <w:r w:rsidR="00471E8F" w:rsidRPr="00471E8F">
        <w:rPr>
          <w:sz w:val="16"/>
          <w:szCs w:val="16"/>
          <w:lang w:val="en-US"/>
        </w:rPr>
        <w:t>purus</w:t>
      </w:r>
      <w:proofErr w:type="spellEnd"/>
      <w:r w:rsidR="00471E8F" w:rsidRPr="00471E8F">
        <w:rPr>
          <w:sz w:val="16"/>
          <w:szCs w:val="16"/>
        </w:rPr>
        <w:t xml:space="preserve"> «чистый») принято называть неприятие любых </w:t>
      </w:r>
      <w:proofErr w:type="spellStart"/>
      <w:r w:rsidR="00471E8F" w:rsidRPr="00471E8F">
        <w:rPr>
          <w:sz w:val="16"/>
          <w:szCs w:val="16"/>
        </w:rPr>
        <w:t>измениений</w:t>
      </w:r>
      <w:proofErr w:type="spellEnd"/>
      <w:r w:rsidR="00471E8F" w:rsidRPr="00471E8F">
        <w:rPr>
          <w:sz w:val="16"/>
          <w:szCs w:val="16"/>
        </w:rPr>
        <w:t xml:space="preserve"> в </w:t>
      </w:r>
      <w:proofErr w:type="spellStart"/>
      <w:r w:rsidR="00471E8F" w:rsidRPr="00471E8F">
        <w:rPr>
          <w:sz w:val="16"/>
          <w:szCs w:val="16"/>
        </w:rPr>
        <w:t>языкеДопустимый</w:t>
      </w:r>
      <w:proofErr w:type="spellEnd"/>
      <w:r w:rsidR="00471E8F" w:rsidRPr="00471E8F">
        <w:rPr>
          <w:sz w:val="16"/>
          <w:szCs w:val="16"/>
        </w:rPr>
        <w:t xml:space="preserve"> вариант может стать основным, а затем и окончательно вытеснить первоначальный вариант из употребления, как это произошло в следующих случаях: </w:t>
      </w:r>
      <w:r w:rsidR="00471E8F" w:rsidRPr="00471E8F">
        <w:rPr>
          <w:i/>
          <w:iCs/>
          <w:sz w:val="16"/>
          <w:szCs w:val="16"/>
        </w:rPr>
        <w:t xml:space="preserve">банкрот  – </w:t>
      </w:r>
      <w:proofErr w:type="spellStart"/>
      <w:r w:rsidR="00471E8F" w:rsidRPr="00471E8F">
        <w:rPr>
          <w:i/>
          <w:iCs/>
          <w:sz w:val="16"/>
          <w:szCs w:val="16"/>
        </w:rPr>
        <w:t>банкрут</w:t>
      </w:r>
      <w:proofErr w:type="spellEnd"/>
      <w:r w:rsidR="00471E8F" w:rsidRPr="00471E8F">
        <w:rPr>
          <w:sz w:val="16"/>
          <w:szCs w:val="16"/>
        </w:rPr>
        <w:t xml:space="preserve"> (устарев.), </w:t>
      </w:r>
      <w:proofErr w:type="spellStart"/>
      <w:r w:rsidR="00471E8F" w:rsidRPr="00471E8F">
        <w:rPr>
          <w:i/>
          <w:iCs/>
          <w:sz w:val="16"/>
          <w:szCs w:val="16"/>
        </w:rPr>
        <w:t>про́тив</w:t>
      </w:r>
      <w:proofErr w:type="spellEnd"/>
      <w:r w:rsidR="00471E8F" w:rsidRPr="00471E8F">
        <w:rPr>
          <w:i/>
          <w:iCs/>
          <w:sz w:val="16"/>
          <w:szCs w:val="16"/>
        </w:rPr>
        <w:t xml:space="preserve"> </w:t>
      </w:r>
      <w:r w:rsidR="00471E8F" w:rsidRPr="00471E8F">
        <w:rPr>
          <w:iCs/>
          <w:sz w:val="16"/>
          <w:szCs w:val="16"/>
        </w:rPr>
        <w:t xml:space="preserve">и </w:t>
      </w:r>
      <w:proofErr w:type="spellStart"/>
      <w:r w:rsidR="00471E8F" w:rsidRPr="00471E8F">
        <w:rPr>
          <w:i/>
          <w:iCs/>
          <w:sz w:val="16"/>
          <w:szCs w:val="16"/>
        </w:rPr>
        <w:t>проти́в</w:t>
      </w:r>
      <w:proofErr w:type="spellEnd"/>
      <w:r w:rsidR="00471E8F" w:rsidRPr="00471E8F">
        <w:rPr>
          <w:i/>
          <w:iCs/>
          <w:sz w:val="16"/>
          <w:szCs w:val="16"/>
        </w:rPr>
        <w:t xml:space="preserve"> </w:t>
      </w:r>
      <w:r w:rsidR="00471E8F" w:rsidRPr="00471E8F">
        <w:rPr>
          <w:sz w:val="16"/>
          <w:szCs w:val="16"/>
        </w:rPr>
        <w:t xml:space="preserve">(устарев.), </w:t>
      </w:r>
      <w:proofErr w:type="spellStart"/>
      <w:r w:rsidR="00471E8F" w:rsidRPr="00471E8F">
        <w:rPr>
          <w:i/>
          <w:iCs/>
          <w:sz w:val="16"/>
          <w:szCs w:val="16"/>
        </w:rPr>
        <w:t>вздро́гнул</w:t>
      </w:r>
      <w:proofErr w:type="spellEnd"/>
      <w:r w:rsidR="00471E8F" w:rsidRPr="00471E8F">
        <w:rPr>
          <w:sz w:val="16"/>
          <w:szCs w:val="16"/>
        </w:rPr>
        <w:t xml:space="preserve"> – </w:t>
      </w:r>
      <w:proofErr w:type="spellStart"/>
      <w:r w:rsidR="00471E8F" w:rsidRPr="00471E8F">
        <w:rPr>
          <w:i/>
          <w:iCs/>
          <w:sz w:val="16"/>
          <w:szCs w:val="16"/>
        </w:rPr>
        <w:t>вздрогну́л</w:t>
      </w:r>
      <w:proofErr w:type="spellEnd"/>
      <w:r w:rsidR="00471E8F" w:rsidRPr="00471E8F">
        <w:rPr>
          <w:i/>
          <w:iCs/>
          <w:sz w:val="16"/>
          <w:szCs w:val="16"/>
        </w:rPr>
        <w:t xml:space="preserve"> </w:t>
      </w:r>
      <w:r w:rsidR="00471E8F" w:rsidRPr="00471E8F">
        <w:rPr>
          <w:sz w:val="16"/>
          <w:szCs w:val="16"/>
        </w:rPr>
        <w:t xml:space="preserve">(устарев.), </w:t>
      </w:r>
      <w:r w:rsidR="00471E8F" w:rsidRPr="00471E8F">
        <w:rPr>
          <w:i/>
          <w:iCs/>
          <w:sz w:val="16"/>
          <w:szCs w:val="16"/>
        </w:rPr>
        <w:t>рельс</w:t>
      </w:r>
      <w:r w:rsidR="00471E8F" w:rsidRPr="00471E8F">
        <w:rPr>
          <w:sz w:val="16"/>
          <w:szCs w:val="16"/>
        </w:rPr>
        <w:t xml:space="preserve"> и </w:t>
      </w:r>
      <w:r w:rsidR="00471E8F" w:rsidRPr="00471E8F">
        <w:rPr>
          <w:i/>
          <w:iCs/>
          <w:sz w:val="16"/>
          <w:szCs w:val="16"/>
        </w:rPr>
        <w:t xml:space="preserve">рельса </w:t>
      </w:r>
      <w:r w:rsidR="00471E8F" w:rsidRPr="00471E8F">
        <w:rPr>
          <w:sz w:val="16"/>
          <w:szCs w:val="16"/>
        </w:rPr>
        <w:t xml:space="preserve">(устарев.), </w:t>
      </w:r>
      <w:r w:rsidR="00471E8F" w:rsidRPr="00471E8F">
        <w:rPr>
          <w:i/>
          <w:iCs/>
          <w:sz w:val="16"/>
          <w:szCs w:val="16"/>
        </w:rPr>
        <w:t>метод</w:t>
      </w:r>
      <w:r w:rsidR="00471E8F" w:rsidRPr="00471E8F">
        <w:rPr>
          <w:sz w:val="16"/>
          <w:szCs w:val="16"/>
        </w:rPr>
        <w:t xml:space="preserve"> и </w:t>
      </w:r>
      <w:r w:rsidR="00471E8F" w:rsidRPr="00471E8F">
        <w:rPr>
          <w:i/>
          <w:iCs/>
          <w:sz w:val="16"/>
          <w:szCs w:val="16"/>
        </w:rPr>
        <w:t xml:space="preserve">метода </w:t>
      </w:r>
      <w:r w:rsidR="00471E8F" w:rsidRPr="00471E8F">
        <w:rPr>
          <w:sz w:val="16"/>
          <w:szCs w:val="16"/>
        </w:rPr>
        <w:t>(устарев.)</w:t>
      </w:r>
      <w:r w:rsidR="00471E8F" w:rsidRPr="00471E8F">
        <w:rPr>
          <w:i/>
          <w:iCs/>
          <w:sz w:val="16"/>
          <w:szCs w:val="16"/>
        </w:rPr>
        <w:t xml:space="preserve">, поезда – </w:t>
      </w:r>
      <w:proofErr w:type="spellStart"/>
      <w:r w:rsidR="00471E8F" w:rsidRPr="00471E8F">
        <w:rPr>
          <w:i/>
          <w:iCs/>
          <w:sz w:val="16"/>
          <w:szCs w:val="16"/>
        </w:rPr>
        <w:t>поезды</w:t>
      </w:r>
      <w:proofErr w:type="spellEnd"/>
      <w:r w:rsidR="00471E8F" w:rsidRPr="00471E8F">
        <w:rPr>
          <w:i/>
          <w:iCs/>
          <w:sz w:val="16"/>
          <w:szCs w:val="16"/>
        </w:rPr>
        <w:t xml:space="preserve"> </w:t>
      </w:r>
      <w:r w:rsidR="00471E8F" w:rsidRPr="00471E8F">
        <w:rPr>
          <w:sz w:val="16"/>
          <w:szCs w:val="16"/>
        </w:rPr>
        <w:t>(устарев.)</w:t>
      </w:r>
      <w:r w:rsidR="00471E8F" w:rsidRPr="00471E8F">
        <w:rPr>
          <w:i/>
          <w:iCs/>
          <w:sz w:val="16"/>
          <w:szCs w:val="16"/>
        </w:rPr>
        <w:t xml:space="preserve">, дипломант </w:t>
      </w:r>
      <w:r w:rsidR="00471E8F" w:rsidRPr="00471E8F">
        <w:rPr>
          <w:sz w:val="16"/>
          <w:szCs w:val="16"/>
        </w:rPr>
        <w:t xml:space="preserve">в </w:t>
      </w:r>
      <w:proofErr w:type="spellStart"/>
      <w:r w:rsidR="00471E8F" w:rsidRPr="00471E8F">
        <w:rPr>
          <w:sz w:val="16"/>
          <w:szCs w:val="16"/>
        </w:rPr>
        <w:t>зн</w:t>
      </w:r>
      <w:proofErr w:type="spellEnd"/>
      <w:r w:rsidR="00471E8F" w:rsidRPr="00471E8F">
        <w:rPr>
          <w:sz w:val="16"/>
          <w:szCs w:val="16"/>
        </w:rPr>
        <w:t>. ‘</w:t>
      </w:r>
      <w:r w:rsidR="00471E8F" w:rsidRPr="00471E8F">
        <w:rPr>
          <w:iCs/>
          <w:sz w:val="16"/>
          <w:szCs w:val="16"/>
        </w:rPr>
        <w:t>дипломник</w:t>
      </w:r>
      <w:proofErr w:type="gramStart"/>
      <w:r w:rsidR="00471E8F" w:rsidRPr="00471E8F">
        <w:rPr>
          <w:iCs/>
          <w:sz w:val="16"/>
          <w:szCs w:val="16"/>
        </w:rPr>
        <w:t>’</w:t>
      </w:r>
      <w:r w:rsidR="00471E8F" w:rsidRPr="00471E8F">
        <w:rPr>
          <w:i/>
          <w:iCs/>
          <w:sz w:val="16"/>
          <w:szCs w:val="16"/>
        </w:rPr>
        <w:t xml:space="preserve"> ,</w:t>
      </w:r>
      <w:proofErr w:type="gramEnd"/>
      <w:r w:rsidR="00471E8F" w:rsidRPr="00471E8F">
        <w:rPr>
          <w:i/>
          <w:iCs/>
          <w:sz w:val="16"/>
          <w:szCs w:val="16"/>
        </w:rPr>
        <w:t xml:space="preserve"> абитуриент</w:t>
      </w:r>
      <w:r w:rsidR="00471E8F" w:rsidRPr="00471E8F">
        <w:rPr>
          <w:sz w:val="16"/>
          <w:szCs w:val="16"/>
        </w:rPr>
        <w:t xml:space="preserve"> в </w:t>
      </w:r>
      <w:proofErr w:type="spellStart"/>
      <w:r w:rsidR="00471E8F" w:rsidRPr="00471E8F">
        <w:rPr>
          <w:sz w:val="16"/>
          <w:szCs w:val="16"/>
        </w:rPr>
        <w:t>зн</w:t>
      </w:r>
      <w:proofErr w:type="spellEnd"/>
      <w:r w:rsidR="00471E8F" w:rsidRPr="00471E8F">
        <w:rPr>
          <w:sz w:val="16"/>
          <w:szCs w:val="16"/>
        </w:rPr>
        <w:t>. ‘</w:t>
      </w:r>
      <w:r w:rsidR="00471E8F" w:rsidRPr="00471E8F">
        <w:rPr>
          <w:iCs/>
          <w:sz w:val="16"/>
          <w:szCs w:val="16"/>
        </w:rPr>
        <w:t>выпускник’</w:t>
      </w:r>
      <w:r w:rsidR="00471E8F" w:rsidRPr="00471E8F">
        <w:rPr>
          <w:sz w:val="16"/>
          <w:szCs w:val="16"/>
        </w:rPr>
        <w:t xml:space="preserve">. </w:t>
      </w:r>
      <w:r w:rsidR="00767C5A" w:rsidRPr="00767C5A">
        <w:rPr>
          <w:sz w:val="18"/>
          <w:szCs w:val="16"/>
        </w:rPr>
        <w:t xml:space="preserve">Можно выделить четыре признака литературного языка </w:t>
      </w:r>
      <w:r w:rsidR="00767C5A" w:rsidRPr="00767C5A">
        <w:rPr>
          <w:sz w:val="16"/>
          <w:szCs w:val="16"/>
        </w:rPr>
        <w:t>1</w:t>
      </w:r>
      <w:r w:rsidR="00767C5A" w:rsidRPr="00767C5A">
        <w:rPr>
          <w:b/>
          <w:sz w:val="16"/>
          <w:szCs w:val="16"/>
        </w:rPr>
        <w:t xml:space="preserve"> Всеобщность и универсальность</w:t>
      </w:r>
      <w:r w:rsidR="00767C5A" w:rsidRPr="00767C5A">
        <w:rPr>
          <w:sz w:val="16"/>
          <w:szCs w:val="16"/>
        </w:rPr>
        <w:t xml:space="preserve">2 </w:t>
      </w:r>
      <w:r w:rsidR="00767C5A" w:rsidRPr="00767C5A">
        <w:rPr>
          <w:b/>
          <w:sz w:val="16"/>
          <w:szCs w:val="16"/>
        </w:rPr>
        <w:t>Стилевая дифференциация</w:t>
      </w:r>
      <w:r w:rsidR="00767C5A" w:rsidRPr="00767C5A">
        <w:rPr>
          <w:sz w:val="16"/>
          <w:szCs w:val="16"/>
        </w:rPr>
        <w:t>. Диалекты не имеют четко выраженной стилевой дифференциации3</w:t>
      </w:r>
      <w:r w:rsidR="00767C5A" w:rsidRPr="00767C5A">
        <w:rPr>
          <w:b/>
          <w:sz w:val="16"/>
          <w:szCs w:val="16"/>
        </w:rPr>
        <w:t xml:space="preserve"> Нормированность</w:t>
      </w:r>
      <w:r w:rsidR="00767C5A" w:rsidRPr="00767C5A">
        <w:rPr>
          <w:sz w:val="16"/>
          <w:szCs w:val="16"/>
        </w:rPr>
        <w:t xml:space="preserve">4 </w:t>
      </w:r>
      <w:proofErr w:type="spellStart"/>
      <w:r w:rsidR="00767C5A" w:rsidRPr="00767C5A">
        <w:rPr>
          <w:b/>
          <w:sz w:val="16"/>
          <w:szCs w:val="16"/>
        </w:rPr>
        <w:t>ПисьменностьНаучный</w:t>
      </w:r>
      <w:proofErr w:type="spellEnd"/>
      <w:r w:rsidR="00767C5A" w:rsidRPr="00767C5A">
        <w:rPr>
          <w:b/>
          <w:sz w:val="16"/>
          <w:szCs w:val="16"/>
        </w:rPr>
        <w:t xml:space="preserve"> стиль речи</w:t>
      </w:r>
      <w:r w:rsidR="00767C5A" w:rsidRPr="00767C5A">
        <w:rPr>
          <w:sz w:val="16"/>
          <w:szCs w:val="16"/>
        </w:rPr>
        <w:t xml:space="preserve"> – одна из функциональных </w:t>
      </w:r>
      <w:proofErr w:type="spellStart"/>
      <w:r w:rsidR="00767C5A" w:rsidRPr="00767C5A">
        <w:rPr>
          <w:sz w:val="16"/>
          <w:szCs w:val="16"/>
        </w:rPr>
        <w:t>разновиднстей</w:t>
      </w:r>
      <w:proofErr w:type="spellEnd"/>
      <w:r w:rsidR="00767C5A" w:rsidRPr="00767C5A">
        <w:rPr>
          <w:sz w:val="16"/>
          <w:szCs w:val="16"/>
        </w:rPr>
        <w:t xml:space="preserve"> литературного языка, обслуживающая сферу науки, производства и образования; он реализуется в книжных специализированных текстах разных </w:t>
      </w:r>
      <w:proofErr w:type="spellStart"/>
      <w:proofErr w:type="gramStart"/>
      <w:r w:rsidR="00767C5A" w:rsidRPr="00767C5A">
        <w:rPr>
          <w:sz w:val="16"/>
          <w:szCs w:val="16"/>
        </w:rPr>
        <w:t>жанров.</w:t>
      </w:r>
      <w:r w:rsidR="00767C5A" w:rsidRPr="00767C5A">
        <w:rPr>
          <w:b/>
          <w:sz w:val="16"/>
          <w:szCs w:val="16"/>
        </w:rPr>
        <w:t>Таким</w:t>
      </w:r>
      <w:proofErr w:type="spellEnd"/>
      <w:proofErr w:type="gramEnd"/>
      <w:r w:rsidR="00767C5A" w:rsidRPr="00767C5A">
        <w:rPr>
          <w:b/>
          <w:sz w:val="16"/>
          <w:szCs w:val="16"/>
        </w:rPr>
        <w:t xml:space="preserve"> образом, к основным функциям научного стиля </w:t>
      </w:r>
      <w:proofErr w:type="spellStart"/>
      <w:r w:rsidR="00767C5A" w:rsidRPr="00767C5A">
        <w:rPr>
          <w:b/>
          <w:sz w:val="16"/>
          <w:szCs w:val="16"/>
        </w:rPr>
        <w:t>относятся:</w:t>
      </w:r>
      <w:r w:rsidR="00767C5A" w:rsidRPr="00767C5A">
        <w:rPr>
          <w:sz w:val="16"/>
          <w:szCs w:val="16"/>
        </w:rPr>
        <w:t>обработка</w:t>
      </w:r>
      <w:proofErr w:type="spellEnd"/>
      <w:r w:rsidR="00767C5A" w:rsidRPr="00767C5A">
        <w:rPr>
          <w:sz w:val="16"/>
          <w:szCs w:val="16"/>
        </w:rPr>
        <w:t xml:space="preserve"> и представление информации о </w:t>
      </w:r>
      <w:proofErr w:type="spellStart"/>
      <w:r w:rsidR="00767C5A" w:rsidRPr="00767C5A">
        <w:rPr>
          <w:sz w:val="16"/>
          <w:szCs w:val="16"/>
        </w:rPr>
        <w:t>мире;установление</w:t>
      </w:r>
      <w:proofErr w:type="spellEnd"/>
      <w:r w:rsidR="00767C5A" w:rsidRPr="00767C5A">
        <w:rPr>
          <w:sz w:val="16"/>
          <w:szCs w:val="16"/>
        </w:rPr>
        <w:t xml:space="preserve"> логических связей между понятиями, предметами, явлениями (объяснение их).   </w:t>
      </w:r>
      <w:r w:rsidR="00767C5A" w:rsidRPr="00767C5A">
        <w:rPr>
          <w:rFonts w:eastAsia="MS Mincho"/>
          <w:sz w:val="16"/>
          <w:szCs w:val="16"/>
        </w:rPr>
        <w:t xml:space="preserve">К числу существенно важных черт научного стиля можно отнести: </w:t>
      </w:r>
      <w:proofErr w:type="spellStart"/>
      <w:proofErr w:type="gramStart"/>
      <w:r w:rsidR="00767C5A" w:rsidRPr="00767C5A">
        <w:rPr>
          <w:rFonts w:eastAsia="MS Mincho"/>
          <w:b/>
          <w:sz w:val="16"/>
          <w:szCs w:val="16"/>
        </w:rPr>
        <w:t>логичность,аргументированность</w:t>
      </w:r>
      <w:proofErr w:type="spellEnd"/>
      <w:proofErr w:type="gramEnd"/>
      <w:r w:rsidR="00767C5A" w:rsidRPr="00767C5A">
        <w:rPr>
          <w:rFonts w:eastAsia="MS Mincho"/>
          <w:b/>
          <w:sz w:val="16"/>
          <w:szCs w:val="16"/>
        </w:rPr>
        <w:t xml:space="preserve"> (доказательность); абстрактность (отвлеченность), объективность, точность (однозначность), ясность.</w:t>
      </w:r>
      <w:r w:rsidR="00767C5A" w:rsidRPr="00767C5A">
        <w:rPr>
          <w:b/>
          <w:sz w:val="16"/>
          <w:szCs w:val="16"/>
        </w:rPr>
        <w:t xml:space="preserve"> </w:t>
      </w:r>
      <w:r w:rsidR="00767C5A" w:rsidRPr="00767C5A">
        <w:rPr>
          <w:rFonts w:eastAsia="MS Mincho"/>
          <w:b/>
          <w:sz w:val="18"/>
          <w:szCs w:val="16"/>
        </w:rPr>
        <w:t xml:space="preserve">Официально-деловой </w:t>
      </w:r>
      <w:proofErr w:type="spellStart"/>
      <w:r w:rsidR="00767C5A" w:rsidRPr="00767C5A">
        <w:rPr>
          <w:rFonts w:eastAsia="MS Mincho"/>
          <w:b/>
          <w:sz w:val="18"/>
          <w:szCs w:val="16"/>
        </w:rPr>
        <w:t>стиль</w:t>
      </w:r>
      <w:r w:rsidR="00767C5A" w:rsidRPr="00767C5A">
        <w:rPr>
          <w:rFonts w:eastAsia="MS Mincho"/>
          <w:sz w:val="16"/>
          <w:szCs w:val="16"/>
        </w:rPr>
        <w:t>Официально</w:t>
      </w:r>
      <w:proofErr w:type="spellEnd"/>
      <w:r w:rsidR="00767C5A" w:rsidRPr="00767C5A">
        <w:rPr>
          <w:rFonts w:eastAsia="MS Mincho"/>
          <w:sz w:val="16"/>
          <w:szCs w:val="16"/>
        </w:rPr>
        <w:t xml:space="preserve">-деловой стиль – это совокупность языковых средств, которые обслуживают сферы дипломатических, правовых и административных отношений, </w:t>
      </w:r>
      <w:r w:rsidR="00767C5A" w:rsidRPr="00767C5A">
        <w:rPr>
          <w:rFonts w:eastAsia="MS Mincho"/>
          <w:b/>
          <w:sz w:val="16"/>
          <w:szCs w:val="16"/>
        </w:rPr>
        <w:t xml:space="preserve">Основные функции  </w:t>
      </w:r>
      <w:proofErr w:type="spellStart"/>
      <w:r w:rsidR="00767C5A" w:rsidRPr="00767C5A">
        <w:rPr>
          <w:rFonts w:eastAsia="MS Mincho"/>
          <w:b/>
          <w:sz w:val="16"/>
          <w:szCs w:val="16"/>
        </w:rPr>
        <w:t>ОДС:</w:t>
      </w:r>
      <w:r w:rsidR="00767C5A" w:rsidRPr="00767C5A">
        <w:rPr>
          <w:rFonts w:eastAsia="MS Mincho"/>
          <w:b/>
          <w:bCs/>
          <w:i/>
          <w:sz w:val="16"/>
          <w:szCs w:val="16"/>
        </w:rPr>
        <w:t>информативная</w:t>
      </w:r>
      <w:proofErr w:type="spellEnd"/>
      <w:r w:rsidR="00767C5A" w:rsidRPr="00767C5A">
        <w:rPr>
          <w:rFonts w:eastAsia="MS Mincho"/>
          <w:b/>
          <w:sz w:val="16"/>
          <w:szCs w:val="16"/>
        </w:rPr>
        <w:t>:</w:t>
      </w:r>
      <w:r w:rsidR="00767C5A" w:rsidRPr="00767C5A">
        <w:rPr>
          <w:rFonts w:eastAsia="MS Mincho"/>
          <w:sz w:val="16"/>
          <w:szCs w:val="16"/>
        </w:rPr>
        <w:t xml:space="preserve"> реализуется в жанрах сообщения, справки, резюме, заявления,  служебной записки и </w:t>
      </w:r>
      <w:proofErr w:type="spellStart"/>
      <w:r w:rsidR="00767C5A" w:rsidRPr="00767C5A">
        <w:rPr>
          <w:rFonts w:eastAsia="MS Mincho"/>
          <w:sz w:val="16"/>
          <w:szCs w:val="16"/>
        </w:rPr>
        <w:t>др</w:t>
      </w:r>
      <w:proofErr w:type="spellEnd"/>
      <w:r w:rsidR="00767C5A" w:rsidRPr="00767C5A">
        <w:rPr>
          <w:rFonts w:eastAsia="MS Mincho"/>
          <w:sz w:val="16"/>
          <w:szCs w:val="16"/>
        </w:rPr>
        <w:t>.;</w:t>
      </w:r>
      <w:r w:rsidR="00767C5A" w:rsidRPr="00767C5A">
        <w:rPr>
          <w:rFonts w:eastAsia="MS Mincho"/>
          <w:b/>
          <w:bCs/>
          <w:i/>
          <w:sz w:val="16"/>
          <w:szCs w:val="16"/>
        </w:rPr>
        <w:t>регулятивно-</w:t>
      </w:r>
      <w:proofErr w:type="spellStart"/>
      <w:r w:rsidR="00767C5A" w:rsidRPr="00767C5A">
        <w:rPr>
          <w:rFonts w:eastAsia="MS Mincho"/>
          <w:b/>
          <w:bCs/>
          <w:i/>
          <w:sz w:val="16"/>
          <w:szCs w:val="16"/>
        </w:rPr>
        <w:t>волюнтативная</w:t>
      </w:r>
      <w:proofErr w:type="spellEnd"/>
      <w:r w:rsidR="00767C5A" w:rsidRPr="00767C5A">
        <w:rPr>
          <w:rFonts w:eastAsia="MS Mincho"/>
          <w:sz w:val="16"/>
          <w:szCs w:val="16"/>
        </w:rPr>
        <w:t xml:space="preserve"> (повелительная): наиболее отчётливо представлена в жанрах закона, постановления, приказа и </w:t>
      </w:r>
      <w:proofErr w:type="spellStart"/>
      <w:r w:rsidR="00767C5A" w:rsidRPr="00767C5A">
        <w:rPr>
          <w:rFonts w:eastAsia="MS Mincho"/>
          <w:sz w:val="16"/>
          <w:szCs w:val="16"/>
        </w:rPr>
        <w:t>др.документ</w:t>
      </w:r>
      <w:proofErr w:type="spellEnd"/>
      <w:r w:rsidR="00767C5A" w:rsidRPr="00767C5A">
        <w:rPr>
          <w:rFonts w:eastAsia="MS Mincho"/>
          <w:sz w:val="16"/>
          <w:szCs w:val="16"/>
        </w:rPr>
        <w:t xml:space="preserve"> должен 1) обладать юридической силой, 2) быть точным, ясным, лаконичным и не допускать вариантов толкования (</w:t>
      </w:r>
      <w:proofErr w:type="spellStart"/>
      <w:r w:rsidR="00767C5A" w:rsidRPr="00767C5A">
        <w:rPr>
          <w:rFonts w:eastAsia="MS Mincho"/>
          <w:sz w:val="16"/>
          <w:szCs w:val="16"/>
        </w:rPr>
        <w:t>инотолкований</w:t>
      </w:r>
      <w:proofErr w:type="spellEnd"/>
      <w:r w:rsidR="00767C5A" w:rsidRPr="00767C5A">
        <w:rPr>
          <w:rFonts w:eastAsia="MS Mincho"/>
          <w:sz w:val="16"/>
          <w:szCs w:val="16"/>
        </w:rPr>
        <w:t>).</w:t>
      </w:r>
      <w:r w:rsidR="00767C5A" w:rsidRPr="00767C5A">
        <w:rPr>
          <w:rFonts w:eastAsia="MS Mincho"/>
          <w:b/>
          <w:sz w:val="18"/>
          <w:szCs w:val="16"/>
        </w:rPr>
        <w:t xml:space="preserve">Публицистический </w:t>
      </w:r>
      <w:proofErr w:type="spellStart"/>
      <w:r w:rsidR="00767C5A" w:rsidRPr="00767C5A">
        <w:rPr>
          <w:rFonts w:eastAsia="MS Mincho"/>
          <w:b/>
          <w:sz w:val="18"/>
          <w:szCs w:val="16"/>
        </w:rPr>
        <w:t>стиль</w:t>
      </w:r>
      <w:r w:rsidR="00767C5A" w:rsidRPr="00767C5A">
        <w:rPr>
          <w:sz w:val="16"/>
          <w:szCs w:val="16"/>
        </w:rPr>
        <w:t>Публицистический</w:t>
      </w:r>
      <w:proofErr w:type="spellEnd"/>
      <w:r w:rsidR="00767C5A" w:rsidRPr="00767C5A">
        <w:rPr>
          <w:sz w:val="16"/>
          <w:szCs w:val="16"/>
        </w:rPr>
        <w:t xml:space="preserve"> стиль – это функциональный стиль, который обслуживает сферу общественно-политических отношений. Он используется в средствах массовой информации телевидении, а также в публичной ораторской и парламентской </w:t>
      </w:r>
      <w:proofErr w:type="spellStart"/>
      <w:r w:rsidR="00767C5A" w:rsidRPr="00767C5A">
        <w:rPr>
          <w:sz w:val="16"/>
          <w:szCs w:val="16"/>
        </w:rPr>
        <w:t>речи.Основная</w:t>
      </w:r>
      <w:proofErr w:type="spellEnd"/>
      <w:r w:rsidR="00767C5A" w:rsidRPr="00767C5A">
        <w:rPr>
          <w:sz w:val="16"/>
          <w:szCs w:val="16"/>
        </w:rPr>
        <w:t xml:space="preserve"> функция текстов публицистического стиля – сообщение социально значимых новостей и их комментирование, оценка событий и </w:t>
      </w:r>
      <w:proofErr w:type="spellStart"/>
      <w:r w:rsidR="00767C5A" w:rsidRPr="00767C5A">
        <w:rPr>
          <w:sz w:val="16"/>
          <w:szCs w:val="16"/>
        </w:rPr>
        <w:t>фактов</w:t>
      </w:r>
      <w:r w:rsidR="00767C5A" w:rsidRPr="00EE2576">
        <w:rPr>
          <w:b/>
          <w:sz w:val="16"/>
          <w:szCs w:val="16"/>
        </w:rPr>
        <w:t>.Публицистические</w:t>
      </w:r>
      <w:proofErr w:type="spellEnd"/>
      <w:r w:rsidR="00767C5A" w:rsidRPr="00EE2576">
        <w:rPr>
          <w:b/>
          <w:sz w:val="16"/>
          <w:szCs w:val="16"/>
        </w:rPr>
        <w:t xml:space="preserve"> тексты имеют ряд общих черт</w:t>
      </w:r>
      <w:r w:rsidR="00767C5A" w:rsidRPr="00767C5A">
        <w:rPr>
          <w:sz w:val="16"/>
          <w:szCs w:val="16"/>
        </w:rPr>
        <w:t xml:space="preserve">: все они носят воздействующий (суггестивный) характер, связанный с созданием у читателей (зрителей) определённого </w:t>
      </w:r>
      <w:proofErr w:type="spellStart"/>
      <w:r w:rsidR="00767C5A" w:rsidRPr="00767C5A">
        <w:rPr>
          <w:sz w:val="16"/>
          <w:szCs w:val="16"/>
        </w:rPr>
        <w:t>отношеня</w:t>
      </w:r>
      <w:proofErr w:type="spellEnd"/>
      <w:r w:rsidR="00767C5A" w:rsidRPr="00767C5A">
        <w:rPr>
          <w:sz w:val="16"/>
          <w:szCs w:val="16"/>
        </w:rPr>
        <w:t xml:space="preserve"> к передаваемой информации; пишутся в соответствии с определённой идеологической системой и опираются на систему определённых идеологических ценностей; отличаются тенденциозностью, то есть журналист сознательно ставит свой текст на службу той или иной идее; обладают ярко выраженным субъективным, оценочным  началом; </w:t>
      </w:r>
      <w:r w:rsidR="00767C5A" w:rsidRPr="00767C5A">
        <w:rPr>
          <w:sz w:val="16"/>
          <w:szCs w:val="16"/>
        </w:rPr>
        <w:lastRenderedPageBreak/>
        <w:t xml:space="preserve">Публицистический стиль функционирует в определённых устойчивых формах – жанрах. </w:t>
      </w:r>
      <w:r w:rsidR="00767C5A" w:rsidRPr="00EE2576">
        <w:rPr>
          <w:b/>
          <w:sz w:val="16"/>
          <w:szCs w:val="16"/>
        </w:rPr>
        <w:t xml:space="preserve">Традиционно публицистические жанры делятся </w:t>
      </w:r>
      <w:proofErr w:type="spellStart"/>
      <w:r w:rsidR="00767C5A" w:rsidRPr="00EE2576">
        <w:rPr>
          <w:b/>
          <w:sz w:val="16"/>
          <w:szCs w:val="16"/>
        </w:rPr>
        <w:t>на</w:t>
      </w:r>
      <w:r w:rsidR="00767C5A" w:rsidRPr="00EE2576">
        <w:rPr>
          <w:b/>
          <w:i/>
          <w:sz w:val="16"/>
          <w:szCs w:val="16"/>
        </w:rPr>
        <w:t>информационные</w:t>
      </w:r>
      <w:proofErr w:type="spellEnd"/>
      <w:r w:rsidR="00767C5A" w:rsidRPr="00767C5A">
        <w:rPr>
          <w:sz w:val="16"/>
          <w:szCs w:val="16"/>
        </w:rPr>
        <w:t xml:space="preserve"> (заметка, репортаж, интервью, отчёт), </w:t>
      </w:r>
      <w:r w:rsidR="00767C5A" w:rsidRPr="00767C5A">
        <w:rPr>
          <w:b/>
          <w:i/>
          <w:sz w:val="16"/>
          <w:szCs w:val="16"/>
        </w:rPr>
        <w:t>аналитические</w:t>
      </w:r>
      <w:r w:rsidR="00767C5A" w:rsidRPr="00767C5A">
        <w:rPr>
          <w:sz w:val="16"/>
          <w:szCs w:val="16"/>
        </w:rPr>
        <w:t xml:space="preserve"> (беседа, статья, корреспонденция, рецензия, обзор),</w:t>
      </w:r>
      <w:r w:rsidR="00767C5A" w:rsidRPr="00767C5A">
        <w:rPr>
          <w:b/>
          <w:i/>
          <w:sz w:val="16"/>
          <w:szCs w:val="16"/>
        </w:rPr>
        <w:t>художественно-публицистические</w:t>
      </w:r>
      <w:r w:rsidR="00767C5A" w:rsidRPr="00767C5A">
        <w:rPr>
          <w:sz w:val="16"/>
          <w:szCs w:val="16"/>
        </w:rPr>
        <w:t xml:space="preserve"> (очерк, эссе, фельетон, памфлет).</w:t>
      </w:r>
      <w:r w:rsidR="00767C5A" w:rsidRPr="00767C5A">
        <w:rPr>
          <w:rFonts w:eastAsia="MS Mincho"/>
          <w:b/>
          <w:sz w:val="18"/>
          <w:szCs w:val="16"/>
        </w:rPr>
        <w:t xml:space="preserve">Разговорный </w:t>
      </w:r>
      <w:proofErr w:type="spellStart"/>
      <w:r w:rsidR="00767C5A" w:rsidRPr="00767C5A">
        <w:rPr>
          <w:rFonts w:eastAsia="MS Mincho"/>
          <w:b/>
          <w:sz w:val="18"/>
          <w:szCs w:val="16"/>
        </w:rPr>
        <w:t>стиль</w:t>
      </w:r>
      <w:r w:rsidR="00767C5A" w:rsidRPr="00767C5A">
        <w:rPr>
          <w:b/>
          <w:sz w:val="16"/>
          <w:szCs w:val="16"/>
        </w:rPr>
        <w:t>Черты</w:t>
      </w:r>
      <w:proofErr w:type="spellEnd"/>
      <w:r w:rsidR="00767C5A" w:rsidRPr="00767C5A">
        <w:rPr>
          <w:b/>
          <w:sz w:val="16"/>
          <w:szCs w:val="16"/>
        </w:rPr>
        <w:t xml:space="preserve"> разговорного </w:t>
      </w:r>
      <w:proofErr w:type="spellStart"/>
      <w:r w:rsidR="00767C5A" w:rsidRPr="00767C5A">
        <w:rPr>
          <w:b/>
          <w:sz w:val="16"/>
          <w:szCs w:val="16"/>
        </w:rPr>
        <w:t>стиля:преимущественно</w:t>
      </w:r>
      <w:proofErr w:type="spellEnd"/>
      <w:r w:rsidR="00767C5A" w:rsidRPr="00767C5A">
        <w:rPr>
          <w:b/>
          <w:sz w:val="16"/>
          <w:szCs w:val="16"/>
        </w:rPr>
        <w:t xml:space="preserve"> устная форма реализации (кроме частной переписки бытового характера);важная роль паралингвистических и экстралингвистических средств передачи информации – интонации, мимики, жестов, поз, выражения </w:t>
      </w:r>
      <w:proofErr w:type="spellStart"/>
      <w:r w:rsidR="00767C5A" w:rsidRPr="00767C5A">
        <w:rPr>
          <w:b/>
          <w:sz w:val="16"/>
          <w:szCs w:val="16"/>
        </w:rPr>
        <w:t>глаз;спонтанность</w:t>
      </w:r>
      <w:proofErr w:type="spellEnd"/>
      <w:r w:rsidR="00767C5A" w:rsidRPr="00767C5A">
        <w:rPr>
          <w:b/>
          <w:sz w:val="16"/>
          <w:szCs w:val="16"/>
        </w:rPr>
        <w:t xml:space="preserve"> (неподготовленность) речи: моменты создания и произнесения речи не разделены в </w:t>
      </w:r>
      <w:proofErr w:type="spellStart"/>
      <w:r w:rsidR="00767C5A" w:rsidRPr="00767C5A">
        <w:rPr>
          <w:b/>
          <w:sz w:val="16"/>
          <w:szCs w:val="16"/>
        </w:rPr>
        <w:t>времени;непосредственность</w:t>
      </w:r>
      <w:proofErr w:type="spellEnd"/>
      <w:r w:rsidR="00767C5A" w:rsidRPr="00767C5A">
        <w:rPr>
          <w:b/>
          <w:sz w:val="16"/>
          <w:szCs w:val="16"/>
        </w:rPr>
        <w:t xml:space="preserve"> речевого </w:t>
      </w:r>
      <w:proofErr w:type="spellStart"/>
      <w:r w:rsidR="00767C5A" w:rsidRPr="00767C5A">
        <w:rPr>
          <w:b/>
          <w:sz w:val="16"/>
          <w:szCs w:val="16"/>
        </w:rPr>
        <w:t>контакта;</w:t>
      </w:r>
      <w:r w:rsidR="00767C5A" w:rsidRPr="00EE2576">
        <w:rPr>
          <w:b/>
          <w:sz w:val="16"/>
          <w:szCs w:val="16"/>
        </w:rPr>
        <w:t>непринужденность</w:t>
      </w:r>
      <w:proofErr w:type="spellEnd"/>
      <w:r w:rsidR="00767C5A" w:rsidRPr="00EE2576">
        <w:rPr>
          <w:b/>
          <w:sz w:val="16"/>
          <w:szCs w:val="16"/>
        </w:rPr>
        <w:t xml:space="preserve">, неофициальность </w:t>
      </w:r>
      <w:proofErr w:type="spellStart"/>
      <w:r w:rsidR="00767C5A" w:rsidRPr="00EE2576">
        <w:rPr>
          <w:b/>
          <w:sz w:val="16"/>
          <w:szCs w:val="16"/>
        </w:rPr>
        <w:t>общения;эмоциональность</w:t>
      </w:r>
      <w:proofErr w:type="spellEnd"/>
      <w:r w:rsidR="00767C5A" w:rsidRPr="00EE2576">
        <w:rPr>
          <w:b/>
          <w:sz w:val="16"/>
          <w:szCs w:val="16"/>
        </w:rPr>
        <w:t xml:space="preserve"> и экспрессивность языкового </w:t>
      </w:r>
      <w:proofErr w:type="spellStart"/>
      <w:r w:rsidR="00767C5A" w:rsidRPr="00EE2576">
        <w:rPr>
          <w:b/>
          <w:sz w:val="16"/>
          <w:szCs w:val="16"/>
        </w:rPr>
        <w:t>выражения;</w:t>
      </w:r>
      <w:r w:rsidR="00767C5A" w:rsidRPr="00767C5A">
        <w:rPr>
          <w:b/>
          <w:sz w:val="16"/>
          <w:szCs w:val="16"/>
        </w:rPr>
        <w:t>конкретность</w:t>
      </w:r>
      <w:proofErr w:type="spellEnd"/>
      <w:r w:rsidR="00767C5A" w:rsidRPr="00767C5A">
        <w:rPr>
          <w:b/>
          <w:sz w:val="16"/>
          <w:szCs w:val="16"/>
        </w:rPr>
        <w:t xml:space="preserve"> </w:t>
      </w:r>
      <w:proofErr w:type="spellStart"/>
      <w:r w:rsidR="00767C5A" w:rsidRPr="00767C5A">
        <w:rPr>
          <w:b/>
          <w:sz w:val="16"/>
          <w:szCs w:val="16"/>
        </w:rPr>
        <w:t>речи.</w:t>
      </w:r>
      <w:r w:rsidR="00767C5A" w:rsidRPr="00767C5A">
        <w:rPr>
          <w:sz w:val="18"/>
          <w:szCs w:val="16"/>
        </w:rPr>
        <w:t>Городское</w:t>
      </w:r>
      <w:proofErr w:type="spellEnd"/>
      <w:r w:rsidR="00767C5A" w:rsidRPr="00767C5A">
        <w:rPr>
          <w:sz w:val="18"/>
          <w:szCs w:val="16"/>
        </w:rPr>
        <w:t xml:space="preserve"> </w:t>
      </w:r>
      <w:proofErr w:type="spellStart"/>
      <w:r w:rsidR="00767C5A" w:rsidRPr="00767C5A">
        <w:rPr>
          <w:sz w:val="18"/>
          <w:szCs w:val="16"/>
        </w:rPr>
        <w:t>просторечие</w:t>
      </w:r>
      <w:r w:rsidR="00767C5A" w:rsidRPr="00767C5A">
        <w:rPr>
          <w:sz w:val="16"/>
          <w:szCs w:val="16"/>
        </w:rPr>
        <w:t>Городское</w:t>
      </w:r>
      <w:proofErr w:type="spellEnd"/>
      <w:r w:rsidR="00767C5A" w:rsidRPr="00767C5A">
        <w:rPr>
          <w:sz w:val="16"/>
          <w:szCs w:val="16"/>
        </w:rPr>
        <w:t xml:space="preserve"> просторечие занимает промежуточное положение в системе национального языка – между литературным стандартом и диалектами (территориальными и социальными) и характеризуется сложными, противоречивыми, исторически изменчивыми взаимоотношениями как с литературным языком, так и с диалектами (территориальными и социальными)</w:t>
      </w:r>
      <w:r w:rsidR="00767C5A" w:rsidRPr="00EE2576">
        <w:rPr>
          <w:b/>
          <w:sz w:val="16"/>
          <w:szCs w:val="16"/>
        </w:rPr>
        <w:t>1) в фонетике</w:t>
      </w:r>
      <w:r w:rsidR="00767C5A" w:rsidRPr="00767C5A">
        <w:rPr>
          <w:sz w:val="16"/>
          <w:szCs w:val="16"/>
        </w:rPr>
        <w:t xml:space="preserve">: </w:t>
      </w:r>
      <w:r w:rsidR="00767C5A" w:rsidRPr="00767C5A">
        <w:rPr>
          <w:i/>
          <w:iCs/>
          <w:sz w:val="16"/>
          <w:szCs w:val="16"/>
        </w:rPr>
        <w:t>ш</w:t>
      </w:r>
      <w:r w:rsidR="00767C5A" w:rsidRPr="00767C5A">
        <w:rPr>
          <w:b/>
          <w:bCs/>
          <w:i/>
          <w:iCs/>
          <w:sz w:val="16"/>
          <w:szCs w:val="16"/>
        </w:rPr>
        <w:t>о</w:t>
      </w:r>
      <w:r w:rsidR="00767C5A" w:rsidRPr="00767C5A">
        <w:rPr>
          <w:i/>
          <w:iCs/>
          <w:sz w:val="16"/>
          <w:szCs w:val="16"/>
        </w:rPr>
        <w:t>фер, пол</w:t>
      </w:r>
      <w:r w:rsidR="00767C5A" w:rsidRPr="00767C5A">
        <w:rPr>
          <w:b/>
          <w:bCs/>
          <w:i/>
          <w:iCs/>
          <w:sz w:val="16"/>
          <w:szCs w:val="16"/>
        </w:rPr>
        <w:t>о</w:t>
      </w:r>
      <w:r w:rsidR="00767C5A" w:rsidRPr="00767C5A">
        <w:rPr>
          <w:i/>
          <w:iCs/>
          <w:sz w:val="16"/>
          <w:szCs w:val="16"/>
        </w:rPr>
        <w:t>жить, пр</w:t>
      </w:r>
      <w:r w:rsidR="00767C5A" w:rsidRPr="00767C5A">
        <w:rPr>
          <w:b/>
          <w:bCs/>
          <w:i/>
          <w:iCs/>
          <w:sz w:val="16"/>
          <w:szCs w:val="16"/>
        </w:rPr>
        <w:t>и</w:t>
      </w:r>
      <w:r w:rsidR="00767C5A" w:rsidRPr="00767C5A">
        <w:rPr>
          <w:i/>
          <w:iCs/>
          <w:sz w:val="16"/>
          <w:szCs w:val="16"/>
        </w:rPr>
        <w:t xml:space="preserve">говор, </w:t>
      </w:r>
      <w:proofErr w:type="spellStart"/>
      <w:r w:rsidR="00767C5A" w:rsidRPr="00767C5A">
        <w:rPr>
          <w:i/>
          <w:iCs/>
          <w:sz w:val="16"/>
          <w:szCs w:val="16"/>
        </w:rPr>
        <w:t>р</w:t>
      </w:r>
      <w:r w:rsidR="00767C5A" w:rsidRPr="00767C5A">
        <w:rPr>
          <w:b/>
          <w:bCs/>
          <w:i/>
          <w:iCs/>
          <w:sz w:val="16"/>
          <w:szCs w:val="16"/>
        </w:rPr>
        <w:t>и</w:t>
      </w:r>
      <w:r w:rsidR="00767C5A" w:rsidRPr="00767C5A">
        <w:rPr>
          <w:i/>
          <w:iCs/>
          <w:sz w:val="16"/>
          <w:szCs w:val="16"/>
        </w:rPr>
        <w:t>дикулит</w:t>
      </w:r>
      <w:proofErr w:type="spellEnd"/>
      <w:r w:rsidR="00767C5A" w:rsidRPr="00767C5A">
        <w:rPr>
          <w:i/>
          <w:iCs/>
          <w:sz w:val="16"/>
          <w:szCs w:val="16"/>
        </w:rPr>
        <w:t xml:space="preserve">, </w:t>
      </w:r>
      <w:proofErr w:type="spellStart"/>
      <w:r w:rsidR="00767C5A" w:rsidRPr="00767C5A">
        <w:rPr>
          <w:i/>
          <w:iCs/>
          <w:sz w:val="16"/>
          <w:szCs w:val="16"/>
        </w:rPr>
        <w:t>р</w:t>
      </w:r>
      <w:r w:rsidR="00767C5A" w:rsidRPr="00767C5A">
        <w:rPr>
          <w:b/>
          <w:bCs/>
          <w:i/>
          <w:iCs/>
          <w:sz w:val="16"/>
          <w:szCs w:val="16"/>
        </w:rPr>
        <w:t>е</w:t>
      </w:r>
      <w:r w:rsidR="00767C5A" w:rsidRPr="00767C5A">
        <w:rPr>
          <w:i/>
          <w:iCs/>
          <w:sz w:val="16"/>
          <w:szCs w:val="16"/>
        </w:rPr>
        <w:t>зетка</w:t>
      </w:r>
      <w:proofErr w:type="spellEnd"/>
      <w:r w:rsidR="00767C5A" w:rsidRPr="00767C5A">
        <w:rPr>
          <w:i/>
          <w:iCs/>
          <w:sz w:val="16"/>
          <w:szCs w:val="16"/>
        </w:rPr>
        <w:t xml:space="preserve">, </w:t>
      </w:r>
      <w:proofErr w:type="spellStart"/>
      <w:r w:rsidR="00767C5A" w:rsidRPr="00767C5A">
        <w:rPr>
          <w:i/>
          <w:iCs/>
          <w:sz w:val="16"/>
          <w:szCs w:val="16"/>
        </w:rPr>
        <w:t>д</w:t>
      </w:r>
      <w:r w:rsidR="00767C5A" w:rsidRPr="00767C5A">
        <w:rPr>
          <w:b/>
          <w:bCs/>
          <w:i/>
          <w:iCs/>
          <w:sz w:val="16"/>
          <w:szCs w:val="16"/>
        </w:rPr>
        <w:t>ру</w:t>
      </w:r>
      <w:r w:rsidR="00767C5A" w:rsidRPr="00767C5A">
        <w:rPr>
          <w:i/>
          <w:iCs/>
          <w:sz w:val="16"/>
          <w:szCs w:val="16"/>
        </w:rPr>
        <w:t>шлаг</w:t>
      </w:r>
      <w:proofErr w:type="spellEnd"/>
      <w:r w:rsidR="00767C5A" w:rsidRPr="00EE2576">
        <w:rPr>
          <w:b/>
          <w:sz w:val="16"/>
          <w:szCs w:val="16"/>
        </w:rPr>
        <w:t>; 2) в морфологии</w:t>
      </w:r>
      <w:r w:rsidR="00767C5A" w:rsidRPr="00767C5A">
        <w:rPr>
          <w:sz w:val="16"/>
          <w:szCs w:val="16"/>
        </w:rPr>
        <w:t xml:space="preserve">: </w:t>
      </w:r>
      <w:r w:rsidR="00767C5A" w:rsidRPr="00767C5A">
        <w:rPr>
          <w:i/>
          <w:iCs/>
          <w:sz w:val="16"/>
          <w:szCs w:val="16"/>
        </w:rPr>
        <w:t xml:space="preserve">мой мозоль, хлеб с </w:t>
      </w:r>
      <w:proofErr w:type="spellStart"/>
      <w:r w:rsidR="00767C5A" w:rsidRPr="00767C5A">
        <w:rPr>
          <w:i/>
          <w:iCs/>
          <w:sz w:val="16"/>
          <w:szCs w:val="16"/>
        </w:rPr>
        <w:t>повидл</w:t>
      </w:r>
      <w:r w:rsidR="00767C5A" w:rsidRPr="00767C5A">
        <w:rPr>
          <w:b/>
          <w:i/>
          <w:iCs/>
          <w:sz w:val="16"/>
          <w:szCs w:val="16"/>
        </w:rPr>
        <w:t>ой</w:t>
      </w:r>
      <w:proofErr w:type="spellEnd"/>
      <w:r w:rsidR="00767C5A" w:rsidRPr="00767C5A">
        <w:rPr>
          <w:i/>
          <w:iCs/>
          <w:sz w:val="16"/>
          <w:szCs w:val="16"/>
        </w:rPr>
        <w:t xml:space="preserve">, много </w:t>
      </w:r>
      <w:proofErr w:type="spellStart"/>
      <w:r w:rsidR="00767C5A" w:rsidRPr="00767C5A">
        <w:rPr>
          <w:i/>
          <w:iCs/>
          <w:sz w:val="16"/>
          <w:szCs w:val="16"/>
        </w:rPr>
        <w:t>дел</w:t>
      </w:r>
      <w:r w:rsidR="00767C5A" w:rsidRPr="00767C5A">
        <w:rPr>
          <w:b/>
          <w:i/>
          <w:iCs/>
          <w:sz w:val="16"/>
          <w:szCs w:val="16"/>
        </w:rPr>
        <w:t>ов</w:t>
      </w:r>
      <w:proofErr w:type="spellEnd"/>
      <w:r w:rsidR="00767C5A" w:rsidRPr="00767C5A">
        <w:rPr>
          <w:i/>
          <w:iCs/>
          <w:sz w:val="16"/>
          <w:szCs w:val="16"/>
        </w:rPr>
        <w:t>, на пляж</w:t>
      </w:r>
      <w:r w:rsidR="00767C5A" w:rsidRPr="00767C5A">
        <w:rPr>
          <w:b/>
          <w:i/>
          <w:iCs/>
          <w:sz w:val="16"/>
          <w:szCs w:val="16"/>
        </w:rPr>
        <w:t>у</w:t>
      </w:r>
      <w:r w:rsidR="00767C5A" w:rsidRPr="00767C5A">
        <w:rPr>
          <w:i/>
          <w:iCs/>
          <w:sz w:val="16"/>
          <w:szCs w:val="16"/>
        </w:rPr>
        <w:t>, шофер</w:t>
      </w:r>
      <w:r w:rsidR="00767C5A" w:rsidRPr="00767C5A">
        <w:rPr>
          <w:b/>
          <w:bCs/>
          <w:i/>
          <w:iCs/>
          <w:sz w:val="16"/>
          <w:szCs w:val="16"/>
        </w:rPr>
        <w:t>а</w:t>
      </w:r>
      <w:r w:rsidR="00767C5A" w:rsidRPr="00767C5A">
        <w:rPr>
          <w:i/>
          <w:iCs/>
          <w:sz w:val="16"/>
          <w:szCs w:val="16"/>
        </w:rPr>
        <w:t xml:space="preserve">, без </w:t>
      </w:r>
      <w:proofErr w:type="spellStart"/>
      <w:r w:rsidR="00767C5A" w:rsidRPr="00767C5A">
        <w:rPr>
          <w:i/>
          <w:iCs/>
          <w:sz w:val="16"/>
          <w:szCs w:val="16"/>
        </w:rPr>
        <w:t>пальта</w:t>
      </w:r>
      <w:proofErr w:type="spellEnd"/>
      <w:r w:rsidR="00767C5A" w:rsidRPr="00767C5A">
        <w:rPr>
          <w:i/>
          <w:iCs/>
          <w:sz w:val="16"/>
          <w:szCs w:val="16"/>
        </w:rPr>
        <w:t xml:space="preserve">, </w:t>
      </w:r>
      <w:proofErr w:type="spellStart"/>
      <w:r w:rsidR="00767C5A" w:rsidRPr="00767C5A">
        <w:rPr>
          <w:i/>
          <w:iCs/>
          <w:sz w:val="16"/>
          <w:szCs w:val="16"/>
        </w:rPr>
        <w:t>бежат</w:t>
      </w:r>
      <w:proofErr w:type="spellEnd"/>
      <w:r w:rsidR="00767C5A" w:rsidRPr="00767C5A">
        <w:rPr>
          <w:i/>
          <w:iCs/>
          <w:sz w:val="16"/>
          <w:szCs w:val="16"/>
        </w:rPr>
        <w:t xml:space="preserve">, </w:t>
      </w:r>
      <w:proofErr w:type="spellStart"/>
      <w:r w:rsidR="00767C5A" w:rsidRPr="00767C5A">
        <w:rPr>
          <w:i/>
          <w:iCs/>
          <w:sz w:val="16"/>
          <w:szCs w:val="16"/>
        </w:rPr>
        <w:t>ляж</w:t>
      </w:r>
      <w:proofErr w:type="spellEnd"/>
      <w:r w:rsidR="00767C5A" w:rsidRPr="00767C5A">
        <w:rPr>
          <w:i/>
          <w:iCs/>
          <w:sz w:val="16"/>
          <w:szCs w:val="16"/>
        </w:rPr>
        <w:t>, ложи</w:t>
      </w:r>
      <w:r w:rsidR="00767C5A" w:rsidRPr="00767C5A">
        <w:rPr>
          <w:sz w:val="16"/>
          <w:szCs w:val="16"/>
        </w:rPr>
        <w:t xml:space="preserve">; </w:t>
      </w:r>
      <w:r w:rsidR="00767C5A" w:rsidRPr="00EE2576">
        <w:rPr>
          <w:b/>
          <w:sz w:val="16"/>
          <w:szCs w:val="16"/>
        </w:rPr>
        <w:t>3) в лексике</w:t>
      </w:r>
      <w:r w:rsidR="00767C5A" w:rsidRPr="00767C5A">
        <w:rPr>
          <w:sz w:val="16"/>
          <w:szCs w:val="16"/>
        </w:rPr>
        <w:t xml:space="preserve">: </w:t>
      </w:r>
      <w:r w:rsidR="00767C5A" w:rsidRPr="00767C5A">
        <w:rPr>
          <w:i/>
          <w:sz w:val="16"/>
          <w:szCs w:val="16"/>
        </w:rPr>
        <w:t xml:space="preserve">бацнуть, гаркнуть, жрать, позариться, кляуза, куролесить, осерчать, пройдоха, пырять, рехнуться </w:t>
      </w:r>
      <w:r w:rsidR="00767C5A" w:rsidRPr="00767C5A">
        <w:rPr>
          <w:iCs/>
          <w:sz w:val="16"/>
          <w:szCs w:val="16"/>
        </w:rPr>
        <w:t>и др.</w:t>
      </w:r>
      <w:r w:rsidR="00767C5A" w:rsidRPr="00767C5A">
        <w:rPr>
          <w:sz w:val="16"/>
          <w:szCs w:val="16"/>
        </w:rPr>
        <w:t xml:space="preserve">). В настоящее время на развитие городского просторечия сильнейшее воздействие оказывают социальные диалекты – арго и жаргоны, формируя </w:t>
      </w:r>
      <w:r w:rsidR="00767C5A" w:rsidRPr="00767C5A">
        <w:rPr>
          <w:b/>
          <w:bCs/>
          <w:sz w:val="16"/>
          <w:szCs w:val="16"/>
        </w:rPr>
        <w:t xml:space="preserve">сленг: </w:t>
      </w:r>
      <w:r w:rsidR="00767C5A" w:rsidRPr="00767C5A">
        <w:rPr>
          <w:i/>
          <w:iCs/>
          <w:sz w:val="16"/>
          <w:szCs w:val="16"/>
        </w:rPr>
        <w:t>барыга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iCs/>
          <w:sz w:val="16"/>
          <w:szCs w:val="16"/>
        </w:rPr>
        <w:t xml:space="preserve">блатной, </w:t>
      </w:r>
      <w:proofErr w:type="spellStart"/>
      <w:r w:rsidR="00767C5A" w:rsidRPr="00767C5A">
        <w:rPr>
          <w:i/>
          <w:iCs/>
          <w:sz w:val="16"/>
          <w:szCs w:val="16"/>
        </w:rPr>
        <w:t>верняк</w:t>
      </w:r>
      <w:proofErr w:type="spellEnd"/>
      <w:r w:rsidR="00767C5A" w:rsidRPr="00767C5A">
        <w:rPr>
          <w:i/>
          <w:iCs/>
          <w:sz w:val="16"/>
          <w:szCs w:val="16"/>
        </w:rPr>
        <w:t>, доходяга, калымить, капнуть,</w:t>
      </w:r>
      <w:r w:rsidR="00767C5A" w:rsidRPr="00767C5A">
        <w:rPr>
          <w:i/>
          <w:sz w:val="16"/>
          <w:szCs w:val="16"/>
        </w:rPr>
        <w:t xml:space="preserve"> </w:t>
      </w:r>
      <w:proofErr w:type="spellStart"/>
      <w:r w:rsidR="00767C5A" w:rsidRPr="00767C5A">
        <w:rPr>
          <w:i/>
          <w:sz w:val="16"/>
          <w:szCs w:val="16"/>
        </w:rPr>
        <w:t>кернуть</w:t>
      </w:r>
      <w:proofErr w:type="spellEnd"/>
      <w:r w:rsidR="00767C5A" w:rsidRPr="00767C5A">
        <w:rPr>
          <w:i/>
          <w:sz w:val="16"/>
          <w:szCs w:val="16"/>
        </w:rPr>
        <w:t>,</w:t>
      </w:r>
      <w:r w:rsidR="00767C5A" w:rsidRPr="00767C5A">
        <w:rPr>
          <w:i/>
          <w:iCs/>
          <w:sz w:val="16"/>
          <w:szCs w:val="16"/>
        </w:rPr>
        <w:t xml:space="preserve"> кранты,  марафет, настучать, </w:t>
      </w:r>
      <w:r w:rsidR="00767C5A" w:rsidRPr="00767C5A">
        <w:rPr>
          <w:i/>
          <w:sz w:val="16"/>
          <w:szCs w:val="16"/>
        </w:rPr>
        <w:t>повязать</w:t>
      </w:r>
      <w:r w:rsidR="00767C5A" w:rsidRPr="00767C5A">
        <w:rPr>
          <w:i/>
          <w:iCs/>
          <w:sz w:val="16"/>
          <w:szCs w:val="16"/>
        </w:rPr>
        <w:t xml:space="preserve">, </w:t>
      </w:r>
      <w:proofErr w:type="spellStart"/>
      <w:r w:rsidR="00767C5A" w:rsidRPr="00767C5A">
        <w:rPr>
          <w:i/>
          <w:iCs/>
          <w:sz w:val="16"/>
          <w:szCs w:val="16"/>
        </w:rPr>
        <w:t>понт</w:t>
      </w:r>
      <w:proofErr w:type="spellEnd"/>
      <w:r w:rsidR="00767C5A" w:rsidRPr="00767C5A">
        <w:rPr>
          <w:i/>
          <w:iCs/>
          <w:sz w:val="16"/>
          <w:szCs w:val="16"/>
        </w:rPr>
        <w:t>, рвать когти, туфта, лох</w:t>
      </w:r>
      <w:r w:rsidR="00767C5A" w:rsidRPr="00767C5A">
        <w:rPr>
          <w:sz w:val="16"/>
          <w:szCs w:val="16"/>
        </w:rPr>
        <w:t>,</w:t>
      </w:r>
      <w:r w:rsidR="00767C5A" w:rsidRPr="00767C5A">
        <w:rPr>
          <w:i/>
          <w:iCs/>
          <w:sz w:val="16"/>
          <w:szCs w:val="16"/>
        </w:rPr>
        <w:t xml:space="preserve"> клёвый</w:t>
      </w:r>
      <w:r w:rsidR="00767C5A" w:rsidRPr="00767C5A">
        <w:rPr>
          <w:sz w:val="16"/>
          <w:szCs w:val="16"/>
        </w:rPr>
        <w:t>,</w:t>
      </w:r>
      <w:r w:rsidR="00767C5A" w:rsidRPr="00767C5A">
        <w:rPr>
          <w:i/>
          <w:iCs/>
          <w:sz w:val="16"/>
          <w:szCs w:val="16"/>
        </w:rPr>
        <w:t xml:space="preserve"> штука </w:t>
      </w:r>
      <w:r w:rsidR="00767C5A" w:rsidRPr="00767C5A">
        <w:rPr>
          <w:sz w:val="16"/>
          <w:szCs w:val="16"/>
        </w:rPr>
        <w:t xml:space="preserve">‘тысяча’, </w:t>
      </w:r>
      <w:r w:rsidR="00767C5A" w:rsidRPr="00767C5A">
        <w:rPr>
          <w:i/>
          <w:iCs/>
          <w:sz w:val="16"/>
          <w:szCs w:val="16"/>
        </w:rPr>
        <w:t>бабки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iCs/>
          <w:sz w:val="16"/>
          <w:szCs w:val="16"/>
        </w:rPr>
        <w:t>баксы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iCs/>
          <w:sz w:val="16"/>
          <w:szCs w:val="16"/>
        </w:rPr>
        <w:t>кинуть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iCs/>
          <w:sz w:val="16"/>
          <w:szCs w:val="16"/>
        </w:rPr>
        <w:t xml:space="preserve">наезжать </w:t>
      </w:r>
      <w:r w:rsidR="00767C5A" w:rsidRPr="00767C5A">
        <w:rPr>
          <w:sz w:val="16"/>
          <w:szCs w:val="16"/>
        </w:rPr>
        <w:t xml:space="preserve">и </w:t>
      </w:r>
      <w:proofErr w:type="spellStart"/>
      <w:r w:rsidR="00767C5A" w:rsidRPr="00767C5A">
        <w:rPr>
          <w:sz w:val="16"/>
          <w:szCs w:val="16"/>
        </w:rPr>
        <w:t>т.д.</w:t>
      </w:r>
      <w:r w:rsidR="00767C5A" w:rsidRPr="00767C5A">
        <w:rPr>
          <w:b/>
          <w:sz w:val="18"/>
          <w:szCs w:val="16"/>
        </w:rPr>
        <w:t>Территориальные</w:t>
      </w:r>
      <w:proofErr w:type="spellEnd"/>
      <w:r w:rsidR="00767C5A" w:rsidRPr="00767C5A">
        <w:rPr>
          <w:b/>
          <w:sz w:val="18"/>
          <w:szCs w:val="16"/>
        </w:rPr>
        <w:t xml:space="preserve"> </w:t>
      </w:r>
      <w:proofErr w:type="spellStart"/>
      <w:r w:rsidR="00767C5A" w:rsidRPr="00EE2576">
        <w:rPr>
          <w:b/>
          <w:sz w:val="18"/>
          <w:szCs w:val="16"/>
        </w:rPr>
        <w:t>диалекты</w:t>
      </w:r>
      <w:r w:rsidR="00767C5A" w:rsidRPr="00EE2576">
        <w:rPr>
          <w:b/>
          <w:sz w:val="16"/>
          <w:szCs w:val="16"/>
        </w:rPr>
        <w:t>Понятие</w:t>
      </w:r>
      <w:proofErr w:type="spellEnd"/>
      <w:r w:rsidR="00767C5A" w:rsidRPr="00EE2576">
        <w:rPr>
          <w:b/>
          <w:sz w:val="16"/>
          <w:szCs w:val="16"/>
        </w:rPr>
        <w:t xml:space="preserve"> </w:t>
      </w:r>
      <w:r w:rsidR="00767C5A" w:rsidRPr="00EE2576">
        <w:rPr>
          <w:b/>
          <w:i/>
          <w:sz w:val="16"/>
          <w:szCs w:val="16"/>
        </w:rPr>
        <w:t>диалект</w:t>
      </w:r>
      <w:r w:rsidR="00767C5A" w:rsidRPr="00767C5A">
        <w:rPr>
          <w:sz w:val="16"/>
          <w:szCs w:val="16"/>
        </w:rPr>
        <w:t xml:space="preserve"> в широком смысле охватывает языковые варианты, связанные двумя общими признаками, противопоставляющими их литературному</w:t>
      </w:r>
      <w:r w:rsidR="00767C5A" w:rsidRPr="00767C5A">
        <w:rPr>
          <w:i/>
          <w:sz w:val="16"/>
          <w:szCs w:val="16"/>
        </w:rPr>
        <w:t xml:space="preserve"> </w:t>
      </w:r>
      <w:r w:rsidR="00767C5A" w:rsidRPr="00767C5A">
        <w:rPr>
          <w:sz w:val="16"/>
          <w:szCs w:val="16"/>
        </w:rPr>
        <w:t xml:space="preserve">языку, – ограниченностью функционирования и </w:t>
      </w:r>
      <w:proofErr w:type="spellStart"/>
      <w:r w:rsidR="00767C5A" w:rsidRPr="00767C5A">
        <w:rPr>
          <w:sz w:val="16"/>
          <w:szCs w:val="16"/>
        </w:rPr>
        <w:t>ненормированностью</w:t>
      </w:r>
      <w:proofErr w:type="spellEnd"/>
      <w:r w:rsidR="00767C5A" w:rsidRPr="00767C5A">
        <w:rPr>
          <w:sz w:val="16"/>
          <w:szCs w:val="16"/>
        </w:rPr>
        <w:t xml:space="preserve">. Различаются </w:t>
      </w:r>
      <w:r w:rsidR="00767C5A" w:rsidRPr="00767C5A">
        <w:rPr>
          <w:i/>
          <w:sz w:val="16"/>
          <w:szCs w:val="16"/>
        </w:rPr>
        <w:t>территориальные</w:t>
      </w:r>
      <w:r w:rsidR="00767C5A" w:rsidRPr="00767C5A">
        <w:rPr>
          <w:sz w:val="16"/>
          <w:szCs w:val="16"/>
        </w:rPr>
        <w:t xml:space="preserve"> (или областные) и </w:t>
      </w:r>
      <w:r w:rsidR="00767C5A" w:rsidRPr="00767C5A">
        <w:rPr>
          <w:i/>
          <w:sz w:val="16"/>
          <w:szCs w:val="16"/>
        </w:rPr>
        <w:t>социальные</w:t>
      </w:r>
      <w:r w:rsidR="00767C5A" w:rsidRPr="00767C5A">
        <w:rPr>
          <w:sz w:val="16"/>
          <w:szCs w:val="16"/>
        </w:rPr>
        <w:t xml:space="preserve"> диалекты (или </w:t>
      </w:r>
      <w:proofErr w:type="spellStart"/>
      <w:r w:rsidR="00767C5A" w:rsidRPr="00767C5A">
        <w:rPr>
          <w:sz w:val="16"/>
          <w:szCs w:val="16"/>
        </w:rPr>
        <w:t>социолекты</w:t>
      </w:r>
      <w:proofErr w:type="spellEnd"/>
      <w:r w:rsidR="00767C5A" w:rsidRPr="00767C5A">
        <w:rPr>
          <w:sz w:val="16"/>
          <w:szCs w:val="16"/>
        </w:rPr>
        <w:t xml:space="preserve">). Различаются виды диалектизмов в зависимости от их принадлежности к определенному языковому уровню:  </w:t>
      </w:r>
      <w:r w:rsidR="00767C5A" w:rsidRPr="00767C5A">
        <w:rPr>
          <w:b/>
          <w:sz w:val="16"/>
          <w:szCs w:val="16"/>
        </w:rPr>
        <w:t>фонетические</w:t>
      </w:r>
      <w:r w:rsidR="00767C5A" w:rsidRPr="00767C5A">
        <w:rPr>
          <w:sz w:val="16"/>
          <w:szCs w:val="16"/>
        </w:rPr>
        <w:t xml:space="preserve">: </w:t>
      </w:r>
      <w:proofErr w:type="spellStart"/>
      <w:r w:rsidR="00767C5A" w:rsidRPr="00767C5A">
        <w:rPr>
          <w:i/>
          <w:sz w:val="16"/>
          <w:szCs w:val="16"/>
        </w:rPr>
        <w:t>с</w:t>
      </w:r>
      <w:r w:rsidR="00767C5A" w:rsidRPr="00767C5A">
        <w:rPr>
          <w:b/>
          <w:bCs/>
          <w:i/>
          <w:sz w:val="16"/>
          <w:szCs w:val="16"/>
        </w:rPr>
        <w:t>ё</w:t>
      </w:r>
      <w:r w:rsidR="00767C5A" w:rsidRPr="00767C5A">
        <w:rPr>
          <w:i/>
          <w:sz w:val="16"/>
          <w:szCs w:val="16"/>
        </w:rPr>
        <w:t>стрá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сестра</w:t>
      </w:r>
      <w:r w:rsidR="00767C5A" w:rsidRPr="00767C5A">
        <w:rPr>
          <w:sz w:val="16"/>
          <w:szCs w:val="16"/>
        </w:rPr>
        <w:t xml:space="preserve">),  </w:t>
      </w:r>
      <w:proofErr w:type="spellStart"/>
      <w:r w:rsidR="00767C5A" w:rsidRPr="00767C5A">
        <w:rPr>
          <w:b/>
          <w:bCs/>
          <w:i/>
          <w:sz w:val="16"/>
          <w:szCs w:val="16"/>
        </w:rPr>
        <w:t>у</w:t>
      </w:r>
      <w:r w:rsidR="00767C5A" w:rsidRPr="00767C5A">
        <w:rPr>
          <w:i/>
          <w:sz w:val="16"/>
          <w:szCs w:val="16"/>
        </w:rPr>
        <w:t>город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огород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i/>
          <w:sz w:val="16"/>
          <w:szCs w:val="16"/>
        </w:rPr>
        <w:t>ла</w:t>
      </w:r>
      <w:r w:rsidR="00767C5A" w:rsidRPr="00767C5A">
        <w:rPr>
          <w:b/>
          <w:bCs/>
          <w:i/>
          <w:sz w:val="16"/>
          <w:szCs w:val="16"/>
        </w:rPr>
        <w:t>у</w:t>
      </w:r>
      <w:r w:rsidR="00767C5A" w:rsidRPr="00767C5A">
        <w:rPr>
          <w:i/>
          <w:sz w:val="16"/>
          <w:szCs w:val="16"/>
        </w:rPr>
        <w:t>ка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лавка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b/>
          <w:bCs/>
          <w:i/>
          <w:sz w:val="16"/>
          <w:szCs w:val="16"/>
        </w:rPr>
        <w:t>Хв</w:t>
      </w:r>
      <w:r w:rsidR="00767C5A" w:rsidRPr="00767C5A">
        <w:rPr>
          <w:i/>
          <w:sz w:val="16"/>
          <w:szCs w:val="16"/>
        </w:rPr>
        <w:t>ёдор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Фёдор</w:t>
      </w:r>
      <w:r w:rsidR="00767C5A" w:rsidRPr="00767C5A">
        <w:rPr>
          <w:sz w:val="16"/>
          <w:szCs w:val="16"/>
        </w:rPr>
        <w:t xml:space="preserve">), </w:t>
      </w:r>
      <w:r w:rsidR="00767C5A" w:rsidRPr="00767C5A">
        <w:rPr>
          <w:i/>
          <w:sz w:val="16"/>
          <w:szCs w:val="16"/>
        </w:rPr>
        <w:t>па</w:t>
      </w:r>
      <w:r w:rsidR="00767C5A" w:rsidRPr="00767C5A">
        <w:rPr>
          <w:b/>
          <w:bCs/>
          <w:i/>
          <w:sz w:val="16"/>
          <w:szCs w:val="16"/>
        </w:rPr>
        <w:t>у</w:t>
      </w:r>
      <w:r w:rsidR="00767C5A" w:rsidRPr="00767C5A">
        <w:rPr>
          <w:i/>
          <w:sz w:val="16"/>
          <w:szCs w:val="16"/>
        </w:rPr>
        <w:t>ка</w:t>
      </w:r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палка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i/>
          <w:sz w:val="16"/>
          <w:szCs w:val="16"/>
        </w:rPr>
        <w:t>но</w:t>
      </w:r>
      <w:r w:rsidR="00767C5A" w:rsidRPr="00767C5A">
        <w:rPr>
          <w:b/>
          <w:bCs/>
          <w:i/>
          <w:sz w:val="16"/>
          <w:szCs w:val="16"/>
        </w:rPr>
        <w:t>щ</w:t>
      </w:r>
      <w:r w:rsidR="00767C5A" w:rsidRPr="00767C5A">
        <w:rPr>
          <w:i/>
          <w:sz w:val="16"/>
          <w:szCs w:val="16"/>
        </w:rPr>
        <w:t>ка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ночка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i/>
          <w:sz w:val="16"/>
          <w:szCs w:val="16"/>
        </w:rPr>
        <w:t>р</w:t>
      </w:r>
      <w:r w:rsidR="00767C5A" w:rsidRPr="00767C5A">
        <w:rPr>
          <w:b/>
          <w:bCs/>
          <w:i/>
          <w:sz w:val="16"/>
          <w:szCs w:val="16"/>
        </w:rPr>
        <w:t>я</w:t>
      </w:r>
      <w:r w:rsidR="00767C5A" w:rsidRPr="00767C5A">
        <w:rPr>
          <w:i/>
          <w:sz w:val="16"/>
          <w:szCs w:val="16"/>
        </w:rPr>
        <w:t>ка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река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b/>
          <w:bCs/>
          <w:i/>
          <w:sz w:val="16"/>
          <w:szCs w:val="16"/>
        </w:rPr>
        <w:t>шш</w:t>
      </w:r>
      <w:r w:rsidR="00767C5A" w:rsidRPr="00767C5A">
        <w:rPr>
          <w:i/>
          <w:sz w:val="16"/>
          <w:szCs w:val="16"/>
        </w:rPr>
        <w:t>ука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щука</w:t>
      </w:r>
      <w:r w:rsidR="00767C5A" w:rsidRPr="00767C5A">
        <w:rPr>
          <w:sz w:val="16"/>
          <w:szCs w:val="16"/>
        </w:rPr>
        <w:t xml:space="preserve">), </w:t>
      </w:r>
      <w:r w:rsidR="00767C5A" w:rsidRPr="00767C5A">
        <w:rPr>
          <w:b/>
          <w:bCs/>
          <w:sz w:val="16"/>
          <w:szCs w:val="16"/>
          <w:lang w:val="en-US"/>
        </w:rPr>
        <w:t>g</w:t>
      </w:r>
      <w:proofErr w:type="spellStart"/>
      <w:r w:rsidR="00767C5A" w:rsidRPr="00767C5A">
        <w:rPr>
          <w:i/>
          <w:sz w:val="16"/>
          <w:szCs w:val="16"/>
        </w:rPr>
        <w:t>лубокий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глубокий</w:t>
      </w:r>
      <w:r w:rsidR="00767C5A" w:rsidRPr="00767C5A">
        <w:rPr>
          <w:sz w:val="16"/>
          <w:szCs w:val="16"/>
        </w:rPr>
        <w:t>).</w:t>
      </w:r>
      <w:r w:rsidR="00767C5A" w:rsidRPr="00767C5A">
        <w:rPr>
          <w:b/>
          <w:sz w:val="16"/>
          <w:szCs w:val="16"/>
        </w:rPr>
        <w:t>словообразовательные</w:t>
      </w:r>
      <w:r w:rsidR="00767C5A" w:rsidRPr="00767C5A">
        <w:rPr>
          <w:sz w:val="16"/>
          <w:szCs w:val="16"/>
        </w:rPr>
        <w:t xml:space="preserve">: </w:t>
      </w:r>
      <w:proofErr w:type="spellStart"/>
      <w:r w:rsidR="00767C5A" w:rsidRPr="00767C5A">
        <w:rPr>
          <w:i/>
          <w:sz w:val="16"/>
          <w:szCs w:val="16"/>
        </w:rPr>
        <w:t>бечь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бежать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i/>
          <w:sz w:val="16"/>
          <w:szCs w:val="16"/>
        </w:rPr>
        <w:t>дожжок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дождик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i/>
          <w:sz w:val="16"/>
          <w:szCs w:val="16"/>
        </w:rPr>
        <w:t>нехожая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нехоженая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i/>
          <w:sz w:val="16"/>
          <w:szCs w:val="16"/>
        </w:rPr>
        <w:t>неезжая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неезженая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i/>
          <w:sz w:val="16"/>
          <w:szCs w:val="16"/>
        </w:rPr>
        <w:t>сбочь</w:t>
      </w:r>
      <w:proofErr w:type="spellEnd"/>
      <w:r w:rsidR="00767C5A" w:rsidRPr="00767C5A">
        <w:rPr>
          <w:sz w:val="16"/>
          <w:szCs w:val="16"/>
        </w:rPr>
        <w:t xml:space="preserve"> (</w:t>
      </w:r>
      <w:proofErr w:type="spellStart"/>
      <w:r w:rsidR="00767C5A" w:rsidRPr="00767C5A">
        <w:rPr>
          <w:iCs/>
          <w:sz w:val="16"/>
          <w:szCs w:val="16"/>
        </w:rPr>
        <w:t>сбоу</w:t>
      </w:r>
      <w:proofErr w:type="spellEnd"/>
      <w:r w:rsidR="00767C5A" w:rsidRPr="00767C5A">
        <w:rPr>
          <w:sz w:val="16"/>
          <w:szCs w:val="16"/>
        </w:rPr>
        <w:t>).</w:t>
      </w:r>
      <w:r w:rsidR="00767C5A" w:rsidRPr="00767C5A">
        <w:rPr>
          <w:b/>
          <w:sz w:val="16"/>
          <w:szCs w:val="16"/>
        </w:rPr>
        <w:t>морфологические</w:t>
      </w:r>
      <w:r w:rsidR="00767C5A" w:rsidRPr="00767C5A">
        <w:rPr>
          <w:sz w:val="16"/>
          <w:szCs w:val="16"/>
        </w:rPr>
        <w:t xml:space="preserve">: </w:t>
      </w:r>
      <w:r w:rsidR="00767C5A" w:rsidRPr="00767C5A">
        <w:rPr>
          <w:i/>
          <w:sz w:val="16"/>
          <w:szCs w:val="16"/>
        </w:rPr>
        <w:t xml:space="preserve">большая </w:t>
      </w:r>
      <w:proofErr w:type="spellStart"/>
      <w:r w:rsidR="00767C5A" w:rsidRPr="00767C5A">
        <w:rPr>
          <w:i/>
          <w:sz w:val="16"/>
          <w:szCs w:val="16"/>
        </w:rPr>
        <w:t>стáда</w:t>
      </w:r>
      <w:proofErr w:type="spellEnd"/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стадо</w:t>
      </w:r>
      <w:r w:rsidR="00767C5A" w:rsidRPr="00767C5A">
        <w:rPr>
          <w:sz w:val="16"/>
          <w:szCs w:val="16"/>
        </w:rPr>
        <w:t xml:space="preserve">), </w:t>
      </w:r>
      <w:proofErr w:type="spellStart"/>
      <w:r w:rsidR="00767C5A" w:rsidRPr="00767C5A">
        <w:rPr>
          <w:i/>
          <w:sz w:val="16"/>
          <w:szCs w:val="16"/>
        </w:rPr>
        <w:t>горохи</w:t>
      </w:r>
      <w:proofErr w:type="spellEnd"/>
      <w:r w:rsidR="00767C5A" w:rsidRPr="00767C5A">
        <w:rPr>
          <w:i/>
          <w:sz w:val="16"/>
          <w:szCs w:val="16"/>
        </w:rPr>
        <w:t xml:space="preserve"> сеяли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sz w:val="16"/>
          <w:szCs w:val="16"/>
        </w:rPr>
        <w:t xml:space="preserve">широкие </w:t>
      </w:r>
      <w:proofErr w:type="spellStart"/>
      <w:r w:rsidR="00767C5A" w:rsidRPr="00767C5A">
        <w:rPr>
          <w:i/>
          <w:sz w:val="16"/>
          <w:szCs w:val="16"/>
        </w:rPr>
        <w:t>степя</w:t>
      </w:r>
      <w:proofErr w:type="spellEnd"/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sz w:val="16"/>
          <w:szCs w:val="16"/>
        </w:rPr>
        <w:t>в степе</w:t>
      </w:r>
      <w:r w:rsidR="00767C5A" w:rsidRPr="00767C5A">
        <w:rPr>
          <w:sz w:val="16"/>
          <w:szCs w:val="16"/>
        </w:rPr>
        <w:t xml:space="preserve"> (</w:t>
      </w:r>
      <w:r w:rsidR="00767C5A" w:rsidRPr="00767C5A">
        <w:rPr>
          <w:iCs/>
          <w:sz w:val="16"/>
          <w:szCs w:val="16"/>
        </w:rPr>
        <w:t>в степи</w:t>
      </w:r>
      <w:r w:rsidR="00767C5A" w:rsidRPr="00767C5A">
        <w:rPr>
          <w:sz w:val="16"/>
          <w:szCs w:val="16"/>
        </w:rPr>
        <w:t xml:space="preserve">), </w:t>
      </w:r>
      <w:r w:rsidR="00767C5A" w:rsidRPr="00767C5A">
        <w:rPr>
          <w:i/>
          <w:sz w:val="16"/>
          <w:szCs w:val="16"/>
        </w:rPr>
        <w:t>мимо избе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sz w:val="16"/>
          <w:szCs w:val="16"/>
        </w:rPr>
        <w:t xml:space="preserve">мясу </w:t>
      </w:r>
      <w:proofErr w:type="spellStart"/>
      <w:r w:rsidR="00767C5A" w:rsidRPr="00767C5A">
        <w:rPr>
          <w:i/>
          <w:sz w:val="16"/>
          <w:szCs w:val="16"/>
        </w:rPr>
        <w:t>съела</w:t>
      </w:r>
      <w:r w:rsidR="00767C5A" w:rsidRPr="00767C5A">
        <w:rPr>
          <w:sz w:val="16"/>
          <w:szCs w:val="16"/>
        </w:rPr>
        <w:t>.</w:t>
      </w:r>
      <w:r w:rsidR="00767C5A" w:rsidRPr="00767C5A">
        <w:rPr>
          <w:b/>
          <w:sz w:val="16"/>
          <w:szCs w:val="16"/>
        </w:rPr>
        <w:t>синтаксические</w:t>
      </w:r>
      <w:proofErr w:type="spellEnd"/>
      <w:r w:rsidR="00767C5A" w:rsidRPr="00767C5A">
        <w:rPr>
          <w:sz w:val="16"/>
          <w:szCs w:val="16"/>
        </w:rPr>
        <w:t xml:space="preserve">: </w:t>
      </w:r>
      <w:r w:rsidR="00767C5A" w:rsidRPr="00767C5A">
        <w:rPr>
          <w:i/>
          <w:sz w:val="16"/>
          <w:szCs w:val="16"/>
        </w:rPr>
        <w:t>сходить до колодца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sz w:val="16"/>
          <w:szCs w:val="16"/>
        </w:rPr>
        <w:t>приехать с Москвы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sz w:val="16"/>
          <w:szCs w:val="16"/>
        </w:rPr>
        <w:t>молодежь собирались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sz w:val="16"/>
          <w:szCs w:val="16"/>
        </w:rPr>
        <w:t>студентов понаедут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sz w:val="16"/>
          <w:szCs w:val="16"/>
        </w:rPr>
        <w:t xml:space="preserve">я съездила есть в </w:t>
      </w:r>
      <w:proofErr w:type="spellStart"/>
      <w:r w:rsidR="00767C5A" w:rsidRPr="00767C5A">
        <w:rPr>
          <w:i/>
          <w:sz w:val="16"/>
          <w:szCs w:val="16"/>
        </w:rPr>
        <w:t>город</w:t>
      </w:r>
      <w:r w:rsidR="00767C5A" w:rsidRPr="00767C5A">
        <w:rPr>
          <w:sz w:val="16"/>
          <w:szCs w:val="16"/>
        </w:rPr>
        <w:t>.</w:t>
      </w:r>
      <w:r w:rsidR="00767C5A" w:rsidRPr="00767C5A">
        <w:rPr>
          <w:b/>
          <w:sz w:val="16"/>
          <w:szCs w:val="16"/>
        </w:rPr>
        <w:t>лексические</w:t>
      </w:r>
      <w:proofErr w:type="spellEnd"/>
      <w:r w:rsidR="00767C5A" w:rsidRPr="00767C5A">
        <w:rPr>
          <w:sz w:val="16"/>
          <w:szCs w:val="16"/>
        </w:rPr>
        <w:t xml:space="preserve">: </w:t>
      </w:r>
      <w:r w:rsidR="00767C5A" w:rsidRPr="00767C5A">
        <w:rPr>
          <w:i/>
          <w:sz w:val="16"/>
          <w:szCs w:val="16"/>
        </w:rPr>
        <w:t>баз</w:t>
      </w:r>
      <w:r w:rsidR="00767C5A" w:rsidRPr="00767C5A">
        <w:rPr>
          <w:sz w:val="16"/>
          <w:szCs w:val="16"/>
        </w:rPr>
        <w:t xml:space="preserve"> ‘</w:t>
      </w:r>
      <w:r w:rsidR="00767C5A" w:rsidRPr="00767C5A">
        <w:rPr>
          <w:iCs/>
          <w:sz w:val="16"/>
          <w:szCs w:val="16"/>
        </w:rPr>
        <w:t>крытый двор для скота</w:t>
      </w:r>
      <w:r w:rsidR="00767C5A" w:rsidRPr="00767C5A">
        <w:rPr>
          <w:sz w:val="16"/>
          <w:szCs w:val="16"/>
        </w:rPr>
        <w:t xml:space="preserve">’, </w:t>
      </w:r>
      <w:r w:rsidR="00767C5A" w:rsidRPr="00767C5A">
        <w:rPr>
          <w:i/>
          <w:sz w:val="16"/>
          <w:szCs w:val="16"/>
        </w:rPr>
        <w:t>бурак</w:t>
      </w:r>
      <w:r w:rsidR="00767C5A" w:rsidRPr="00767C5A">
        <w:rPr>
          <w:sz w:val="16"/>
          <w:szCs w:val="16"/>
        </w:rPr>
        <w:t xml:space="preserve"> ‘</w:t>
      </w:r>
      <w:r w:rsidR="00767C5A" w:rsidRPr="00767C5A">
        <w:rPr>
          <w:iCs/>
          <w:sz w:val="16"/>
          <w:szCs w:val="16"/>
        </w:rPr>
        <w:t>свекла</w:t>
      </w:r>
      <w:r w:rsidR="00767C5A" w:rsidRPr="00767C5A">
        <w:rPr>
          <w:sz w:val="16"/>
          <w:szCs w:val="16"/>
        </w:rPr>
        <w:t xml:space="preserve">’, </w:t>
      </w:r>
      <w:r w:rsidR="00767C5A" w:rsidRPr="00767C5A">
        <w:rPr>
          <w:i/>
          <w:sz w:val="16"/>
          <w:szCs w:val="16"/>
        </w:rPr>
        <w:t>гашник</w:t>
      </w:r>
      <w:r w:rsidR="00767C5A" w:rsidRPr="00767C5A">
        <w:rPr>
          <w:sz w:val="16"/>
          <w:szCs w:val="16"/>
        </w:rPr>
        <w:t xml:space="preserve"> ‘</w:t>
      </w:r>
      <w:r w:rsidR="00767C5A" w:rsidRPr="00767C5A">
        <w:rPr>
          <w:iCs/>
          <w:sz w:val="16"/>
          <w:szCs w:val="16"/>
        </w:rPr>
        <w:t>пояс’</w:t>
      </w:r>
      <w:r w:rsidR="00767C5A" w:rsidRPr="00767C5A">
        <w:rPr>
          <w:sz w:val="16"/>
          <w:szCs w:val="16"/>
        </w:rPr>
        <w:t xml:space="preserve">, </w:t>
      </w:r>
      <w:proofErr w:type="spellStart"/>
      <w:r w:rsidR="00767C5A" w:rsidRPr="00767C5A">
        <w:rPr>
          <w:i/>
          <w:sz w:val="16"/>
          <w:szCs w:val="16"/>
        </w:rPr>
        <w:t>дежа</w:t>
      </w:r>
      <w:proofErr w:type="spellEnd"/>
      <w:r w:rsidR="00767C5A" w:rsidRPr="00767C5A">
        <w:rPr>
          <w:sz w:val="16"/>
          <w:szCs w:val="16"/>
        </w:rPr>
        <w:t xml:space="preserve"> ‘</w:t>
      </w:r>
      <w:r w:rsidR="00767C5A" w:rsidRPr="00767C5A">
        <w:rPr>
          <w:iCs/>
          <w:sz w:val="16"/>
          <w:szCs w:val="16"/>
        </w:rPr>
        <w:t>квашня</w:t>
      </w:r>
      <w:r w:rsidR="00767C5A" w:rsidRPr="00767C5A">
        <w:rPr>
          <w:sz w:val="16"/>
          <w:szCs w:val="16"/>
        </w:rPr>
        <w:t xml:space="preserve">’, </w:t>
      </w:r>
      <w:r w:rsidR="00767C5A" w:rsidRPr="00767C5A">
        <w:rPr>
          <w:i/>
          <w:sz w:val="16"/>
          <w:szCs w:val="16"/>
        </w:rPr>
        <w:t>закута</w:t>
      </w:r>
      <w:r w:rsidR="00767C5A" w:rsidRPr="00767C5A">
        <w:rPr>
          <w:sz w:val="16"/>
          <w:szCs w:val="16"/>
        </w:rPr>
        <w:t xml:space="preserve"> ‘</w:t>
      </w:r>
      <w:r w:rsidR="00767C5A" w:rsidRPr="00767C5A">
        <w:rPr>
          <w:iCs/>
          <w:sz w:val="16"/>
          <w:szCs w:val="16"/>
        </w:rPr>
        <w:t>хлев для мелкого скота</w:t>
      </w:r>
      <w:r w:rsidR="00767C5A" w:rsidRPr="00767C5A">
        <w:rPr>
          <w:sz w:val="16"/>
          <w:szCs w:val="16"/>
        </w:rPr>
        <w:t xml:space="preserve">’, </w:t>
      </w:r>
      <w:r w:rsidR="00767C5A" w:rsidRPr="00767C5A">
        <w:rPr>
          <w:i/>
          <w:sz w:val="16"/>
          <w:szCs w:val="16"/>
        </w:rPr>
        <w:t>стерня</w:t>
      </w:r>
      <w:r w:rsidR="00767C5A" w:rsidRPr="00767C5A">
        <w:rPr>
          <w:sz w:val="16"/>
          <w:szCs w:val="16"/>
        </w:rPr>
        <w:t xml:space="preserve"> ‘</w:t>
      </w:r>
      <w:r w:rsidR="00767C5A" w:rsidRPr="00767C5A">
        <w:rPr>
          <w:iCs/>
          <w:sz w:val="16"/>
          <w:szCs w:val="16"/>
        </w:rPr>
        <w:t>жнивьё</w:t>
      </w:r>
      <w:r w:rsidR="00767C5A" w:rsidRPr="00767C5A">
        <w:rPr>
          <w:sz w:val="16"/>
          <w:szCs w:val="16"/>
        </w:rPr>
        <w:t xml:space="preserve">’, </w:t>
      </w:r>
      <w:r w:rsidR="00767C5A" w:rsidRPr="00767C5A">
        <w:rPr>
          <w:i/>
          <w:sz w:val="16"/>
          <w:szCs w:val="16"/>
        </w:rPr>
        <w:t>журавель</w:t>
      </w:r>
      <w:r w:rsidR="00767C5A" w:rsidRPr="00767C5A">
        <w:rPr>
          <w:sz w:val="16"/>
          <w:szCs w:val="16"/>
        </w:rPr>
        <w:t xml:space="preserve"> ‘</w:t>
      </w:r>
      <w:r w:rsidR="00767C5A" w:rsidRPr="00767C5A">
        <w:rPr>
          <w:iCs/>
          <w:sz w:val="16"/>
          <w:szCs w:val="16"/>
        </w:rPr>
        <w:t>рычаг для подъема воды из колодца</w:t>
      </w:r>
      <w:r w:rsidR="00767C5A" w:rsidRPr="00767C5A">
        <w:rPr>
          <w:sz w:val="16"/>
          <w:szCs w:val="16"/>
        </w:rPr>
        <w:t xml:space="preserve">, </w:t>
      </w:r>
      <w:r w:rsidR="00767C5A" w:rsidRPr="00767C5A">
        <w:rPr>
          <w:i/>
          <w:sz w:val="16"/>
          <w:szCs w:val="16"/>
        </w:rPr>
        <w:t>коты</w:t>
      </w:r>
      <w:r w:rsidR="00767C5A" w:rsidRPr="00767C5A">
        <w:rPr>
          <w:sz w:val="16"/>
          <w:szCs w:val="16"/>
        </w:rPr>
        <w:t xml:space="preserve"> ‘</w:t>
      </w:r>
      <w:r w:rsidR="00767C5A" w:rsidRPr="00767C5A">
        <w:rPr>
          <w:iCs/>
          <w:sz w:val="16"/>
          <w:szCs w:val="16"/>
        </w:rPr>
        <w:t xml:space="preserve">берестяные </w:t>
      </w:r>
      <w:proofErr w:type="spellStart"/>
      <w:r w:rsidR="00767C5A" w:rsidRPr="00767C5A">
        <w:rPr>
          <w:iCs/>
          <w:sz w:val="16"/>
          <w:szCs w:val="16"/>
        </w:rPr>
        <w:t>лапти’</w:t>
      </w:r>
      <w:r w:rsidR="00767C5A" w:rsidRPr="00767C5A">
        <w:rPr>
          <w:sz w:val="16"/>
          <w:szCs w:val="16"/>
        </w:rPr>
        <w:t>.</w:t>
      </w:r>
      <w:r w:rsidR="00767C5A" w:rsidRPr="00767C5A">
        <w:rPr>
          <w:sz w:val="18"/>
          <w:szCs w:val="16"/>
        </w:rPr>
        <w:t>Социальные</w:t>
      </w:r>
      <w:proofErr w:type="spellEnd"/>
      <w:r w:rsidR="00767C5A" w:rsidRPr="00767C5A">
        <w:rPr>
          <w:sz w:val="18"/>
          <w:szCs w:val="16"/>
        </w:rPr>
        <w:t xml:space="preserve"> </w:t>
      </w:r>
      <w:proofErr w:type="spellStart"/>
      <w:r w:rsidR="00767C5A" w:rsidRPr="00767C5A">
        <w:rPr>
          <w:sz w:val="18"/>
          <w:szCs w:val="16"/>
        </w:rPr>
        <w:t>диалекты</w:t>
      </w:r>
      <w:r w:rsidR="00767C5A" w:rsidRPr="00767C5A">
        <w:rPr>
          <w:sz w:val="16"/>
          <w:szCs w:val="16"/>
        </w:rPr>
        <w:t>Языковые</w:t>
      </w:r>
      <w:proofErr w:type="spellEnd"/>
      <w:r w:rsidR="00767C5A" w:rsidRPr="00767C5A">
        <w:rPr>
          <w:sz w:val="16"/>
          <w:szCs w:val="16"/>
        </w:rPr>
        <w:t xml:space="preserve"> варианты, определяемые терминами </w:t>
      </w:r>
      <w:r w:rsidR="00767C5A" w:rsidRPr="00767C5A">
        <w:rPr>
          <w:i/>
          <w:sz w:val="16"/>
          <w:szCs w:val="16"/>
        </w:rPr>
        <w:t>арго</w:t>
      </w:r>
      <w:r w:rsidR="00767C5A" w:rsidRPr="00767C5A">
        <w:rPr>
          <w:sz w:val="16"/>
          <w:szCs w:val="16"/>
        </w:rPr>
        <w:t xml:space="preserve"> и </w:t>
      </w:r>
      <w:r w:rsidR="00767C5A" w:rsidRPr="00767C5A">
        <w:rPr>
          <w:i/>
          <w:sz w:val="16"/>
          <w:szCs w:val="16"/>
        </w:rPr>
        <w:t>жаргон</w:t>
      </w:r>
      <w:r w:rsidR="00767C5A" w:rsidRPr="00767C5A">
        <w:rPr>
          <w:sz w:val="16"/>
          <w:szCs w:val="16"/>
        </w:rPr>
        <w:t xml:space="preserve">, объединены общим понятием </w:t>
      </w:r>
      <w:r w:rsidR="00767C5A" w:rsidRPr="00767C5A">
        <w:rPr>
          <w:i/>
          <w:sz w:val="16"/>
          <w:szCs w:val="16"/>
        </w:rPr>
        <w:t xml:space="preserve">социальные </w:t>
      </w:r>
      <w:proofErr w:type="spellStart"/>
      <w:r w:rsidR="00767C5A" w:rsidRPr="00767C5A">
        <w:rPr>
          <w:i/>
          <w:sz w:val="16"/>
          <w:szCs w:val="16"/>
        </w:rPr>
        <w:t>диалекты</w:t>
      </w:r>
      <w:r w:rsidR="00767C5A" w:rsidRPr="00767C5A">
        <w:rPr>
          <w:b/>
          <w:i/>
          <w:sz w:val="16"/>
          <w:szCs w:val="16"/>
        </w:rPr>
        <w:t>Арго</w:t>
      </w:r>
      <w:proofErr w:type="spellEnd"/>
      <w:r w:rsidR="00767C5A" w:rsidRPr="00767C5A">
        <w:rPr>
          <w:sz w:val="16"/>
          <w:szCs w:val="16"/>
        </w:rPr>
        <w:t>– это социальный диалект, используемый в обиходе изолированной (часто антисоциальной) группы в целях эзотерического</w:t>
      </w:r>
      <w:r w:rsidR="00767C5A" w:rsidRPr="00767C5A">
        <w:rPr>
          <w:b/>
          <w:sz w:val="16"/>
          <w:szCs w:val="16"/>
        </w:rPr>
        <w:t xml:space="preserve"> </w:t>
      </w:r>
      <w:r w:rsidR="00767C5A" w:rsidRPr="00767C5A">
        <w:rPr>
          <w:sz w:val="16"/>
          <w:szCs w:val="16"/>
        </w:rPr>
        <w:t xml:space="preserve">(внутреннего, закрытого для непосвященных) общения. </w:t>
      </w:r>
      <w:r w:rsidR="00767C5A" w:rsidRPr="00767C5A">
        <w:rPr>
          <w:spacing w:val="-2"/>
          <w:sz w:val="16"/>
          <w:szCs w:val="16"/>
        </w:rPr>
        <w:t xml:space="preserve">Особое место среди языков замкнутых асоциальных коллективов занимает </w:t>
      </w:r>
      <w:r w:rsidR="00767C5A" w:rsidRPr="00767C5A">
        <w:rPr>
          <w:i/>
          <w:spacing w:val="-2"/>
          <w:sz w:val="16"/>
          <w:szCs w:val="16"/>
        </w:rPr>
        <w:t xml:space="preserve">воровское арго </w:t>
      </w:r>
      <w:r w:rsidR="00767C5A" w:rsidRPr="00767C5A">
        <w:rPr>
          <w:spacing w:val="-2"/>
          <w:sz w:val="16"/>
          <w:szCs w:val="16"/>
        </w:rPr>
        <w:t xml:space="preserve">(байковый язык, блатная музыка, феня)Среди слов арготического происхождения можно отметить следующие: </w:t>
      </w:r>
      <w:r w:rsidR="00767C5A" w:rsidRPr="00767C5A">
        <w:rPr>
          <w:i/>
          <w:spacing w:val="-2"/>
          <w:sz w:val="16"/>
          <w:szCs w:val="16"/>
        </w:rPr>
        <w:t xml:space="preserve">малина </w:t>
      </w:r>
      <w:r w:rsidR="00767C5A" w:rsidRPr="00767C5A">
        <w:rPr>
          <w:spacing w:val="-2"/>
          <w:sz w:val="16"/>
          <w:szCs w:val="16"/>
        </w:rPr>
        <w:t xml:space="preserve">‘воровской притон’, </w:t>
      </w:r>
      <w:r w:rsidR="00767C5A" w:rsidRPr="00767C5A">
        <w:rPr>
          <w:i/>
          <w:spacing w:val="-2"/>
          <w:sz w:val="16"/>
          <w:szCs w:val="16"/>
        </w:rPr>
        <w:t xml:space="preserve">пушка </w:t>
      </w:r>
      <w:r w:rsidR="00767C5A" w:rsidRPr="00767C5A">
        <w:rPr>
          <w:spacing w:val="-2"/>
          <w:sz w:val="16"/>
          <w:szCs w:val="16"/>
        </w:rPr>
        <w:t xml:space="preserve">‘огнестрельное оружие’, </w:t>
      </w:r>
      <w:r w:rsidR="00767C5A" w:rsidRPr="00767C5A">
        <w:rPr>
          <w:i/>
          <w:sz w:val="16"/>
          <w:szCs w:val="16"/>
        </w:rPr>
        <w:t>домушник</w:t>
      </w:r>
      <w:r w:rsidR="00767C5A" w:rsidRPr="00767C5A">
        <w:rPr>
          <w:sz w:val="16"/>
          <w:szCs w:val="16"/>
        </w:rPr>
        <w:fldChar w:fldCharType="begin"/>
      </w:r>
      <w:r w:rsidR="00767C5A" w:rsidRPr="00767C5A">
        <w:rPr>
          <w:sz w:val="16"/>
          <w:szCs w:val="16"/>
        </w:rPr>
        <w:instrText xml:space="preserve"> XE "домушники" </w:instrText>
      </w:r>
      <w:r w:rsidR="00767C5A" w:rsidRPr="00767C5A">
        <w:rPr>
          <w:sz w:val="16"/>
          <w:szCs w:val="16"/>
        </w:rPr>
        <w:fldChar w:fldCharType="end"/>
      </w:r>
      <w:r w:rsidR="00767C5A" w:rsidRPr="00767C5A">
        <w:rPr>
          <w:sz w:val="16"/>
          <w:szCs w:val="16"/>
        </w:rPr>
        <w:t>,</w:t>
      </w:r>
      <w:r w:rsidR="00767C5A" w:rsidRPr="00767C5A">
        <w:rPr>
          <w:i/>
          <w:sz w:val="16"/>
          <w:szCs w:val="16"/>
        </w:rPr>
        <w:t xml:space="preserve"> медвежатник,</w:t>
      </w:r>
      <w:r w:rsidR="00767C5A" w:rsidRPr="00767C5A">
        <w:rPr>
          <w:sz w:val="16"/>
          <w:szCs w:val="16"/>
        </w:rPr>
        <w:t xml:space="preserve"> </w:t>
      </w:r>
      <w:proofErr w:type="spellStart"/>
      <w:r w:rsidR="00767C5A" w:rsidRPr="00767C5A">
        <w:rPr>
          <w:i/>
          <w:sz w:val="16"/>
          <w:szCs w:val="16"/>
        </w:rPr>
        <w:t>городушник</w:t>
      </w:r>
      <w:proofErr w:type="spellEnd"/>
      <w:r w:rsidR="00767C5A" w:rsidRPr="00767C5A">
        <w:rPr>
          <w:sz w:val="16"/>
          <w:szCs w:val="16"/>
        </w:rPr>
        <w:t xml:space="preserve">, </w:t>
      </w:r>
      <w:proofErr w:type="spellStart"/>
      <w:r w:rsidR="00767C5A" w:rsidRPr="00767C5A">
        <w:rPr>
          <w:i/>
          <w:sz w:val="16"/>
          <w:szCs w:val="16"/>
        </w:rPr>
        <w:t>фармазонщик</w:t>
      </w:r>
      <w:proofErr w:type="spellEnd"/>
      <w:r w:rsidR="00767C5A" w:rsidRPr="00767C5A">
        <w:rPr>
          <w:i/>
          <w:sz w:val="16"/>
          <w:szCs w:val="16"/>
        </w:rPr>
        <w:t xml:space="preserve">, </w:t>
      </w:r>
      <w:proofErr w:type="spellStart"/>
      <w:r w:rsidR="00767C5A" w:rsidRPr="00767C5A">
        <w:rPr>
          <w:i/>
          <w:sz w:val="16"/>
          <w:szCs w:val="16"/>
        </w:rPr>
        <w:t>шнифер</w:t>
      </w:r>
      <w:proofErr w:type="spellEnd"/>
      <w:r w:rsidR="00767C5A" w:rsidRPr="00767C5A">
        <w:rPr>
          <w:sz w:val="16"/>
          <w:szCs w:val="16"/>
        </w:rPr>
        <w:t xml:space="preserve"> (названия воровских специальностей), </w:t>
      </w:r>
      <w:r w:rsidR="00767C5A" w:rsidRPr="00767C5A">
        <w:rPr>
          <w:i/>
          <w:sz w:val="16"/>
          <w:szCs w:val="16"/>
        </w:rPr>
        <w:t>фартовый</w:t>
      </w:r>
      <w:r w:rsidR="00767C5A" w:rsidRPr="00767C5A">
        <w:rPr>
          <w:sz w:val="16"/>
          <w:szCs w:val="16"/>
        </w:rPr>
        <w:fldChar w:fldCharType="begin"/>
      </w:r>
      <w:r w:rsidR="00767C5A" w:rsidRPr="00767C5A">
        <w:rPr>
          <w:sz w:val="16"/>
          <w:szCs w:val="16"/>
        </w:rPr>
        <w:instrText xml:space="preserve"> XE "фартовых" </w:instrText>
      </w:r>
      <w:r w:rsidR="00767C5A" w:rsidRPr="00767C5A">
        <w:rPr>
          <w:sz w:val="16"/>
          <w:szCs w:val="16"/>
        </w:rPr>
        <w:fldChar w:fldCharType="end"/>
      </w:r>
      <w:r w:rsidR="00767C5A" w:rsidRPr="00767C5A">
        <w:rPr>
          <w:sz w:val="16"/>
          <w:szCs w:val="16"/>
        </w:rPr>
        <w:t xml:space="preserve"> </w:t>
      </w:r>
      <w:r w:rsidR="00767C5A" w:rsidRPr="00767C5A">
        <w:rPr>
          <w:i/>
          <w:sz w:val="16"/>
          <w:szCs w:val="16"/>
        </w:rPr>
        <w:t>маз</w:t>
      </w:r>
      <w:r w:rsidR="00767C5A" w:rsidRPr="00767C5A">
        <w:rPr>
          <w:sz w:val="16"/>
          <w:szCs w:val="16"/>
        </w:rPr>
        <w:t xml:space="preserve"> ‘опытный вор’, </w:t>
      </w:r>
      <w:r w:rsidR="00767C5A" w:rsidRPr="00767C5A">
        <w:rPr>
          <w:i/>
          <w:sz w:val="16"/>
          <w:szCs w:val="16"/>
        </w:rPr>
        <w:t xml:space="preserve">пришить </w:t>
      </w:r>
      <w:r w:rsidR="00767C5A" w:rsidRPr="00767C5A">
        <w:rPr>
          <w:sz w:val="16"/>
          <w:szCs w:val="16"/>
        </w:rPr>
        <w:t xml:space="preserve">‘убить’, </w:t>
      </w:r>
      <w:r w:rsidR="00767C5A" w:rsidRPr="00767C5A">
        <w:rPr>
          <w:i/>
          <w:sz w:val="16"/>
          <w:szCs w:val="16"/>
        </w:rPr>
        <w:t xml:space="preserve">перо </w:t>
      </w:r>
      <w:r w:rsidR="00767C5A" w:rsidRPr="00767C5A">
        <w:rPr>
          <w:sz w:val="16"/>
          <w:szCs w:val="16"/>
        </w:rPr>
        <w:t xml:space="preserve">‘нож’, </w:t>
      </w:r>
      <w:r w:rsidR="00767C5A" w:rsidRPr="00767C5A">
        <w:rPr>
          <w:i/>
          <w:sz w:val="16"/>
          <w:szCs w:val="16"/>
        </w:rPr>
        <w:t xml:space="preserve">балерина </w:t>
      </w:r>
      <w:r w:rsidR="00767C5A" w:rsidRPr="00767C5A">
        <w:rPr>
          <w:sz w:val="16"/>
          <w:szCs w:val="16"/>
        </w:rPr>
        <w:t xml:space="preserve">‘отмычка’ и др. </w:t>
      </w:r>
      <w:r w:rsidR="00767C5A" w:rsidRPr="00767C5A">
        <w:rPr>
          <w:b/>
          <w:i/>
          <w:sz w:val="16"/>
          <w:szCs w:val="16"/>
        </w:rPr>
        <w:t>Жаргоны</w:t>
      </w:r>
      <w:r w:rsidR="00767C5A" w:rsidRPr="00767C5A">
        <w:rPr>
          <w:sz w:val="16"/>
          <w:szCs w:val="16"/>
        </w:rPr>
        <w:t>– это социальный диалект, который является принадлежностью открытых групп</w:t>
      </w:r>
      <w:r>
        <w:rPr>
          <w:sz w:val="16"/>
          <w:szCs w:val="16"/>
        </w:rPr>
        <w:t xml:space="preserve"> </w:t>
      </w:r>
      <w:r w:rsidRPr="0002357B">
        <w:rPr>
          <w:b/>
          <w:i/>
          <w:color w:val="000000"/>
          <w:sz w:val="18"/>
          <w:szCs w:val="16"/>
        </w:rPr>
        <w:t>Петербургское произношение</w:t>
      </w:r>
      <w:r w:rsidRPr="0002357B">
        <w:rPr>
          <w:b/>
          <w:color w:val="000000"/>
          <w:sz w:val="18"/>
          <w:szCs w:val="16"/>
        </w:rPr>
        <w:t xml:space="preserve"> </w:t>
      </w:r>
      <w:r w:rsidRPr="0002357B">
        <w:rPr>
          <w:b/>
          <w:bCs/>
          <w:i/>
          <w:iCs/>
          <w:color w:val="000000"/>
          <w:sz w:val="18"/>
          <w:szCs w:val="16"/>
        </w:rPr>
        <w:t>орфоэпические особенности</w:t>
      </w:r>
      <w:r w:rsidRPr="0002357B">
        <w:rPr>
          <w:b/>
          <w:color w:val="000000"/>
          <w:sz w:val="16"/>
          <w:szCs w:val="16"/>
        </w:rPr>
        <w:t xml:space="preserve">: </w:t>
      </w:r>
      <w:r>
        <w:rPr>
          <w:b/>
          <w:color w:val="000000"/>
          <w:sz w:val="16"/>
          <w:szCs w:val="16"/>
        </w:rPr>
        <w:t>1)</w:t>
      </w:r>
      <w:r w:rsidRPr="0002357B">
        <w:rPr>
          <w:color w:val="000000"/>
          <w:sz w:val="16"/>
          <w:szCs w:val="16"/>
        </w:rPr>
        <w:t xml:space="preserve">произнесение безударного [э] на месте орфографических </w:t>
      </w:r>
      <w:r w:rsidRPr="0002357B">
        <w:rPr>
          <w:b/>
          <w:bCs/>
          <w:color w:val="000000"/>
          <w:sz w:val="16"/>
          <w:szCs w:val="16"/>
        </w:rPr>
        <w:t>а, я</w:t>
      </w:r>
      <w:r w:rsidRPr="0002357B">
        <w:rPr>
          <w:color w:val="000000"/>
          <w:sz w:val="16"/>
          <w:szCs w:val="16"/>
        </w:rPr>
        <w:t xml:space="preserve"> и </w:t>
      </w:r>
      <w:r w:rsidRPr="0002357B">
        <w:rPr>
          <w:b/>
          <w:bCs/>
          <w:color w:val="000000"/>
          <w:sz w:val="16"/>
          <w:szCs w:val="16"/>
        </w:rPr>
        <w:t>е</w:t>
      </w:r>
      <w:r w:rsidRPr="0002357B">
        <w:rPr>
          <w:color w:val="000000"/>
          <w:sz w:val="16"/>
          <w:szCs w:val="16"/>
        </w:rPr>
        <w:t xml:space="preserve"> после мягких согласных в предударных и заударных, открытых и закрытых слогах (т.е. п[э]тёрка, ч[э]</w:t>
      </w:r>
      <w:proofErr w:type="spellStart"/>
      <w:r w:rsidRPr="0002357B">
        <w:rPr>
          <w:color w:val="000000"/>
          <w:sz w:val="16"/>
          <w:szCs w:val="16"/>
        </w:rPr>
        <w:t>сы</w:t>
      </w:r>
      <w:proofErr w:type="spellEnd"/>
      <w:r w:rsidRPr="0002357B">
        <w:rPr>
          <w:color w:val="000000"/>
          <w:sz w:val="16"/>
          <w:szCs w:val="16"/>
        </w:rPr>
        <w:t>, в[э]</w:t>
      </w:r>
      <w:proofErr w:type="spellStart"/>
      <w:r w:rsidRPr="0002357B">
        <w:rPr>
          <w:color w:val="000000"/>
          <w:sz w:val="16"/>
          <w:szCs w:val="16"/>
        </w:rPr>
        <w:t>дý</w:t>
      </w:r>
      <w:proofErr w:type="spellEnd"/>
      <w:r w:rsidRPr="0002357B">
        <w:rPr>
          <w:color w:val="000000"/>
          <w:sz w:val="16"/>
          <w:szCs w:val="16"/>
        </w:rPr>
        <w:t xml:space="preserve">, </w:t>
      </w:r>
      <w:proofErr w:type="spellStart"/>
      <w:r w:rsidRPr="0002357B">
        <w:rPr>
          <w:color w:val="000000"/>
          <w:sz w:val="16"/>
          <w:szCs w:val="16"/>
        </w:rPr>
        <w:t>плáч</w:t>
      </w:r>
      <w:proofErr w:type="spellEnd"/>
      <w:r w:rsidRPr="0002357B">
        <w:rPr>
          <w:color w:val="000000"/>
          <w:sz w:val="16"/>
          <w:szCs w:val="16"/>
        </w:rPr>
        <w:t xml:space="preserve">[э]т); </w:t>
      </w:r>
      <w:r w:rsidRPr="0002357B">
        <w:rPr>
          <w:b/>
          <w:color w:val="000000"/>
          <w:sz w:val="16"/>
          <w:szCs w:val="16"/>
        </w:rPr>
        <w:t>2)</w:t>
      </w:r>
      <w:r w:rsidRPr="0002357B">
        <w:rPr>
          <w:color w:val="000000"/>
          <w:sz w:val="16"/>
          <w:szCs w:val="16"/>
        </w:rPr>
        <w:t xml:space="preserve">произнесение [а] в заударной флексии 3-го лица </w:t>
      </w:r>
      <w:proofErr w:type="spellStart"/>
      <w:r w:rsidRPr="0002357B">
        <w:rPr>
          <w:color w:val="000000"/>
          <w:sz w:val="16"/>
          <w:szCs w:val="16"/>
        </w:rPr>
        <w:t>мн.ч</w:t>
      </w:r>
      <w:proofErr w:type="spellEnd"/>
      <w:r w:rsidRPr="0002357B">
        <w:rPr>
          <w:color w:val="000000"/>
          <w:sz w:val="16"/>
          <w:szCs w:val="16"/>
        </w:rPr>
        <w:t xml:space="preserve">. глаголов 2-го спряжения: </w:t>
      </w:r>
      <w:proofErr w:type="spellStart"/>
      <w:r w:rsidRPr="0002357B">
        <w:rPr>
          <w:color w:val="000000"/>
          <w:sz w:val="16"/>
          <w:szCs w:val="16"/>
        </w:rPr>
        <w:t>хó</w:t>
      </w:r>
      <w:proofErr w:type="spellEnd"/>
      <w:r w:rsidRPr="0002357B">
        <w:rPr>
          <w:color w:val="000000"/>
          <w:sz w:val="16"/>
          <w:szCs w:val="16"/>
        </w:rPr>
        <w:t>[</w:t>
      </w:r>
      <w:proofErr w:type="spellStart"/>
      <w:r w:rsidRPr="0002357B">
        <w:rPr>
          <w:color w:val="000000"/>
          <w:sz w:val="16"/>
          <w:szCs w:val="16"/>
        </w:rPr>
        <w:t>д'а</w:t>
      </w:r>
      <w:proofErr w:type="spellEnd"/>
      <w:r w:rsidRPr="0002357B">
        <w:rPr>
          <w:color w:val="000000"/>
          <w:sz w:val="16"/>
          <w:szCs w:val="16"/>
        </w:rPr>
        <w:t xml:space="preserve">]т; </w:t>
      </w:r>
      <w:r>
        <w:rPr>
          <w:b/>
          <w:color w:val="000000"/>
          <w:sz w:val="16"/>
          <w:szCs w:val="16"/>
        </w:rPr>
        <w:t>3)</w:t>
      </w:r>
      <w:r w:rsidRPr="0002357B">
        <w:rPr>
          <w:color w:val="000000"/>
          <w:sz w:val="16"/>
          <w:szCs w:val="16"/>
        </w:rPr>
        <w:t xml:space="preserve">обязательное сохранение губного [у] в заударном закрытом слоге: </w:t>
      </w:r>
      <w:proofErr w:type="spellStart"/>
      <w:r w:rsidRPr="0002357B">
        <w:rPr>
          <w:color w:val="000000"/>
          <w:sz w:val="16"/>
          <w:szCs w:val="16"/>
        </w:rPr>
        <w:t>чé</w:t>
      </w:r>
      <w:proofErr w:type="spellEnd"/>
      <w:r w:rsidRPr="0002357B">
        <w:rPr>
          <w:color w:val="000000"/>
          <w:sz w:val="16"/>
          <w:szCs w:val="16"/>
        </w:rPr>
        <w:t>[</w:t>
      </w:r>
      <w:proofErr w:type="spellStart"/>
      <w:r w:rsidRPr="0002357B">
        <w:rPr>
          <w:color w:val="000000"/>
          <w:sz w:val="16"/>
          <w:szCs w:val="16"/>
        </w:rPr>
        <w:t>л'у</w:t>
      </w:r>
      <w:proofErr w:type="spellEnd"/>
      <w:r w:rsidRPr="0002357B">
        <w:rPr>
          <w:color w:val="000000"/>
          <w:sz w:val="16"/>
          <w:szCs w:val="16"/>
        </w:rPr>
        <w:t>]</w:t>
      </w:r>
      <w:proofErr w:type="spellStart"/>
      <w:r w:rsidRPr="0002357B">
        <w:rPr>
          <w:color w:val="000000"/>
          <w:sz w:val="16"/>
          <w:szCs w:val="16"/>
        </w:rPr>
        <w:t>сть</w:t>
      </w:r>
      <w:proofErr w:type="spellEnd"/>
      <w:r w:rsidRPr="0002357B">
        <w:rPr>
          <w:color w:val="000000"/>
          <w:sz w:val="16"/>
          <w:szCs w:val="16"/>
        </w:rPr>
        <w:t xml:space="preserve">; </w:t>
      </w:r>
      <w:r>
        <w:rPr>
          <w:b/>
          <w:color w:val="000000"/>
          <w:sz w:val="16"/>
          <w:szCs w:val="16"/>
        </w:rPr>
        <w:t>4)</w:t>
      </w:r>
      <w:r w:rsidRPr="0002357B">
        <w:rPr>
          <w:color w:val="000000"/>
          <w:sz w:val="16"/>
          <w:szCs w:val="16"/>
        </w:rPr>
        <w:t>произнесение в отдельных словах после шипящих ударного [э] вместо [о]: [</w:t>
      </w:r>
      <w:proofErr w:type="spellStart"/>
      <w:r w:rsidRPr="0002357B">
        <w:rPr>
          <w:color w:val="000000"/>
          <w:sz w:val="16"/>
          <w:szCs w:val="16"/>
        </w:rPr>
        <w:t>щ'э</w:t>
      </w:r>
      <w:proofErr w:type="spellEnd"/>
      <w:r w:rsidRPr="0002357B">
        <w:rPr>
          <w:color w:val="000000"/>
          <w:sz w:val="16"/>
          <w:szCs w:val="16"/>
        </w:rPr>
        <w:t>]</w:t>
      </w:r>
      <w:proofErr w:type="spellStart"/>
      <w:r w:rsidRPr="0002357B">
        <w:rPr>
          <w:color w:val="000000"/>
          <w:sz w:val="16"/>
          <w:szCs w:val="16"/>
        </w:rPr>
        <w:t>лка</w:t>
      </w:r>
      <w:proofErr w:type="spellEnd"/>
      <w:r w:rsidRPr="0002357B">
        <w:rPr>
          <w:color w:val="000000"/>
          <w:sz w:val="16"/>
          <w:szCs w:val="16"/>
        </w:rPr>
        <w:t xml:space="preserve">; </w:t>
      </w:r>
      <w:r>
        <w:rPr>
          <w:b/>
          <w:color w:val="000000"/>
          <w:sz w:val="16"/>
          <w:szCs w:val="16"/>
        </w:rPr>
        <w:t>5)</w:t>
      </w:r>
      <w:r w:rsidRPr="0002357B">
        <w:rPr>
          <w:color w:val="000000"/>
          <w:sz w:val="16"/>
          <w:szCs w:val="16"/>
        </w:rPr>
        <w:t>произнесение мягких заднеязычных в прилагательных муж. рода ед. ч. им. п.: гром[</w:t>
      </w:r>
      <w:proofErr w:type="spellStart"/>
      <w:r w:rsidRPr="0002357B">
        <w:rPr>
          <w:color w:val="000000"/>
          <w:sz w:val="16"/>
          <w:szCs w:val="16"/>
        </w:rPr>
        <w:t>к'ий</w:t>
      </w:r>
      <w:proofErr w:type="spellEnd"/>
      <w:r w:rsidRPr="0002357B">
        <w:rPr>
          <w:color w:val="000000"/>
          <w:sz w:val="16"/>
          <w:szCs w:val="16"/>
        </w:rPr>
        <w:t xml:space="preserve">]; </w:t>
      </w:r>
      <w:r>
        <w:rPr>
          <w:b/>
          <w:color w:val="000000"/>
          <w:sz w:val="16"/>
          <w:szCs w:val="16"/>
        </w:rPr>
        <w:t>6)</w:t>
      </w:r>
      <w:r w:rsidRPr="0002357B">
        <w:rPr>
          <w:color w:val="000000"/>
          <w:sz w:val="16"/>
          <w:szCs w:val="16"/>
        </w:rPr>
        <w:t xml:space="preserve">произнесение твердых губных в конце слов и перед [j]: </w:t>
      </w:r>
      <w:proofErr w:type="spellStart"/>
      <w:r w:rsidRPr="0002357B">
        <w:rPr>
          <w:color w:val="000000"/>
          <w:sz w:val="16"/>
          <w:szCs w:val="16"/>
        </w:rPr>
        <w:t>восе</w:t>
      </w:r>
      <w:proofErr w:type="spellEnd"/>
      <w:r w:rsidRPr="0002357B">
        <w:rPr>
          <w:color w:val="000000"/>
          <w:sz w:val="16"/>
          <w:szCs w:val="16"/>
        </w:rPr>
        <w:t>[м], по[</w:t>
      </w:r>
      <w:proofErr w:type="spellStart"/>
      <w:r w:rsidRPr="0002357B">
        <w:rPr>
          <w:color w:val="000000"/>
          <w:sz w:val="16"/>
          <w:szCs w:val="16"/>
        </w:rPr>
        <w:t>пjó</w:t>
      </w:r>
      <w:proofErr w:type="spellEnd"/>
      <w:r w:rsidRPr="0002357B">
        <w:rPr>
          <w:color w:val="000000"/>
          <w:sz w:val="16"/>
          <w:szCs w:val="16"/>
        </w:rPr>
        <w:t>]м, твердых согласных перед [э] в заимствованных словах: [тэ]</w:t>
      </w:r>
      <w:proofErr w:type="spellStart"/>
      <w:r w:rsidRPr="0002357B">
        <w:rPr>
          <w:color w:val="000000"/>
          <w:sz w:val="16"/>
          <w:szCs w:val="16"/>
        </w:rPr>
        <w:t>зис</w:t>
      </w:r>
      <w:proofErr w:type="spellEnd"/>
      <w:r w:rsidRPr="0002357B">
        <w:rPr>
          <w:color w:val="000000"/>
          <w:sz w:val="16"/>
          <w:szCs w:val="16"/>
        </w:rPr>
        <w:t>, [</w:t>
      </w:r>
      <w:proofErr w:type="spellStart"/>
      <w:r w:rsidRPr="0002357B">
        <w:rPr>
          <w:color w:val="000000"/>
          <w:sz w:val="16"/>
          <w:szCs w:val="16"/>
        </w:rPr>
        <w:t>сэ</w:t>
      </w:r>
      <w:proofErr w:type="spellEnd"/>
      <w:r w:rsidRPr="0002357B">
        <w:rPr>
          <w:color w:val="000000"/>
          <w:sz w:val="16"/>
          <w:szCs w:val="16"/>
        </w:rPr>
        <w:t>]</w:t>
      </w:r>
      <w:proofErr w:type="spellStart"/>
      <w:r w:rsidRPr="0002357B">
        <w:rPr>
          <w:color w:val="000000"/>
          <w:sz w:val="16"/>
          <w:szCs w:val="16"/>
        </w:rPr>
        <w:t>ссия</w:t>
      </w:r>
      <w:proofErr w:type="spellEnd"/>
      <w:r w:rsidRPr="0002357B">
        <w:rPr>
          <w:color w:val="000000"/>
          <w:sz w:val="16"/>
          <w:szCs w:val="16"/>
        </w:rPr>
        <w:t xml:space="preserve">; </w:t>
      </w:r>
      <w:r>
        <w:rPr>
          <w:b/>
          <w:color w:val="000000"/>
          <w:sz w:val="16"/>
          <w:szCs w:val="16"/>
        </w:rPr>
        <w:t>7)</w:t>
      </w:r>
      <w:r w:rsidRPr="0002357B">
        <w:rPr>
          <w:color w:val="000000"/>
          <w:sz w:val="16"/>
          <w:szCs w:val="16"/>
        </w:rPr>
        <w:t>произнесение мягкого [с'] в возвратных частицах глаголов: учил[</w:t>
      </w:r>
      <w:proofErr w:type="spellStart"/>
      <w:r w:rsidRPr="0002357B">
        <w:rPr>
          <w:color w:val="000000"/>
          <w:sz w:val="16"/>
          <w:szCs w:val="16"/>
        </w:rPr>
        <w:t>с'а</w:t>
      </w:r>
      <w:proofErr w:type="spellEnd"/>
      <w:r w:rsidRPr="0002357B">
        <w:rPr>
          <w:color w:val="000000"/>
          <w:sz w:val="16"/>
          <w:szCs w:val="16"/>
        </w:rPr>
        <w:t xml:space="preserve">]; </w:t>
      </w:r>
      <w:r>
        <w:rPr>
          <w:b/>
          <w:color w:val="000000"/>
          <w:sz w:val="16"/>
          <w:szCs w:val="16"/>
        </w:rPr>
        <w:t>8)</w:t>
      </w:r>
      <w:r w:rsidRPr="0002357B">
        <w:rPr>
          <w:color w:val="000000"/>
          <w:sz w:val="16"/>
          <w:szCs w:val="16"/>
        </w:rPr>
        <w:t>произнесение первого твердого согласного в некоторых сочетаниях С1С'2: ко[</w:t>
      </w:r>
      <w:proofErr w:type="spellStart"/>
      <w:r w:rsidRPr="0002357B">
        <w:rPr>
          <w:color w:val="000000"/>
          <w:sz w:val="16"/>
          <w:szCs w:val="16"/>
        </w:rPr>
        <w:t>нф</w:t>
      </w:r>
      <w:proofErr w:type="spellEnd"/>
      <w:r w:rsidRPr="0002357B">
        <w:rPr>
          <w:color w:val="000000"/>
          <w:sz w:val="16"/>
          <w:szCs w:val="16"/>
        </w:rPr>
        <w:t>']</w:t>
      </w:r>
      <w:proofErr w:type="spellStart"/>
      <w:r w:rsidRPr="0002357B">
        <w:rPr>
          <w:color w:val="000000"/>
          <w:sz w:val="16"/>
          <w:szCs w:val="16"/>
        </w:rPr>
        <w:t>еты</w:t>
      </w:r>
      <w:proofErr w:type="spellEnd"/>
      <w:r w:rsidRPr="0002357B">
        <w:rPr>
          <w:color w:val="000000"/>
          <w:sz w:val="16"/>
          <w:szCs w:val="16"/>
        </w:rPr>
        <w:t xml:space="preserve">; </w:t>
      </w:r>
      <w:r>
        <w:rPr>
          <w:b/>
          <w:color w:val="000000"/>
          <w:sz w:val="16"/>
          <w:szCs w:val="16"/>
        </w:rPr>
        <w:t>9)</w:t>
      </w:r>
      <w:r w:rsidRPr="0002357B">
        <w:rPr>
          <w:color w:val="000000"/>
          <w:sz w:val="16"/>
          <w:szCs w:val="16"/>
        </w:rPr>
        <w:t xml:space="preserve">произнесение сочетания </w:t>
      </w:r>
      <w:proofErr w:type="spellStart"/>
      <w:r w:rsidRPr="0002357B">
        <w:rPr>
          <w:i/>
          <w:iCs/>
          <w:color w:val="000000"/>
          <w:sz w:val="16"/>
          <w:szCs w:val="16"/>
        </w:rPr>
        <w:t>чн</w:t>
      </w:r>
      <w:proofErr w:type="spellEnd"/>
      <w:r w:rsidRPr="0002357B">
        <w:rPr>
          <w:color w:val="000000"/>
          <w:sz w:val="16"/>
          <w:szCs w:val="16"/>
        </w:rPr>
        <w:t xml:space="preserve"> как [</w:t>
      </w:r>
      <w:proofErr w:type="spellStart"/>
      <w:r w:rsidRPr="0002357B">
        <w:rPr>
          <w:color w:val="000000"/>
          <w:sz w:val="16"/>
          <w:szCs w:val="16"/>
        </w:rPr>
        <w:t>ч'н</w:t>
      </w:r>
      <w:proofErr w:type="spellEnd"/>
      <w:r w:rsidRPr="0002357B">
        <w:rPr>
          <w:color w:val="000000"/>
          <w:sz w:val="16"/>
          <w:szCs w:val="16"/>
        </w:rPr>
        <w:t xml:space="preserve">]: </w:t>
      </w:r>
      <w:proofErr w:type="spellStart"/>
      <w:r w:rsidRPr="0002357B">
        <w:rPr>
          <w:color w:val="000000"/>
          <w:sz w:val="16"/>
          <w:szCs w:val="16"/>
        </w:rPr>
        <w:t>було</w:t>
      </w:r>
      <w:proofErr w:type="spellEnd"/>
      <w:r w:rsidRPr="0002357B">
        <w:rPr>
          <w:color w:val="000000"/>
          <w:sz w:val="16"/>
          <w:szCs w:val="16"/>
        </w:rPr>
        <w:t>[</w:t>
      </w:r>
      <w:proofErr w:type="spellStart"/>
      <w:r w:rsidRPr="0002357B">
        <w:rPr>
          <w:color w:val="000000"/>
          <w:sz w:val="16"/>
          <w:szCs w:val="16"/>
        </w:rPr>
        <w:t>ч'н</w:t>
      </w:r>
      <w:proofErr w:type="spellEnd"/>
      <w:r w:rsidRPr="0002357B">
        <w:rPr>
          <w:color w:val="000000"/>
          <w:sz w:val="16"/>
          <w:szCs w:val="16"/>
        </w:rPr>
        <w:t>]</w:t>
      </w:r>
      <w:proofErr w:type="spellStart"/>
      <w:r w:rsidRPr="0002357B">
        <w:rPr>
          <w:color w:val="000000"/>
          <w:sz w:val="16"/>
          <w:szCs w:val="16"/>
        </w:rPr>
        <w:t>ая</w:t>
      </w:r>
      <w:proofErr w:type="spellEnd"/>
      <w:r w:rsidRPr="0002357B">
        <w:rPr>
          <w:color w:val="000000"/>
          <w:sz w:val="16"/>
          <w:szCs w:val="16"/>
        </w:rPr>
        <w:t xml:space="preserve">; </w:t>
      </w:r>
      <w:r>
        <w:rPr>
          <w:b/>
          <w:color w:val="000000"/>
          <w:sz w:val="16"/>
          <w:szCs w:val="16"/>
        </w:rPr>
        <w:t>10)</w:t>
      </w:r>
      <w:r w:rsidRPr="0002357B">
        <w:rPr>
          <w:color w:val="000000"/>
          <w:sz w:val="16"/>
          <w:szCs w:val="16"/>
        </w:rPr>
        <w:t xml:space="preserve">произнесение </w:t>
      </w:r>
      <w:r w:rsidRPr="0002357B">
        <w:rPr>
          <w:b/>
          <w:bCs/>
          <w:color w:val="000000"/>
          <w:sz w:val="16"/>
          <w:szCs w:val="16"/>
        </w:rPr>
        <w:t>ч</w:t>
      </w:r>
      <w:r w:rsidRPr="0002357B">
        <w:rPr>
          <w:color w:val="000000"/>
          <w:sz w:val="16"/>
          <w:szCs w:val="16"/>
        </w:rPr>
        <w:t xml:space="preserve"> перед </w:t>
      </w:r>
      <w:r w:rsidRPr="0002357B">
        <w:rPr>
          <w:b/>
          <w:bCs/>
          <w:color w:val="000000"/>
          <w:sz w:val="16"/>
          <w:szCs w:val="16"/>
        </w:rPr>
        <w:t>т</w:t>
      </w:r>
      <w:r w:rsidRPr="0002357B">
        <w:rPr>
          <w:color w:val="000000"/>
          <w:sz w:val="16"/>
          <w:szCs w:val="16"/>
        </w:rPr>
        <w:t xml:space="preserve"> в союзах </w:t>
      </w:r>
      <w:r w:rsidRPr="0002357B">
        <w:rPr>
          <w:i/>
          <w:iCs/>
          <w:color w:val="000000"/>
          <w:sz w:val="16"/>
          <w:szCs w:val="16"/>
        </w:rPr>
        <w:t>что, чтобы</w:t>
      </w:r>
      <w:r w:rsidRPr="0002357B">
        <w:rPr>
          <w:color w:val="000000"/>
          <w:sz w:val="16"/>
          <w:szCs w:val="16"/>
        </w:rPr>
        <w:t xml:space="preserve"> как [ч']: [</w:t>
      </w:r>
      <w:proofErr w:type="spellStart"/>
      <w:r w:rsidRPr="0002357B">
        <w:rPr>
          <w:color w:val="000000"/>
          <w:sz w:val="16"/>
          <w:szCs w:val="16"/>
        </w:rPr>
        <w:t>ч'т</w:t>
      </w:r>
      <w:proofErr w:type="spellEnd"/>
      <w:r w:rsidRPr="0002357B">
        <w:rPr>
          <w:color w:val="000000"/>
          <w:sz w:val="16"/>
          <w:szCs w:val="16"/>
        </w:rPr>
        <w:t>]о, [</w:t>
      </w:r>
      <w:proofErr w:type="spellStart"/>
      <w:r w:rsidRPr="0002357B">
        <w:rPr>
          <w:color w:val="000000"/>
          <w:sz w:val="16"/>
          <w:szCs w:val="16"/>
        </w:rPr>
        <w:t>ч'т</w:t>
      </w:r>
      <w:proofErr w:type="spellEnd"/>
      <w:r w:rsidRPr="0002357B">
        <w:rPr>
          <w:color w:val="000000"/>
          <w:sz w:val="16"/>
          <w:szCs w:val="16"/>
        </w:rPr>
        <w:t>]</w:t>
      </w:r>
      <w:proofErr w:type="spellStart"/>
      <w:r w:rsidRPr="0002357B">
        <w:rPr>
          <w:color w:val="000000"/>
          <w:sz w:val="16"/>
          <w:szCs w:val="16"/>
        </w:rPr>
        <w:t>обы</w:t>
      </w:r>
      <w:proofErr w:type="spellEnd"/>
      <w:r w:rsidRPr="0002357B">
        <w:rPr>
          <w:color w:val="000000"/>
          <w:sz w:val="16"/>
          <w:szCs w:val="16"/>
        </w:rPr>
        <w:t xml:space="preserve">; </w:t>
      </w:r>
      <w:r>
        <w:rPr>
          <w:b/>
          <w:color w:val="000000"/>
          <w:sz w:val="16"/>
          <w:szCs w:val="16"/>
        </w:rPr>
        <w:t>11)</w:t>
      </w:r>
      <w:r w:rsidRPr="0002357B">
        <w:rPr>
          <w:color w:val="000000"/>
          <w:sz w:val="16"/>
          <w:szCs w:val="16"/>
        </w:rPr>
        <w:t xml:space="preserve">произнесение сочетания </w:t>
      </w:r>
      <w:proofErr w:type="spellStart"/>
      <w:r w:rsidRPr="0002357B">
        <w:rPr>
          <w:b/>
          <w:bCs/>
          <w:color w:val="000000"/>
          <w:sz w:val="16"/>
          <w:szCs w:val="16"/>
        </w:rPr>
        <w:t>щн</w:t>
      </w:r>
      <w:proofErr w:type="spellEnd"/>
      <w:r w:rsidRPr="0002357B">
        <w:rPr>
          <w:color w:val="000000"/>
          <w:sz w:val="16"/>
          <w:szCs w:val="16"/>
        </w:rPr>
        <w:t xml:space="preserve"> как [</w:t>
      </w:r>
      <w:proofErr w:type="spellStart"/>
      <w:r w:rsidRPr="0002357B">
        <w:rPr>
          <w:color w:val="000000"/>
          <w:sz w:val="16"/>
          <w:szCs w:val="16"/>
        </w:rPr>
        <w:t>шн</w:t>
      </w:r>
      <w:proofErr w:type="spellEnd"/>
      <w:r w:rsidRPr="0002357B">
        <w:rPr>
          <w:color w:val="000000"/>
          <w:sz w:val="16"/>
          <w:szCs w:val="16"/>
        </w:rPr>
        <w:t>], а не [</w:t>
      </w:r>
      <w:proofErr w:type="spellStart"/>
      <w:r w:rsidRPr="0002357B">
        <w:rPr>
          <w:color w:val="000000"/>
          <w:sz w:val="16"/>
          <w:szCs w:val="16"/>
        </w:rPr>
        <w:t>щн</w:t>
      </w:r>
      <w:proofErr w:type="spellEnd"/>
      <w:r w:rsidRPr="0002357B">
        <w:rPr>
          <w:color w:val="000000"/>
          <w:sz w:val="16"/>
          <w:szCs w:val="16"/>
        </w:rPr>
        <w:t xml:space="preserve">]: </w:t>
      </w:r>
      <w:proofErr w:type="spellStart"/>
      <w:r w:rsidRPr="0002357B">
        <w:rPr>
          <w:color w:val="000000"/>
          <w:sz w:val="16"/>
          <w:szCs w:val="16"/>
        </w:rPr>
        <w:t>помо</w:t>
      </w:r>
      <w:proofErr w:type="spellEnd"/>
      <w:r w:rsidRPr="0002357B">
        <w:rPr>
          <w:color w:val="000000"/>
          <w:sz w:val="16"/>
          <w:szCs w:val="16"/>
        </w:rPr>
        <w:t>[</w:t>
      </w:r>
      <w:proofErr w:type="spellStart"/>
      <w:r w:rsidRPr="0002357B">
        <w:rPr>
          <w:color w:val="000000"/>
          <w:sz w:val="16"/>
          <w:szCs w:val="16"/>
        </w:rPr>
        <w:t>шн</w:t>
      </w:r>
      <w:proofErr w:type="spellEnd"/>
      <w:r w:rsidRPr="0002357B">
        <w:rPr>
          <w:color w:val="000000"/>
          <w:sz w:val="16"/>
          <w:szCs w:val="16"/>
        </w:rPr>
        <w:t>]</w:t>
      </w:r>
      <w:proofErr w:type="spellStart"/>
      <w:r w:rsidRPr="0002357B">
        <w:rPr>
          <w:color w:val="000000"/>
          <w:sz w:val="16"/>
          <w:szCs w:val="16"/>
        </w:rPr>
        <w:t>ик</w:t>
      </w:r>
      <w:proofErr w:type="spellEnd"/>
      <w:r w:rsidRPr="0002357B">
        <w:rPr>
          <w:color w:val="000000"/>
          <w:sz w:val="16"/>
          <w:szCs w:val="16"/>
        </w:rPr>
        <w:t>, су[</w:t>
      </w:r>
      <w:proofErr w:type="spellStart"/>
      <w:r w:rsidRPr="0002357B">
        <w:rPr>
          <w:color w:val="000000"/>
          <w:sz w:val="16"/>
          <w:szCs w:val="16"/>
        </w:rPr>
        <w:t>шн</w:t>
      </w:r>
      <w:proofErr w:type="spellEnd"/>
      <w:r w:rsidRPr="0002357B">
        <w:rPr>
          <w:color w:val="000000"/>
          <w:sz w:val="16"/>
          <w:szCs w:val="16"/>
        </w:rPr>
        <w:t xml:space="preserve">]ость; </w:t>
      </w:r>
      <w:r>
        <w:rPr>
          <w:b/>
          <w:color w:val="000000"/>
          <w:sz w:val="16"/>
          <w:szCs w:val="16"/>
        </w:rPr>
        <w:t>12)</w:t>
      </w:r>
      <w:r w:rsidRPr="0002357B">
        <w:rPr>
          <w:color w:val="000000"/>
          <w:sz w:val="16"/>
          <w:szCs w:val="16"/>
        </w:rPr>
        <w:t>произнесение слова дождь как [</w:t>
      </w:r>
      <w:proofErr w:type="spellStart"/>
      <w:r w:rsidRPr="0002357B">
        <w:rPr>
          <w:color w:val="000000"/>
          <w:sz w:val="16"/>
          <w:szCs w:val="16"/>
        </w:rPr>
        <w:t>дошт</w:t>
      </w:r>
      <w:proofErr w:type="spellEnd"/>
      <w:r w:rsidRPr="0002357B">
        <w:rPr>
          <w:color w:val="000000"/>
          <w:sz w:val="16"/>
          <w:szCs w:val="16"/>
        </w:rPr>
        <w:t>'], а дождя как [</w:t>
      </w:r>
      <w:proofErr w:type="spellStart"/>
      <w:r w:rsidRPr="0002357B">
        <w:rPr>
          <w:color w:val="000000"/>
          <w:sz w:val="16"/>
          <w:szCs w:val="16"/>
        </w:rPr>
        <w:t>дажд'á</w:t>
      </w:r>
      <w:proofErr w:type="spellEnd"/>
      <w:r w:rsidRPr="0002357B">
        <w:rPr>
          <w:color w:val="000000"/>
          <w:sz w:val="16"/>
          <w:szCs w:val="16"/>
        </w:rPr>
        <w:t xml:space="preserve">]; </w:t>
      </w:r>
      <w:r>
        <w:rPr>
          <w:b/>
          <w:color w:val="000000"/>
          <w:sz w:val="16"/>
          <w:szCs w:val="16"/>
        </w:rPr>
        <w:t>13)</w:t>
      </w:r>
      <w:r w:rsidRPr="0002357B">
        <w:rPr>
          <w:color w:val="000000"/>
          <w:sz w:val="16"/>
          <w:szCs w:val="16"/>
        </w:rPr>
        <w:t>произнесение сочетания [</w:t>
      </w:r>
      <w:proofErr w:type="spellStart"/>
      <w:r w:rsidRPr="0002357B">
        <w:rPr>
          <w:color w:val="000000"/>
          <w:sz w:val="16"/>
          <w:szCs w:val="16"/>
        </w:rPr>
        <w:t>кк</w:t>
      </w:r>
      <w:proofErr w:type="spellEnd"/>
      <w:r w:rsidRPr="0002357B">
        <w:rPr>
          <w:color w:val="000000"/>
          <w:sz w:val="16"/>
          <w:szCs w:val="16"/>
        </w:rPr>
        <w:t>] вместо [</w:t>
      </w:r>
      <w:proofErr w:type="spellStart"/>
      <w:r w:rsidRPr="0002357B">
        <w:rPr>
          <w:color w:val="000000"/>
          <w:sz w:val="16"/>
          <w:szCs w:val="16"/>
        </w:rPr>
        <w:t>хк</w:t>
      </w:r>
      <w:proofErr w:type="spellEnd"/>
      <w:r w:rsidRPr="0002357B">
        <w:rPr>
          <w:color w:val="000000"/>
          <w:sz w:val="16"/>
          <w:szCs w:val="16"/>
        </w:rPr>
        <w:t>] в слове легка: [</w:t>
      </w:r>
      <w:proofErr w:type="spellStart"/>
      <w:r w:rsidRPr="0002357B">
        <w:rPr>
          <w:color w:val="000000"/>
          <w:sz w:val="16"/>
          <w:szCs w:val="16"/>
        </w:rPr>
        <w:t>л'еккá</w:t>
      </w:r>
      <w:proofErr w:type="spellEnd"/>
      <w:r w:rsidRPr="0002357B">
        <w:rPr>
          <w:color w:val="000000"/>
          <w:sz w:val="16"/>
          <w:szCs w:val="16"/>
        </w:rPr>
        <w:t xml:space="preserve">]; </w:t>
      </w:r>
      <w:r>
        <w:rPr>
          <w:b/>
          <w:color w:val="000000"/>
          <w:sz w:val="16"/>
          <w:szCs w:val="16"/>
        </w:rPr>
        <w:t>14)</w:t>
      </w:r>
      <w:r w:rsidRPr="0002357B">
        <w:rPr>
          <w:color w:val="000000"/>
          <w:sz w:val="16"/>
          <w:szCs w:val="16"/>
        </w:rPr>
        <w:t>произнесение твердого [с] в слове отсюда [</w:t>
      </w:r>
      <w:proofErr w:type="spellStart"/>
      <w:r w:rsidRPr="0002357B">
        <w:rPr>
          <w:color w:val="000000"/>
          <w:sz w:val="16"/>
          <w:szCs w:val="16"/>
        </w:rPr>
        <w:t>атсýда</w:t>
      </w:r>
      <w:proofErr w:type="spellEnd"/>
      <w:r w:rsidRPr="0002357B">
        <w:rPr>
          <w:color w:val="000000"/>
          <w:sz w:val="16"/>
          <w:szCs w:val="16"/>
        </w:rPr>
        <w:t xml:space="preserve">]; </w:t>
      </w:r>
      <w:r>
        <w:rPr>
          <w:b/>
          <w:color w:val="000000"/>
          <w:sz w:val="16"/>
          <w:szCs w:val="16"/>
        </w:rPr>
        <w:t>15)</w:t>
      </w:r>
      <w:r w:rsidRPr="0002357B">
        <w:rPr>
          <w:color w:val="000000"/>
          <w:sz w:val="16"/>
          <w:szCs w:val="16"/>
        </w:rPr>
        <w:t>отсутствие [j] перед начальным [э] (буква е): если как [э]</w:t>
      </w:r>
      <w:proofErr w:type="spellStart"/>
      <w:r w:rsidRPr="0002357B">
        <w:rPr>
          <w:color w:val="000000"/>
          <w:sz w:val="16"/>
          <w:szCs w:val="16"/>
        </w:rPr>
        <w:t>сли</w:t>
      </w:r>
      <w:proofErr w:type="spellEnd"/>
      <w:r w:rsidRPr="0002357B">
        <w:rPr>
          <w:color w:val="000000"/>
          <w:sz w:val="16"/>
          <w:szCs w:val="16"/>
        </w:rPr>
        <w:t xml:space="preserve">. </w:t>
      </w:r>
      <w:r w:rsidRPr="0002357B">
        <w:rPr>
          <w:b/>
          <w:i/>
          <w:color w:val="000000"/>
          <w:sz w:val="18"/>
          <w:szCs w:val="16"/>
        </w:rPr>
        <w:t>Московское произношение</w:t>
      </w:r>
      <w:r w:rsidRPr="0002357B">
        <w:rPr>
          <w:b/>
          <w:color w:val="000000"/>
          <w:sz w:val="18"/>
          <w:szCs w:val="16"/>
        </w:rPr>
        <w:t xml:space="preserve"> </w:t>
      </w:r>
      <w:r>
        <w:rPr>
          <w:b/>
          <w:color w:val="000000"/>
          <w:sz w:val="18"/>
          <w:szCs w:val="16"/>
        </w:rPr>
        <w:t>1)</w:t>
      </w:r>
      <w:r w:rsidRPr="0002357B">
        <w:rPr>
          <w:bCs/>
          <w:i/>
          <w:color w:val="000000"/>
          <w:sz w:val="16"/>
          <w:szCs w:val="16"/>
        </w:rPr>
        <w:t xml:space="preserve">щ, </w:t>
      </w:r>
      <w:proofErr w:type="spellStart"/>
      <w:r w:rsidRPr="0002357B">
        <w:rPr>
          <w:bCs/>
          <w:i/>
          <w:color w:val="000000"/>
          <w:sz w:val="16"/>
          <w:szCs w:val="16"/>
        </w:rPr>
        <w:t>сч</w:t>
      </w:r>
      <w:proofErr w:type="spellEnd"/>
      <w:r w:rsidRPr="0002357B">
        <w:rPr>
          <w:bCs/>
          <w:i/>
          <w:color w:val="000000"/>
          <w:sz w:val="16"/>
          <w:szCs w:val="16"/>
        </w:rPr>
        <w:t xml:space="preserve">, </w:t>
      </w:r>
      <w:proofErr w:type="spellStart"/>
      <w:r w:rsidRPr="0002357B">
        <w:rPr>
          <w:bCs/>
          <w:i/>
          <w:color w:val="000000"/>
          <w:sz w:val="16"/>
          <w:szCs w:val="16"/>
        </w:rPr>
        <w:t>жж</w:t>
      </w:r>
      <w:proofErr w:type="spellEnd"/>
      <w:r w:rsidRPr="0002357B">
        <w:rPr>
          <w:bCs/>
          <w:i/>
          <w:color w:val="000000"/>
          <w:sz w:val="16"/>
          <w:szCs w:val="16"/>
        </w:rPr>
        <w:t xml:space="preserve">, </w:t>
      </w:r>
      <w:proofErr w:type="spellStart"/>
      <w:r w:rsidRPr="0002357B">
        <w:rPr>
          <w:bCs/>
          <w:i/>
          <w:color w:val="000000"/>
          <w:sz w:val="16"/>
          <w:szCs w:val="16"/>
        </w:rPr>
        <w:t>зж</w:t>
      </w:r>
      <w:proofErr w:type="spellEnd"/>
      <w:r w:rsidRPr="0002357B">
        <w:rPr>
          <w:bCs/>
          <w:i/>
          <w:color w:val="000000"/>
          <w:sz w:val="16"/>
          <w:szCs w:val="16"/>
        </w:rPr>
        <w:t xml:space="preserve">, </w:t>
      </w:r>
      <w:proofErr w:type="spellStart"/>
      <w:r w:rsidRPr="0002357B">
        <w:rPr>
          <w:bCs/>
          <w:i/>
          <w:color w:val="000000"/>
          <w:sz w:val="16"/>
          <w:szCs w:val="16"/>
        </w:rPr>
        <w:t>жд</w:t>
      </w:r>
      <w:proofErr w:type="spellEnd"/>
      <w:r w:rsidRPr="0002357B">
        <w:rPr>
          <w:color w:val="000000"/>
          <w:sz w:val="16"/>
          <w:szCs w:val="16"/>
        </w:rPr>
        <w:t xml:space="preserve"> произносятся как </w:t>
      </w:r>
      <w:r w:rsidRPr="0002357B">
        <w:rPr>
          <w:b/>
          <w:bCs/>
          <w:i/>
          <w:color w:val="000000"/>
          <w:sz w:val="16"/>
          <w:szCs w:val="16"/>
        </w:rPr>
        <w:t>ш</w:t>
      </w:r>
      <w:r w:rsidRPr="0002357B">
        <w:rPr>
          <w:color w:val="000000"/>
          <w:sz w:val="16"/>
          <w:szCs w:val="16"/>
        </w:rPr>
        <w:t xml:space="preserve"> и </w:t>
      </w:r>
      <w:r w:rsidRPr="0002357B">
        <w:rPr>
          <w:b/>
          <w:bCs/>
          <w:i/>
          <w:color w:val="000000"/>
          <w:sz w:val="16"/>
          <w:szCs w:val="16"/>
        </w:rPr>
        <w:t>ж</w:t>
      </w:r>
      <w:r w:rsidRPr="0002357B">
        <w:rPr>
          <w:i/>
          <w:color w:val="000000"/>
          <w:sz w:val="16"/>
          <w:szCs w:val="16"/>
        </w:rPr>
        <w:t xml:space="preserve"> </w:t>
      </w:r>
      <w:r w:rsidRPr="0002357B">
        <w:rPr>
          <w:color w:val="000000"/>
          <w:sz w:val="16"/>
          <w:szCs w:val="16"/>
        </w:rPr>
        <w:t xml:space="preserve">мягкие и долгие: </w:t>
      </w:r>
      <w:proofErr w:type="spellStart"/>
      <w:r w:rsidRPr="0002357B">
        <w:rPr>
          <w:color w:val="000000"/>
          <w:sz w:val="16"/>
          <w:szCs w:val="16"/>
        </w:rPr>
        <w:t>щи,счёт</w:t>
      </w:r>
      <w:proofErr w:type="spellEnd"/>
      <w:r w:rsidRPr="0002357B">
        <w:rPr>
          <w:color w:val="000000"/>
          <w:sz w:val="16"/>
          <w:szCs w:val="16"/>
        </w:rPr>
        <w:t xml:space="preserve">, жужжать, визжать, дождя; мягкие краткие [ш'], [ж'] возможны лишь в иноязычных словах типа пшют, жюри и в собственных именах типа </w:t>
      </w:r>
      <w:proofErr w:type="spellStart"/>
      <w:r w:rsidRPr="0002357B">
        <w:rPr>
          <w:color w:val="000000"/>
          <w:sz w:val="16"/>
          <w:szCs w:val="16"/>
        </w:rPr>
        <w:t>Шютте</w:t>
      </w:r>
      <w:proofErr w:type="spellEnd"/>
      <w:r w:rsidRPr="0002357B">
        <w:rPr>
          <w:color w:val="000000"/>
          <w:sz w:val="16"/>
          <w:szCs w:val="16"/>
        </w:rPr>
        <w:t xml:space="preserve">, Жюль (в настоящее время и в этих случаях обычными становятся твердые </w:t>
      </w:r>
      <w:r w:rsidRPr="0002357B">
        <w:rPr>
          <w:b/>
          <w:bCs/>
          <w:color w:val="000000"/>
          <w:sz w:val="16"/>
          <w:szCs w:val="16"/>
        </w:rPr>
        <w:t>ж, ш</w:t>
      </w:r>
      <w:r w:rsidRPr="0002357B">
        <w:rPr>
          <w:color w:val="000000"/>
          <w:sz w:val="16"/>
          <w:szCs w:val="16"/>
        </w:rPr>
        <w:t xml:space="preserve">); </w:t>
      </w:r>
      <w:r>
        <w:rPr>
          <w:b/>
          <w:color w:val="000000"/>
          <w:sz w:val="16"/>
          <w:szCs w:val="16"/>
        </w:rPr>
        <w:t>2)</w:t>
      </w:r>
      <w:r w:rsidRPr="0002357B">
        <w:rPr>
          <w:color w:val="000000"/>
          <w:sz w:val="16"/>
          <w:szCs w:val="16"/>
        </w:rPr>
        <w:t xml:space="preserve">произношение буквы </w:t>
      </w:r>
      <w:r w:rsidRPr="0002357B">
        <w:rPr>
          <w:b/>
          <w:bCs/>
          <w:color w:val="000000"/>
          <w:sz w:val="16"/>
          <w:szCs w:val="16"/>
        </w:rPr>
        <w:t>г</w:t>
      </w:r>
      <w:r w:rsidRPr="0002357B">
        <w:rPr>
          <w:color w:val="000000"/>
          <w:sz w:val="16"/>
          <w:szCs w:val="16"/>
        </w:rPr>
        <w:t xml:space="preserve"> как [γ] допускается лишь в нескольких церковных словах (господи, бога), но не допускается в других словах в сходной фонетической позиции (например, </w:t>
      </w:r>
      <w:proofErr w:type="spellStart"/>
      <w:r w:rsidRPr="0002357B">
        <w:rPr>
          <w:color w:val="000000"/>
          <w:sz w:val="16"/>
          <w:szCs w:val="16"/>
        </w:rPr>
        <w:t>богодельня</w:t>
      </w:r>
      <w:proofErr w:type="spellEnd"/>
      <w:r w:rsidRPr="0002357B">
        <w:rPr>
          <w:color w:val="000000"/>
          <w:sz w:val="16"/>
          <w:szCs w:val="16"/>
        </w:rPr>
        <w:t xml:space="preserve">, благополучный, благоприятный); [γ] возникает также при позиционно </w:t>
      </w:r>
      <w:proofErr w:type="spellStart"/>
      <w:r w:rsidRPr="0002357B">
        <w:rPr>
          <w:color w:val="000000"/>
          <w:sz w:val="16"/>
          <w:szCs w:val="16"/>
        </w:rPr>
        <w:t>озвонченном</w:t>
      </w:r>
      <w:proofErr w:type="spellEnd"/>
      <w:r w:rsidRPr="0002357B">
        <w:rPr>
          <w:color w:val="000000"/>
          <w:sz w:val="16"/>
          <w:szCs w:val="16"/>
        </w:rPr>
        <w:t xml:space="preserve"> </w:t>
      </w:r>
      <w:r w:rsidRPr="0002357B">
        <w:rPr>
          <w:b/>
          <w:bCs/>
          <w:color w:val="000000"/>
          <w:sz w:val="16"/>
          <w:szCs w:val="16"/>
        </w:rPr>
        <w:t>х</w:t>
      </w:r>
      <w:r w:rsidRPr="0002357B">
        <w:rPr>
          <w:color w:val="000000"/>
          <w:sz w:val="16"/>
          <w:szCs w:val="16"/>
        </w:rPr>
        <w:t>, например, их бы [</w:t>
      </w:r>
      <w:proofErr w:type="spellStart"/>
      <w:r w:rsidRPr="0002357B">
        <w:rPr>
          <w:color w:val="000000"/>
          <w:sz w:val="16"/>
          <w:szCs w:val="16"/>
        </w:rPr>
        <w:t>иγбы</w:t>
      </w:r>
      <w:proofErr w:type="spellEnd"/>
      <w:r w:rsidRPr="0002357B">
        <w:rPr>
          <w:color w:val="000000"/>
          <w:sz w:val="16"/>
          <w:szCs w:val="16"/>
        </w:rPr>
        <w:t xml:space="preserve">] и в отдельных словах (бухгалтерия, бухгалтер); </w:t>
      </w:r>
      <w:r>
        <w:rPr>
          <w:b/>
          <w:color w:val="000000"/>
          <w:sz w:val="16"/>
          <w:szCs w:val="16"/>
        </w:rPr>
        <w:t>3)</w:t>
      </w:r>
      <w:r w:rsidRPr="0002357B">
        <w:rPr>
          <w:color w:val="000000"/>
          <w:sz w:val="16"/>
          <w:szCs w:val="16"/>
        </w:rPr>
        <w:t xml:space="preserve">произношение мягких </w:t>
      </w:r>
      <w:r w:rsidRPr="0002357B">
        <w:rPr>
          <w:b/>
          <w:bCs/>
          <w:color w:val="000000"/>
          <w:sz w:val="16"/>
          <w:szCs w:val="16"/>
        </w:rPr>
        <w:t>к, г, х</w:t>
      </w:r>
      <w:r w:rsidRPr="0002357B">
        <w:rPr>
          <w:color w:val="000000"/>
          <w:sz w:val="16"/>
          <w:szCs w:val="16"/>
        </w:rPr>
        <w:t xml:space="preserve"> возможно только перед гласными </w:t>
      </w:r>
      <w:r w:rsidRPr="0002357B">
        <w:rPr>
          <w:b/>
          <w:bCs/>
          <w:color w:val="000000"/>
          <w:sz w:val="16"/>
          <w:szCs w:val="16"/>
        </w:rPr>
        <w:t>и, е</w:t>
      </w:r>
      <w:r w:rsidRPr="0002357B">
        <w:rPr>
          <w:color w:val="000000"/>
          <w:sz w:val="16"/>
          <w:szCs w:val="16"/>
        </w:rPr>
        <w:t xml:space="preserve"> (руки, руке), перед звуками </w:t>
      </w:r>
      <w:r w:rsidRPr="0002357B">
        <w:rPr>
          <w:b/>
          <w:bCs/>
          <w:color w:val="000000"/>
          <w:sz w:val="16"/>
          <w:szCs w:val="16"/>
        </w:rPr>
        <w:t>а, о, у</w:t>
      </w:r>
      <w:r w:rsidRPr="0002357B">
        <w:rPr>
          <w:color w:val="000000"/>
          <w:sz w:val="16"/>
          <w:szCs w:val="16"/>
        </w:rPr>
        <w:t xml:space="preserve"> мягкие </w:t>
      </w:r>
      <w:r w:rsidRPr="0002357B">
        <w:rPr>
          <w:b/>
          <w:bCs/>
          <w:color w:val="000000"/>
          <w:sz w:val="16"/>
          <w:szCs w:val="16"/>
        </w:rPr>
        <w:t>к, г, х</w:t>
      </w:r>
      <w:r w:rsidRPr="0002357B">
        <w:rPr>
          <w:color w:val="000000"/>
          <w:sz w:val="16"/>
          <w:szCs w:val="16"/>
        </w:rPr>
        <w:t xml:space="preserve"> встречаются только в иноязычных словах (гяур, маникюр, ликёр); </w:t>
      </w:r>
      <w:r>
        <w:rPr>
          <w:b/>
          <w:color w:val="000000"/>
          <w:sz w:val="16"/>
          <w:szCs w:val="16"/>
        </w:rPr>
        <w:t>4)</w:t>
      </w:r>
      <w:r w:rsidRPr="0002357B">
        <w:rPr>
          <w:color w:val="000000"/>
          <w:sz w:val="16"/>
          <w:szCs w:val="16"/>
        </w:rPr>
        <w:t xml:space="preserve">произношение </w:t>
      </w:r>
      <w:proofErr w:type="spellStart"/>
      <w:r w:rsidRPr="0002357B">
        <w:rPr>
          <w:b/>
          <w:bCs/>
          <w:color w:val="000000"/>
          <w:sz w:val="16"/>
          <w:szCs w:val="16"/>
        </w:rPr>
        <w:t>чн</w:t>
      </w:r>
      <w:proofErr w:type="spellEnd"/>
      <w:r w:rsidRPr="0002357B">
        <w:rPr>
          <w:color w:val="000000"/>
          <w:sz w:val="16"/>
          <w:szCs w:val="16"/>
        </w:rPr>
        <w:t xml:space="preserve"> возможно то как [</w:t>
      </w:r>
      <w:proofErr w:type="spellStart"/>
      <w:r w:rsidRPr="0002357B">
        <w:rPr>
          <w:color w:val="000000"/>
          <w:sz w:val="16"/>
          <w:szCs w:val="16"/>
        </w:rPr>
        <w:t>шн</w:t>
      </w:r>
      <w:proofErr w:type="spellEnd"/>
      <w:r w:rsidRPr="0002357B">
        <w:rPr>
          <w:color w:val="000000"/>
          <w:sz w:val="16"/>
          <w:szCs w:val="16"/>
        </w:rPr>
        <w:t>] (скучно), то как [</w:t>
      </w:r>
      <w:proofErr w:type="spellStart"/>
      <w:r w:rsidRPr="0002357B">
        <w:rPr>
          <w:color w:val="000000"/>
          <w:sz w:val="16"/>
          <w:szCs w:val="16"/>
        </w:rPr>
        <w:t>чн</w:t>
      </w:r>
      <w:proofErr w:type="spellEnd"/>
      <w:r w:rsidRPr="0002357B">
        <w:rPr>
          <w:color w:val="000000"/>
          <w:sz w:val="16"/>
          <w:szCs w:val="16"/>
        </w:rPr>
        <w:t xml:space="preserve">] - преимущественно в словах-терминах и в нейтральной лексике (вечность, беспечный, личность и др.); </w:t>
      </w:r>
      <w:r>
        <w:rPr>
          <w:b/>
          <w:color w:val="000000"/>
          <w:sz w:val="16"/>
          <w:szCs w:val="16"/>
        </w:rPr>
        <w:t>5)</w:t>
      </w:r>
      <w:r w:rsidRPr="0002357B">
        <w:rPr>
          <w:color w:val="000000"/>
          <w:sz w:val="16"/>
          <w:szCs w:val="16"/>
        </w:rPr>
        <w:t xml:space="preserve">произношение </w:t>
      </w:r>
      <w:proofErr w:type="spellStart"/>
      <w:r w:rsidRPr="0002357B">
        <w:rPr>
          <w:b/>
          <w:bCs/>
          <w:color w:val="000000"/>
          <w:sz w:val="16"/>
          <w:szCs w:val="16"/>
        </w:rPr>
        <w:t>щн</w:t>
      </w:r>
      <w:proofErr w:type="spellEnd"/>
      <w:r w:rsidRPr="0002357B">
        <w:rPr>
          <w:color w:val="000000"/>
          <w:sz w:val="16"/>
          <w:szCs w:val="16"/>
        </w:rPr>
        <w:t xml:space="preserve"> как [</w:t>
      </w:r>
      <w:proofErr w:type="spellStart"/>
      <w:r w:rsidRPr="0002357B">
        <w:rPr>
          <w:color w:val="000000"/>
          <w:sz w:val="16"/>
          <w:szCs w:val="16"/>
        </w:rPr>
        <w:t>щн</w:t>
      </w:r>
      <w:proofErr w:type="spellEnd"/>
      <w:r w:rsidRPr="0002357B">
        <w:rPr>
          <w:color w:val="000000"/>
          <w:sz w:val="16"/>
          <w:szCs w:val="16"/>
        </w:rPr>
        <w:t xml:space="preserve">] (сущность. беспомощный и др.); </w:t>
      </w:r>
      <w:r>
        <w:rPr>
          <w:b/>
          <w:color w:val="000000"/>
          <w:sz w:val="16"/>
          <w:szCs w:val="16"/>
        </w:rPr>
        <w:t>6)</w:t>
      </w:r>
      <w:r w:rsidRPr="0002357B">
        <w:rPr>
          <w:color w:val="000000"/>
          <w:sz w:val="16"/>
          <w:szCs w:val="16"/>
        </w:rPr>
        <w:t xml:space="preserve">произношение твердых [т, д] перед [э] в некоторых иноязычных и в стилистически отмеченных словах (темпера, коттедж, терция, декольте и др.) и в собственных именах (Декарт, Дега, </w:t>
      </w:r>
      <w:proofErr w:type="spellStart"/>
      <w:r w:rsidRPr="0002357B">
        <w:rPr>
          <w:color w:val="000000"/>
          <w:sz w:val="16"/>
          <w:szCs w:val="16"/>
        </w:rPr>
        <w:t>Теренций</w:t>
      </w:r>
      <w:proofErr w:type="spellEnd"/>
      <w:r w:rsidRPr="0002357B">
        <w:rPr>
          <w:color w:val="000000"/>
          <w:sz w:val="16"/>
          <w:szCs w:val="16"/>
        </w:rPr>
        <w:t xml:space="preserve">, Доде), а также в аббревиатурах типа ТЭЦ, ВТЭК, ЛЭП и т.п., но мягких [т'], [д'] в освоенных словах (температура, телефон, тема, демонстрация, демон); </w:t>
      </w:r>
      <w:r>
        <w:rPr>
          <w:b/>
          <w:color w:val="000000"/>
          <w:sz w:val="16"/>
          <w:szCs w:val="16"/>
        </w:rPr>
        <w:t>7)</w:t>
      </w:r>
      <w:r w:rsidRPr="0002357B">
        <w:rPr>
          <w:color w:val="000000"/>
          <w:sz w:val="16"/>
          <w:szCs w:val="16"/>
        </w:rPr>
        <w:t xml:space="preserve">в возвратных формах глагола наблюдается колебание в произношении между сценическим </w:t>
      </w:r>
      <w:r w:rsidRPr="0002357B">
        <w:rPr>
          <w:b/>
          <w:bCs/>
          <w:color w:val="000000"/>
          <w:sz w:val="16"/>
          <w:szCs w:val="16"/>
        </w:rPr>
        <w:t>с</w:t>
      </w:r>
      <w:r w:rsidRPr="0002357B">
        <w:rPr>
          <w:color w:val="000000"/>
          <w:sz w:val="16"/>
          <w:szCs w:val="16"/>
        </w:rPr>
        <w:t xml:space="preserve"> твердым [с] и разговорным </w:t>
      </w:r>
      <w:r w:rsidRPr="0002357B">
        <w:rPr>
          <w:b/>
          <w:bCs/>
          <w:color w:val="000000"/>
          <w:sz w:val="16"/>
          <w:szCs w:val="16"/>
        </w:rPr>
        <w:t>с</w:t>
      </w:r>
      <w:r w:rsidRPr="0002357B">
        <w:rPr>
          <w:color w:val="000000"/>
          <w:sz w:val="16"/>
          <w:szCs w:val="16"/>
        </w:rPr>
        <w:t xml:space="preserve"> мягким [с']; это колебание началось еще в пушкинскую эпоху; </w:t>
      </w:r>
      <w:r>
        <w:rPr>
          <w:b/>
          <w:color w:val="000000"/>
          <w:sz w:val="16"/>
          <w:szCs w:val="16"/>
        </w:rPr>
        <w:t>8)</w:t>
      </w:r>
      <w:r w:rsidRPr="0002357B">
        <w:rPr>
          <w:b/>
          <w:bCs/>
          <w:color w:val="000000"/>
          <w:sz w:val="16"/>
          <w:szCs w:val="16"/>
        </w:rPr>
        <w:t>ч</w:t>
      </w:r>
      <w:r w:rsidRPr="0002357B">
        <w:rPr>
          <w:color w:val="000000"/>
          <w:sz w:val="16"/>
          <w:szCs w:val="16"/>
        </w:rPr>
        <w:t xml:space="preserve"> перед </w:t>
      </w:r>
      <w:r w:rsidRPr="0002357B">
        <w:rPr>
          <w:b/>
          <w:bCs/>
          <w:color w:val="000000"/>
          <w:sz w:val="16"/>
          <w:szCs w:val="16"/>
        </w:rPr>
        <w:t>т</w:t>
      </w:r>
      <w:r w:rsidRPr="0002357B">
        <w:rPr>
          <w:color w:val="000000"/>
          <w:sz w:val="16"/>
          <w:szCs w:val="16"/>
        </w:rPr>
        <w:t xml:space="preserve"> в союзах что и чтобы произносится как [ш]: [</w:t>
      </w:r>
      <w:proofErr w:type="spellStart"/>
      <w:r w:rsidRPr="0002357B">
        <w:rPr>
          <w:color w:val="000000"/>
          <w:sz w:val="16"/>
          <w:szCs w:val="16"/>
        </w:rPr>
        <w:t>што</w:t>
      </w:r>
      <w:proofErr w:type="spellEnd"/>
      <w:r w:rsidRPr="0002357B">
        <w:rPr>
          <w:color w:val="000000"/>
          <w:sz w:val="16"/>
          <w:szCs w:val="16"/>
        </w:rPr>
        <w:t>], [</w:t>
      </w:r>
      <w:proofErr w:type="spellStart"/>
      <w:r w:rsidRPr="0002357B">
        <w:rPr>
          <w:color w:val="000000"/>
          <w:sz w:val="16"/>
          <w:szCs w:val="16"/>
        </w:rPr>
        <w:t>штобы</w:t>
      </w:r>
      <w:proofErr w:type="spellEnd"/>
      <w:r w:rsidRPr="0002357B">
        <w:rPr>
          <w:color w:val="000000"/>
          <w:sz w:val="16"/>
          <w:szCs w:val="16"/>
        </w:rPr>
        <w:t xml:space="preserve">]; </w:t>
      </w:r>
      <w:r>
        <w:rPr>
          <w:b/>
          <w:color w:val="000000"/>
          <w:sz w:val="16"/>
          <w:szCs w:val="16"/>
        </w:rPr>
        <w:t>9)</w:t>
      </w:r>
      <w:r w:rsidRPr="0002357B">
        <w:rPr>
          <w:color w:val="000000"/>
          <w:sz w:val="16"/>
          <w:szCs w:val="16"/>
        </w:rPr>
        <w:t xml:space="preserve">в области вокализма основной чертой московского произношения является аканье, т.е. резко контрастное выделение ударного слога (по долготе и интенсивности) и разная - двухстепенная - редукция гласных в безударных  </w:t>
      </w:r>
      <w:proofErr w:type="spellStart"/>
      <w:r w:rsidRPr="0002357B">
        <w:rPr>
          <w:color w:val="000000"/>
          <w:sz w:val="16"/>
          <w:szCs w:val="16"/>
        </w:rPr>
        <w:t>слогах.</w:t>
      </w:r>
      <w:r w:rsidR="00582874" w:rsidRPr="00582874">
        <w:rPr>
          <w:b/>
          <w:i/>
          <w:iCs/>
          <w:color w:val="000000"/>
          <w:sz w:val="18"/>
          <w:szCs w:val="16"/>
        </w:rPr>
        <w:t>Нейтральный</w:t>
      </w:r>
      <w:proofErr w:type="spellEnd"/>
      <w:r w:rsidR="00582874" w:rsidRPr="00582874">
        <w:rPr>
          <w:b/>
          <w:i/>
          <w:iCs/>
          <w:color w:val="000000"/>
          <w:sz w:val="18"/>
          <w:szCs w:val="16"/>
        </w:rPr>
        <w:t xml:space="preserve"> стиль произношения</w:t>
      </w:r>
      <w:r w:rsidR="00582874" w:rsidRPr="00582874">
        <w:rPr>
          <w:iCs/>
          <w:color w:val="000000"/>
          <w:sz w:val="18"/>
          <w:szCs w:val="16"/>
        </w:rPr>
        <w:t xml:space="preserve"> </w:t>
      </w:r>
      <w:r w:rsidR="00582874" w:rsidRPr="00582874">
        <w:rPr>
          <w:iCs/>
          <w:color w:val="000000"/>
          <w:sz w:val="16"/>
          <w:szCs w:val="16"/>
        </w:rPr>
        <w:t>– это речь в нормальной, обычной обстановке, в среднем темпе, при спокойном состоянии говорящего, который хочет передать или получить какую-либо информацию. Говорящий не ставит перед собой в данном случае каких-то дополнительных задач: выразить свои чувства, подчеркнуть что-</w:t>
      </w:r>
      <w:proofErr w:type="spellStart"/>
      <w:proofErr w:type="gramStart"/>
      <w:r w:rsidR="00582874" w:rsidRPr="00582874">
        <w:rPr>
          <w:iCs/>
          <w:color w:val="000000"/>
          <w:sz w:val="16"/>
          <w:szCs w:val="16"/>
        </w:rPr>
        <w:t>либо.Основные</w:t>
      </w:r>
      <w:proofErr w:type="spellEnd"/>
      <w:proofErr w:type="gramEnd"/>
      <w:r w:rsidR="00582874" w:rsidRPr="00582874">
        <w:rPr>
          <w:iCs/>
          <w:color w:val="000000"/>
          <w:sz w:val="16"/>
          <w:szCs w:val="16"/>
        </w:rPr>
        <w:t xml:space="preserve"> правила русского литературного произношения относятся к нейтральному стилю </w:t>
      </w:r>
      <w:proofErr w:type="spellStart"/>
      <w:r w:rsidR="00582874" w:rsidRPr="00582874">
        <w:rPr>
          <w:iCs/>
          <w:color w:val="000000"/>
          <w:sz w:val="16"/>
          <w:szCs w:val="16"/>
        </w:rPr>
        <w:t>произношения.</w:t>
      </w:r>
      <w:r w:rsidR="00582874" w:rsidRPr="00582874">
        <w:rPr>
          <w:b/>
          <w:i/>
          <w:iCs/>
          <w:color w:val="000000"/>
          <w:sz w:val="18"/>
          <w:szCs w:val="16"/>
        </w:rPr>
        <w:t>Сниженный</w:t>
      </w:r>
      <w:proofErr w:type="spellEnd"/>
      <w:r w:rsidR="00582874" w:rsidRPr="00582874">
        <w:rPr>
          <w:b/>
          <w:i/>
          <w:iCs/>
          <w:color w:val="000000"/>
          <w:sz w:val="18"/>
          <w:szCs w:val="16"/>
        </w:rPr>
        <w:t xml:space="preserve"> стиль</w:t>
      </w:r>
      <w:r w:rsidR="00582874" w:rsidRPr="00582874">
        <w:rPr>
          <w:iCs/>
          <w:color w:val="000000"/>
          <w:sz w:val="18"/>
          <w:szCs w:val="16"/>
        </w:rPr>
        <w:t xml:space="preserve"> </w:t>
      </w:r>
      <w:r w:rsidR="00582874" w:rsidRPr="00582874">
        <w:rPr>
          <w:iCs/>
          <w:color w:val="000000"/>
          <w:sz w:val="16"/>
          <w:szCs w:val="16"/>
        </w:rPr>
        <w:t xml:space="preserve">характеризуется небрежной речью при убыстренном из-за волнения или по другим причинам темпе говорения. Может использоваться в дружеской беседе и в профессиональном </w:t>
      </w:r>
      <w:proofErr w:type="spellStart"/>
      <w:r w:rsidR="00582874" w:rsidRPr="00582874">
        <w:rPr>
          <w:iCs/>
          <w:color w:val="000000"/>
          <w:sz w:val="16"/>
          <w:szCs w:val="16"/>
        </w:rPr>
        <w:t>общении.Для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 сниженного стиля речи характерны следующие </w:t>
      </w:r>
      <w:proofErr w:type="spellStart"/>
      <w:r w:rsidR="00582874" w:rsidRPr="00582874">
        <w:rPr>
          <w:iCs/>
          <w:color w:val="000000"/>
          <w:sz w:val="16"/>
          <w:szCs w:val="16"/>
        </w:rPr>
        <w:t>черты:Если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 безударный гласный стоит рядом с сонорным (л, р), то он произносится настолько кратко, что его практически не слышно: </w:t>
      </w:r>
      <w:r w:rsidR="00582874" w:rsidRPr="00582874">
        <w:rPr>
          <w:i/>
          <w:iCs/>
          <w:color w:val="000000"/>
          <w:sz w:val="16"/>
          <w:szCs w:val="16"/>
        </w:rPr>
        <w:t>наволочка – на[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влъ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чка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, судорога – суд[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ър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га</w:t>
      </w:r>
      <w:r w:rsidR="00582874" w:rsidRPr="00582874">
        <w:rPr>
          <w:iCs/>
          <w:color w:val="000000"/>
          <w:sz w:val="16"/>
          <w:szCs w:val="16"/>
        </w:rPr>
        <w:t>.Такое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 же сокращение гласных, хотя и реже, но может встретиться и при соседстве их с </w:t>
      </w:r>
      <w:proofErr w:type="spellStart"/>
      <w:r w:rsidR="00582874" w:rsidRPr="00582874">
        <w:rPr>
          <w:iCs/>
          <w:color w:val="000000"/>
          <w:sz w:val="16"/>
          <w:szCs w:val="16"/>
        </w:rPr>
        <w:t>дугими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, несонорными согласными: </w:t>
      </w:r>
      <w:r w:rsidR="00582874" w:rsidRPr="00582874">
        <w:rPr>
          <w:i/>
          <w:iCs/>
          <w:color w:val="000000"/>
          <w:sz w:val="16"/>
          <w:szCs w:val="16"/>
        </w:rPr>
        <w:t xml:space="preserve">пуговица – 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пу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[г]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вица</w:t>
      </w:r>
      <w:r w:rsidR="00582874" w:rsidRPr="00582874">
        <w:rPr>
          <w:iCs/>
          <w:color w:val="000000"/>
          <w:sz w:val="16"/>
          <w:szCs w:val="16"/>
        </w:rPr>
        <w:t>.Вместо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 двух рядом стоящих перед ударным слогом гласных [</w:t>
      </w:r>
      <w:proofErr w:type="spellStart"/>
      <w:r w:rsidR="00582874" w:rsidRPr="00582874">
        <w:rPr>
          <w:iCs/>
          <w:color w:val="000000"/>
          <w:sz w:val="16"/>
          <w:szCs w:val="16"/>
        </w:rPr>
        <w:t>ъ,а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] может произносится один гласный [а] или еще более сокращенный [ъ]: </w:t>
      </w:r>
      <w:r w:rsidR="00582874" w:rsidRPr="00582874">
        <w:rPr>
          <w:i/>
          <w:iCs/>
          <w:color w:val="000000"/>
          <w:sz w:val="16"/>
          <w:szCs w:val="16"/>
        </w:rPr>
        <w:t>вообще – в[а]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бще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, сообща – с[а]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бща</w:t>
      </w:r>
      <w:r w:rsidR="00582874" w:rsidRPr="00582874">
        <w:rPr>
          <w:iCs/>
          <w:color w:val="000000"/>
          <w:sz w:val="16"/>
          <w:szCs w:val="16"/>
        </w:rPr>
        <w:t>.Могут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 полностью сокращаться и согласные звуки, если они находятся между согласными: </w:t>
      </w:r>
      <w:r w:rsidR="00582874" w:rsidRPr="00582874">
        <w:rPr>
          <w:i/>
          <w:iCs/>
          <w:color w:val="000000"/>
          <w:sz w:val="16"/>
          <w:szCs w:val="16"/>
        </w:rPr>
        <w:t>семейств – семей[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ст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 xml:space="preserve">], удобств – 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удо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[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пст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].</w:t>
      </w:r>
      <w:r w:rsidR="00582874" w:rsidRPr="00582874">
        <w:rPr>
          <w:iCs/>
          <w:color w:val="000000"/>
          <w:sz w:val="16"/>
          <w:szCs w:val="16"/>
        </w:rPr>
        <w:t xml:space="preserve">  Может сокращаться сразу группа звуков – гласных и согласных: </w:t>
      </w:r>
      <w:r w:rsidR="00582874" w:rsidRPr="00582874">
        <w:rPr>
          <w:i/>
          <w:iCs/>
          <w:color w:val="000000"/>
          <w:sz w:val="16"/>
          <w:szCs w:val="16"/>
        </w:rPr>
        <w:t>здравствуйте – [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здрасть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], сейчас – [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сяс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]</w:t>
      </w:r>
      <w:r w:rsidR="00582874" w:rsidRPr="00582874">
        <w:rPr>
          <w:iCs/>
          <w:color w:val="000000"/>
          <w:sz w:val="16"/>
          <w:szCs w:val="16"/>
        </w:rPr>
        <w:t>, шестьдесят – (</w:t>
      </w:r>
      <w:proofErr w:type="spellStart"/>
      <w:r w:rsidR="00582874" w:rsidRPr="00582874">
        <w:rPr>
          <w:iCs/>
          <w:color w:val="000000"/>
          <w:sz w:val="16"/>
          <w:szCs w:val="16"/>
        </w:rPr>
        <w:t>шиисят</w:t>
      </w:r>
      <w:proofErr w:type="spellEnd"/>
      <w:r w:rsidR="00582874" w:rsidRPr="00582874">
        <w:rPr>
          <w:iCs/>
          <w:color w:val="000000"/>
          <w:sz w:val="16"/>
          <w:szCs w:val="16"/>
        </w:rPr>
        <w:t>).</w:t>
      </w:r>
      <w:r w:rsidR="00582874" w:rsidRPr="00582874">
        <w:rPr>
          <w:b/>
          <w:i/>
          <w:iCs/>
          <w:color w:val="000000"/>
          <w:sz w:val="18"/>
          <w:szCs w:val="16"/>
        </w:rPr>
        <w:t>Высокий (полный) стиль</w:t>
      </w:r>
      <w:r w:rsidR="00582874" w:rsidRPr="00582874">
        <w:rPr>
          <w:b/>
          <w:iCs/>
          <w:color w:val="000000"/>
          <w:sz w:val="18"/>
          <w:szCs w:val="16"/>
        </w:rPr>
        <w:t xml:space="preserve"> </w:t>
      </w:r>
      <w:r w:rsidR="00582874" w:rsidRPr="00582874">
        <w:rPr>
          <w:iCs/>
          <w:color w:val="000000"/>
          <w:sz w:val="16"/>
          <w:szCs w:val="16"/>
        </w:rPr>
        <w:t xml:space="preserve">используется в торжественных случаях; для него характерен замедленный темп, тщательное </w:t>
      </w:r>
      <w:proofErr w:type="spellStart"/>
      <w:r w:rsidR="00582874" w:rsidRPr="00582874">
        <w:rPr>
          <w:iCs/>
          <w:color w:val="000000"/>
          <w:sz w:val="16"/>
          <w:szCs w:val="16"/>
        </w:rPr>
        <w:t>проговариваниеДля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 высокого стиля произношения характерны следующие </w:t>
      </w:r>
      <w:proofErr w:type="spellStart"/>
      <w:r w:rsidR="00582874" w:rsidRPr="00582874">
        <w:rPr>
          <w:iCs/>
          <w:color w:val="000000"/>
          <w:sz w:val="16"/>
          <w:szCs w:val="16"/>
        </w:rPr>
        <w:t>черты:Эканье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 – произношение [э] на месте   [э] и [а] после мягких согласных в 1-м предударном слоге: </w:t>
      </w:r>
      <w:r w:rsidR="00582874" w:rsidRPr="00582874">
        <w:rPr>
          <w:i/>
          <w:iCs/>
          <w:color w:val="000000"/>
          <w:sz w:val="16"/>
          <w:szCs w:val="16"/>
        </w:rPr>
        <w:t>п[э]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чально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 xml:space="preserve">, 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гл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[э]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жу.</w:t>
      </w:r>
      <w:r w:rsidR="00582874" w:rsidRPr="00582874">
        <w:rPr>
          <w:iCs/>
          <w:color w:val="000000"/>
          <w:sz w:val="16"/>
          <w:szCs w:val="16"/>
        </w:rPr>
        <w:t>Сохранение</w:t>
      </w:r>
      <w:proofErr w:type="spellEnd"/>
      <w:r w:rsidR="00582874" w:rsidRPr="00582874">
        <w:rPr>
          <w:iCs/>
          <w:color w:val="000000"/>
          <w:sz w:val="16"/>
          <w:szCs w:val="16"/>
        </w:rPr>
        <w:t xml:space="preserve"> [о] в безударном положении в заимствованных словах: </w:t>
      </w:r>
      <w:r w:rsidR="00582874" w:rsidRPr="00582874">
        <w:rPr>
          <w:i/>
          <w:iCs/>
          <w:color w:val="000000"/>
          <w:sz w:val="16"/>
          <w:szCs w:val="16"/>
        </w:rPr>
        <w:t>с[о]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льфеджи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[о], н[о]</w:t>
      </w:r>
      <w:proofErr w:type="spellStart"/>
      <w:r w:rsidR="00582874" w:rsidRPr="00582874">
        <w:rPr>
          <w:i/>
          <w:iCs/>
          <w:color w:val="000000"/>
          <w:sz w:val="16"/>
          <w:szCs w:val="16"/>
        </w:rPr>
        <w:t>ктюрн</w:t>
      </w:r>
      <w:proofErr w:type="spellEnd"/>
      <w:r w:rsidR="00582874" w:rsidRPr="00582874">
        <w:rPr>
          <w:i/>
          <w:iCs/>
          <w:color w:val="000000"/>
          <w:sz w:val="16"/>
          <w:szCs w:val="16"/>
        </w:rPr>
        <w:t>, с[о]нет</w:t>
      </w:r>
      <w:r w:rsidR="00582874" w:rsidRPr="00582874">
        <w:rPr>
          <w:iCs/>
          <w:color w:val="000000"/>
          <w:sz w:val="16"/>
          <w:szCs w:val="16"/>
        </w:rPr>
        <w:t>.</w:t>
      </w:r>
      <w:bookmarkStart w:id="0" w:name="_GoBack"/>
      <w:bookmarkEnd w:id="0"/>
      <w:r w:rsidR="00582874" w:rsidRPr="00582874">
        <w:rPr>
          <w:iCs/>
          <w:color w:val="000000"/>
          <w:sz w:val="16"/>
          <w:szCs w:val="16"/>
        </w:rPr>
        <w:t xml:space="preserve"> Произнесение с твердым согласным перед [э] в заимствованных словах. В данном случае оно не воспринимается как надуманное, манерное</w:t>
      </w:r>
    </w:p>
    <w:p w:rsidR="00767C5A" w:rsidRPr="00767C5A" w:rsidRDefault="00767C5A" w:rsidP="0003628E">
      <w:pPr>
        <w:tabs>
          <w:tab w:val="num" w:pos="851"/>
          <w:tab w:val="num" w:pos="1134"/>
        </w:tabs>
        <w:rPr>
          <w:sz w:val="16"/>
          <w:szCs w:val="16"/>
        </w:rPr>
      </w:pPr>
    </w:p>
    <w:p w:rsidR="00481BF7" w:rsidRPr="00767C5A" w:rsidRDefault="00481BF7" w:rsidP="00481BF7">
      <w:pPr>
        <w:rPr>
          <w:sz w:val="16"/>
          <w:szCs w:val="16"/>
        </w:rPr>
      </w:pPr>
    </w:p>
    <w:p w:rsidR="00481BF7" w:rsidRPr="00767C5A" w:rsidRDefault="00481BF7" w:rsidP="00481BF7">
      <w:pPr>
        <w:ind w:firstLine="0"/>
        <w:rPr>
          <w:sz w:val="16"/>
          <w:szCs w:val="16"/>
        </w:rPr>
      </w:pPr>
    </w:p>
    <w:p w:rsidR="000D3BEE" w:rsidRPr="00471E8F" w:rsidRDefault="000D3BEE" w:rsidP="00481BF7">
      <w:pPr>
        <w:contextualSpacing/>
        <w:rPr>
          <w:sz w:val="16"/>
          <w:szCs w:val="16"/>
        </w:rPr>
      </w:pPr>
    </w:p>
    <w:sectPr w:rsidR="000D3BEE" w:rsidRPr="00471E8F" w:rsidSect="00481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sz w:val="28"/>
        <w:szCs w:val="28"/>
      </w:rPr>
    </w:lvl>
  </w:abstractNum>
  <w:abstractNum w:abstractNumId="1" w15:restartNumberingAfterBreak="0">
    <w:nsid w:val="00000003"/>
    <w:multiLevelType w:val="multilevel"/>
    <w:tmpl w:val="B9685B22"/>
    <w:name w:val="WW8Num3"/>
    <w:lvl w:ilvl="0">
      <w:start w:val="2"/>
      <w:numFmt w:val="decimal"/>
      <w:lvlText w:val="%1"/>
      <w:lvlJc w:val="left"/>
      <w:pPr>
        <w:tabs>
          <w:tab w:val="num" w:pos="1040"/>
        </w:tabs>
        <w:ind w:left="104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firstLine="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57"/>
        </w:tabs>
        <w:ind w:left="757" w:hanging="397"/>
      </w:pPr>
    </w:lvl>
  </w:abstractNum>
  <w:abstractNum w:abstractNumId="3" w15:restartNumberingAfterBreak="0">
    <w:nsid w:val="00000006"/>
    <w:multiLevelType w:val="singleLevel"/>
    <w:tmpl w:val="00000006"/>
    <w:name w:val="WW8Num8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sz w:val="28"/>
        <w:szCs w:val="28"/>
      </w:rPr>
    </w:lvl>
  </w:abstractNum>
  <w:abstractNum w:abstractNumId="4" w15:restartNumberingAfterBreak="0">
    <w:nsid w:val="00000007"/>
    <w:multiLevelType w:val="multilevel"/>
    <w:tmpl w:val="00000007"/>
    <w:name w:val="WW8Num9"/>
    <w:lvl w:ilvl="0">
      <w:start w:val="1"/>
      <w:numFmt w:val="decimal"/>
      <w:lvlText w:val="%1)"/>
      <w:lvlJc w:val="left"/>
      <w:pPr>
        <w:tabs>
          <w:tab w:val="num" w:pos="1493"/>
        </w:tabs>
        <w:ind w:left="1493" w:hanging="360"/>
      </w:pPr>
      <w:rPr>
        <w:b w:val="0"/>
        <w:i w:val="0"/>
      </w:rPr>
    </w:lvl>
    <w:lvl w:ilvl="1">
      <w:start w:val="1"/>
      <w:numFmt w:val="bullet"/>
      <w:lvlText w:val=""/>
      <w:lvlJc w:val="left"/>
      <w:pPr>
        <w:tabs>
          <w:tab w:val="num" w:pos="2177"/>
        </w:tabs>
        <w:ind w:left="2177" w:hanging="324"/>
      </w:pPr>
      <w:rPr>
        <w:rFonts w:ascii="Symbol" w:hAnsi="Symbol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5" w15:restartNumberingAfterBreak="0">
    <w:nsid w:val="0000000C"/>
    <w:multiLevelType w:val="singleLevel"/>
    <w:tmpl w:val="A37076BC"/>
    <w:name w:val="WW8Num19"/>
    <w:lvl w:ilvl="0">
      <w:start w:val="1"/>
      <w:numFmt w:val="decimal"/>
      <w:lvlText w:val="%1)"/>
      <w:lvlJc w:val="left"/>
      <w:pPr>
        <w:tabs>
          <w:tab w:val="num" w:pos="2138"/>
        </w:tabs>
        <w:ind w:left="2138" w:hanging="360"/>
      </w:pPr>
      <w:rPr>
        <w:sz w:val="28"/>
        <w:szCs w:val="28"/>
      </w:rPr>
    </w:lvl>
  </w:abstractNum>
  <w:abstractNum w:abstractNumId="6" w15:restartNumberingAfterBreak="0">
    <w:nsid w:val="00000010"/>
    <w:multiLevelType w:val="singleLevel"/>
    <w:tmpl w:val="00000010"/>
    <w:name w:val="WW8Num25"/>
    <w:lvl w:ilvl="0">
      <w:start w:val="1"/>
      <w:numFmt w:val="bullet"/>
      <w:lvlText w:val=""/>
      <w:lvlJc w:val="left"/>
      <w:pPr>
        <w:tabs>
          <w:tab w:val="num" w:pos="1393"/>
        </w:tabs>
        <w:ind w:left="1393" w:hanging="324"/>
      </w:pPr>
      <w:rPr>
        <w:rFonts w:ascii="Symbol" w:hAnsi="Symbol"/>
        <w:sz w:val="16"/>
      </w:rPr>
    </w:lvl>
  </w:abstractNum>
  <w:abstractNum w:abstractNumId="7" w15:restartNumberingAfterBreak="0">
    <w:nsid w:val="00000016"/>
    <w:multiLevelType w:val="multilevel"/>
    <w:tmpl w:val="00000016"/>
    <w:name w:val="WW8Num33"/>
    <w:lvl w:ilvl="0">
      <w:start w:val="1"/>
      <w:numFmt w:val="bullet"/>
      <w:lvlText w:val=""/>
      <w:lvlJc w:val="left"/>
      <w:pPr>
        <w:tabs>
          <w:tab w:val="num" w:pos="1884"/>
        </w:tabs>
        <w:ind w:left="1884" w:hanging="324"/>
      </w:pPr>
      <w:rPr>
        <w:rFonts w:ascii="Symbol" w:hAnsi="Symbol"/>
        <w:sz w:val="16"/>
      </w:rPr>
    </w:lvl>
    <w:lvl w:ilvl="1">
      <w:start w:val="1"/>
      <w:numFmt w:val="decimal"/>
      <w:lvlText w:val="%2)"/>
      <w:lvlJc w:val="left"/>
      <w:pPr>
        <w:tabs>
          <w:tab w:val="num" w:pos="2640"/>
        </w:tabs>
        <w:ind w:left="2640" w:hanging="360"/>
      </w:pPr>
      <w:rPr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/>
      </w:rPr>
    </w:lvl>
  </w:abstractNum>
  <w:abstractNum w:abstractNumId="8" w15:restartNumberingAfterBreak="0">
    <w:nsid w:val="0000001A"/>
    <w:multiLevelType w:val="singleLevel"/>
    <w:tmpl w:val="0000001A"/>
    <w:name w:val="WW8Num39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0"/>
      </w:pPr>
    </w:lvl>
  </w:abstractNum>
  <w:abstractNum w:abstractNumId="9" w15:restartNumberingAfterBreak="0">
    <w:nsid w:val="29B40E7F"/>
    <w:multiLevelType w:val="hybridMultilevel"/>
    <w:tmpl w:val="3C6A0B48"/>
    <w:name w:val="WW8Num32"/>
    <w:lvl w:ilvl="0" w:tplc="225461D8">
      <w:start w:val="1"/>
      <w:numFmt w:val="decimal"/>
      <w:lvlText w:val="%1"/>
      <w:lvlJc w:val="left"/>
      <w:pPr>
        <w:tabs>
          <w:tab w:val="num" w:pos="1760"/>
        </w:tabs>
        <w:ind w:left="17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0" w15:restartNumberingAfterBreak="0">
    <w:nsid w:val="6F1011F6"/>
    <w:multiLevelType w:val="multilevel"/>
    <w:tmpl w:val="659EE9E2"/>
    <w:lvl w:ilvl="0">
      <w:start w:val="1"/>
      <w:numFmt w:val="bullet"/>
      <w:lvlText w:val="-"/>
      <w:lvlJc w:val="left"/>
      <w:pPr>
        <w:tabs>
          <w:tab w:val="num" w:pos="785"/>
        </w:tabs>
        <w:ind w:left="-349" w:firstLine="709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5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F7"/>
    <w:rsid w:val="0002357B"/>
    <w:rsid w:val="0003628E"/>
    <w:rsid w:val="000D3BEE"/>
    <w:rsid w:val="00471E8F"/>
    <w:rsid w:val="00481BF7"/>
    <w:rsid w:val="00582874"/>
    <w:rsid w:val="00767C5A"/>
    <w:rsid w:val="00823BDA"/>
    <w:rsid w:val="00955820"/>
    <w:rsid w:val="00E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3441"/>
  <w15:chartTrackingRefBased/>
  <w15:docId w15:val="{65AA97F1-A781-4D2F-B665-79158705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BF7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5">
    <w:name w:val="heading 5"/>
    <w:basedOn w:val="a"/>
    <w:next w:val="a"/>
    <w:link w:val="50"/>
    <w:semiHidden/>
    <w:unhideWhenUsed/>
    <w:qFormat/>
    <w:rsid w:val="00481BF7"/>
    <w:pPr>
      <w:keepNext/>
      <w:widowControl w:val="0"/>
      <w:autoSpaceDE w:val="0"/>
      <w:spacing w:before="240" w:after="12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481BF7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a3">
    <w:name w:val="Body Text Indent"/>
    <w:basedOn w:val="a"/>
    <w:link w:val="a4"/>
    <w:semiHidden/>
    <w:unhideWhenUsed/>
    <w:rsid w:val="00955820"/>
    <w:pPr>
      <w:ind w:firstLine="708"/>
    </w:pPr>
    <w:rPr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955820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bodytextindent2">
    <w:name w:val="bodytextindent2"/>
    <w:basedOn w:val="a"/>
    <w:rsid w:val="00955820"/>
    <w:pPr>
      <w:overflowPunct w:val="0"/>
      <w:autoSpaceDE w:val="0"/>
      <w:spacing w:line="360" w:lineRule="auto"/>
      <w:ind w:right="-2" w:firstLine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4720</Words>
  <Characters>26910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31567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</cp:revision>
  <dcterms:created xsi:type="dcterms:W3CDTF">2017-11-16T20:15:00Z</dcterms:created>
  <dcterms:modified xsi:type="dcterms:W3CDTF">2017-11-17T07:40:00Z</dcterms:modified>
</cp:coreProperties>
</file>